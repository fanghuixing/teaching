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7B8" w:rsidRDefault="009647B8" w:rsidP="00D67BE2">
      <w:pPr>
        <w:pStyle w:val="1"/>
      </w:pPr>
      <w:bookmarkStart w:id="0" w:name="_GoBack"/>
    </w:p>
    <w:p w:rsidR="009647B8" w:rsidRDefault="009647B8" w:rsidP="00D67BE2">
      <w:pPr>
        <w:pStyle w:val="1"/>
      </w:pPr>
    </w:p>
    <w:p w:rsidR="00C75514" w:rsidRPr="00AE1B14" w:rsidRDefault="00E36946" w:rsidP="00AE1B14">
      <w:pPr>
        <w:pStyle w:val="1"/>
        <w:jc w:val="center"/>
        <w:rPr>
          <w:rFonts w:ascii="华文行楷" w:eastAsia="华文行楷"/>
          <w:b w:val="0"/>
          <w:sz w:val="72"/>
          <w:szCs w:val="72"/>
        </w:rPr>
      </w:pPr>
      <w:r w:rsidRPr="00AE1B14">
        <w:rPr>
          <w:rFonts w:ascii="华文行楷" w:eastAsia="华文行楷" w:hint="eastAsia"/>
          <w:b w:val="0"/>
          <w:sz w:val="72"/>
          <w:szCs w:val="72"/>
        </w:rPr>
        <w:t>大学计算机基础实验</w:t>
      </w:r>
    </w:p>
    <w:p w:rsidR="009647B8" w:rsidRPr="00AE1B14" w:rsidRDefault="009647B8" w:rsidP="00AE1B14">
      <w:pPr>
        <w:pStyle w:val="1"/>
        <w:jc w:val="center"/>
        <w:rPr>
          <w:rFonts w:ascii="华文行楷" w:eastAsia="华文行楷"/>
          <w:b w:val="0"/>
          <w:sz w:val="72"/>
          <w:szCs w:val="72"/>
        </w:rPr>
      </w:pPr>
    </w:p>
    <w:p w:rsidR="00C75514" w:rsidRPr="00AE1B14" w:rsidRDefault="00C75514" w:rsidP="00AE1B14">
      <w:pPr>
        <w:pStyle w:val="1"/>
        <w:jc w:val="center"/>
        <w:rPr>
          <w:rFonts w:ascii="华文行楷" w:eastAsia="华文行楷"/>
          <w:b w:val="0"/>
          <w:sz w:val="72"/>
          <w:szCs w:val="72"/>
        </w:rPr>
      </w:pPr>
      <w:r w:rsidRPr="00AE1B14">
        <w:rPr>
          <w:rFonts w:ascii="华文行楷" w:eastAsia="华文行楷" w:hint="eastAsia"/>
          <w:b w:val="0"/>
          <w:sz w:val="72"/>
          <w:szCs w:val="72"/>
        </w:rPr>
        <w:t>课程教案</w:t>
      </w:r>
    </w:p>
    <w:p w:rsidR="009647B8" w:rsidRDefault="009647B8" w:rsidP="00D67BE2">
      <w:pPr>
        <w:pStyle w:val="1"/>
      </w:pPr>
    </w:p>
    <w:p w:rsidR="009647B8" w:rsidRDefault="009647B8" w:rsidP="00D67BE2">
      <w:pPr>
        <w:pStyle w:val="1"/>
      </w:pPr>
    </w:p>
    <w:p w:rsidR="009647B8" w:rsidRDefault="009647B8" w:rsidP="00D67BE2">
      <w:pPr>
        <w:pStyle w:val="1"/>
      </w:pPr>
    </w:p>
    <w:p w:rsidR="00C75514" w:rsidRPr="00AE1B14" w:rsidRDefault="00C75514" w:rsidP="00AE1B14">
      <w:pPr>
        <w:pStyle w:val="1"/>
        <w:ind w:firstLine="851"/>
        <w:rPr>
          <w:sz w:val="44"/>
          <w:szCs w:val="44"/>
          <w:u w:val="single"/>
        </w:rPr>
      </w:pPr>
      <w:r w:rsidRPr="00AE1B14">
        <w:rPr>
          <w:rFonts w:hint="eastAsia"/>
          <w:sz w:val="44"/>
          <w:szCs w:val="44"/>
        </w:rPr>
        <w:t>授课老师：</w:t>
      </w:r>
      <w:r w:rsidR="00E36946" w:rsidRPr="00AE1B14">
        <w:rPr>
          <w:rFonts w:hint="eastAsia"/>
          <w:sz w:val="44"/>
          <w:szCs w:val="44"/>
        </w:rPr>
        <w:t xml:space="preserve"> </w:t>
      </w:r>
      <w:r w:rsidR="00E36946" w:rsidRPr="00AE1B14">
        <w:rPr>
          <w:rFonts w:hint="eastAsia"/>
          <w:sz w:val="44"/>
          <w:szCs w:val="44"/>
          <w:u w:val="single"/>
        </w:rPr>
        <w:t xml:space="preserve">     </w:t>
      </w:r>
      <w:r w:rsidRPr="00AE1B14">
        <w:rPr>
          <w:rFonts w:hint="eastAsia"/>
          <w:sz w:val="44"/>
          <w:szCs w:val="44"/>
          <w:u w:val="single"/>
        </w:rPr>
        <w:t>韩</w:t>
      </w:r>
      <w:r w:rsidR="00E36946" w:rsidRPr="00AE1B14">
        <w:rPr>
          <w:rFonts w:hint="eastAsia"/>
          <w:sz w:val="44"/>
          <w:szCs w:val="44"/>
          <w:u w:val="single"/>
        </w:rPr>
        <w:t xml:space="preserve">     </w:t>
      </w:r>
      <w:r w:rsidRPr="00AE1B14">
        <w:rPr>
          <w:rFonts w:hint="eastAsia"/>
          <w:sz w:val="44"/>
          <w:szCs w:val="44"/>
          <w:u w:val="single"/>
        </w:rPr>
        <w:t>静</w:t>
      </w:r>
      <w:r w:rsidR="00AE1B14" w:rsidRPr="00AE1B14">
        <w:rPr>
          <w:rFonts w:hint="eastAsia"/>
          <w:sz w:val="44"/>
          <w:szCs w:val="44"/>
          <w:u w:val="single"/>
        </w:rPr>
        <w:t xml:space="preserve">      </w:t>
      </w:r>
    </w:p>
    <w:p w:rsidR="00AE1B14" w:rsidRDefault="00C75514" w:rsidP="00AE1B14">
      <w:pPr>
        <w:pStyle w:val="1"/>
        <w:ind w:firstLine="851"/>
        <w:rPr>
          <w:sz w:val="44"/>
          <w:szCs w:val="44"/>
        </w:rPr>
      </w:pPr>
      <w:r w:rsidRPr="00AE1B14">
        <w:rPr>
          <w:rFonts w:hint="eastAsia"/>
          <w:sz w:val="44"/>
          <w:szCs w:val="44"/>
        </w:rPr>
        <w:t>授课对象：</w:t>
      </w:r>
      <w:r w:rsidR="00AE1B14">
        <w:rPr>
          <w:rFonts w:hint="eastAsia"/>
          <w:sz w:val="44"/>
          <w:szCs w:val="44"/>
        </w:rPr>
        <w:t xml:space="preserve"> </w:t>
      </w:r>
      <w:r w:rsidR="00AE1B14" w:rsidRPr="00AE1B14">
        <w:rPr>
          <w:rFonts w:hint="eastAsia"/>
          <w:sz w:val="44"/>
          <w:szCs w:val="44"/>
          <w:u w:val="single"/>
        </w:rPr>
        <w:t xml:space="preserve">             </w:t>
      </w:r>
      <w:r w:rsidR="00AE1B14">
        <w:rPr>
          <w:rFonts w:hint="eastAsia"/>
          <w:sz w:val="44"/>
          <w:szCs w:val="44"/>
          <w:u w:val="single"/>
        </w:rPr>
        <w:t xml:space="preserve">     </w:t>
      </w:r>
      <w:r w:rsidR="00AE1B14" w:rsidRPr="00AE1B14">
        <w:rPr>
          <w:rFonts w:hint="eastAsia"/>
          <w:sz w:val="44"/>
          <w:szCs w:val="44"/>
          <w:u w:val="single"/>
        </w:rPr>
        <w:t xml:space="preserve">  </w:t>
      </w:r>
      <w:r w:rsidR="00AE1B14">
        <w:rPr>
          <w:rFonts w:hint="eastAsia"/>
          <w:sz w:val="44"/>
          <w:szCs w:val="44"/>
        </w:rPr>
        <w:t xml:space="preserve"> </w:t>
      </w:r>
    </w:p>
    <w:p w:rsidR="00E36946" w:rsidRPr="00AE1B14" w:rsidRDefault="00E36946" w:rsidP="00AE1B14">
      <w:pPr>
        <w:pStyle w:val="1"/>
        <w:ind w:firstLine="851"/>
        <w:rPr>
          <w:sz w:val="44"/>
          <w:szCs w:val="44"/>
        </w:rPr>
      </w:pPr>
      <w:r w:rsidRPr="00AE1B14">
        <w:rPr>
          <w:rFonts w:hint="eastAsia"/>
          <w:sz w:val="44"/>
          <w:szCs w:val="44"/>
        </w:rPr>
        <w:t>授课时间：</w:t>
      </w:r>
      <w:r w:rsidRPr="00AE1B14">
        <w:rPr>
          <w:rFonts w:hint="eastAsia"/>
          <w:sz w:val="44"/>
          <w:szCs w:val="44"/>
        </w:rPr>
        <w:t xml:space="preserve"> </w:t>
      </w:r>
      <w:r w:rsidR="00AE1B14" w:rsidRPr="00AE1B14">
        <w:rPr>
          <w:rFonts w:hint="eastAsia"/>
          <w:sz w:val="44"/>
          <w:szCs w:val="44"/>
          <w:u w:val="single"/>
        </w:rPr>
        <w:t xml:space="preserve"> </w:t>
      </w:r>
      <w:r w:rsidR="00AE1B14">
        <w:rPr>
          <w:rFonts w:hint="eastAsia"/>
          <w:sz w:val="44"/>
          <w:szCs w:val="44"/>
          <w:u w:val="single"/>
        </w:rPr>
        <w:t xml:space="preserve">                  </w:t>
      </w:r>
      <w:r w:rsidR="00AE1B14" w:rsidRPr="00AE1B14">
        <w:rPr>
          <w:rFonts w:hint="eastAsia"/>
          <w:sz w:val="44"/>
          <w:szCs w:val="44"/>
          <w:u w:val="single"/>
        </w:rPr>
        <w:t xml:space="preserve"> </w:t>
      </w:r>
      <w:r w:rsidR="00AE1B14">
        <w:rPr>
          <w:rFonts w:hint="eastAsia"/>
          <w:sz w:val="44"/>
          <w:szCs w:val="44"/>
        </w:rPr>
        <w:t xml:space="preserve">  </w:t>
      </w:r>
      <w:r w:rsidR="00AE1B14" w:rsidRPr="00AE1B14">
        <w:rPr>
          <w:rFonts w:hint="eastAsia"/>
          <w:sz w:val="44"/>
          <w:szCs w:val="44"/>
        </w:rPr>
        <w:t xml:space="preserve">  </w:t>
      </w:r>
      <w:r w:rsidR="00AE1B14">
        <w:rPr>
          <w:rFonts w:hint="eastAsia"/>
          <w:sz w:val="44"/>
          <w:szCs w:val="44"/>
        </w:rPr>
        <w:t xml:space="preserve"> </w:t>
      </w:r>
    </w:p>
    <w:p w:rsidR="00E36946" w:rsidRPr="00AE1B14" w:rsidRDefault="00E36946" w:rsidP="00E36946">
      <w:pPr>
        <w:rPr>
          <w:b/>
          <w:sz w:val="44"/>
          <w:szCs w:val="44"/>
          <w:lang w:val="zh-CN"/>
        </w:rPr>
      </w:pPr>
    </w:p>
    <w:p w:rsidR="00E36946" w:rsidRDefault="00E36946" w:rsidP="00E36946">
      <w:pPr>
        <w:rPr>
          <w:lang w:val="zh-CN"/>
        </w:rPr>
      </w:pPr>
    </w:p>
    <w:p w:rsidR="00E36946" w:rsidRDefault="00E36946" w:rsidP="00E36946">
      <w:pPr>
        <w:rPr>
          <w:lang w:val="zh-CN"/>
        </w:rPr>
      </w:pPr>
    </w:p>
    <w:p w:rsidR="00E36946" w:rsidRDefault="00E36946" w:rsidP="00E36946">
      <w:pPr>
        <w:rPr>
          <w:lang w:val="zh-CN"/>
        </w:rPr>
      </w:pPr>
    </w:p>
    <w:p w:rsidR="00E36946" w:rsidRDefault="00E36946" w:rsidP="00E36946">
      <w:pPr>
        <w:rPr>
          <w:lang w:val="zh-CN"/>
        </w:rPr>
      </w:pPr>
    </w:p>
    <w:p w:rsidR="00E36946" w:rsidRDefault="00E36946" w:rsidP="00E36946">
      <w:pPr>
        <w:rPr>
          <w:lang w:val="zh-CN"/>
        </w:rPr>
      </w:pPr>
    </w:p>
    <w:p w:rsidR="00E36946" w:rsidRDefault="00E36946" w:rsidP="00E36946">
      <w:pPr>
        <w:rPr>
          <w:lang w:val="zh-CN"/>
        </w:rPr>
      </w:pPr>
    </w:p>
    <w:p w:rsidR="00E36946" w:rsidRDefault="00E36946" w:rsidP="00E36946">
      <w:pPr>
        <w:rPr>
          <w:lang w:val="zh-CN"/>
        </w:rPr>
      </w:pPr>
    </w:p>
    <w:p w:rsidR="00E36946" w:rsidRPr="00E36946" w:rsidRDefault="00E36946" w:rsidP="00E36946">
      <w:pPr>
        <w:jc w:val="center"/>
        <w:rPr>
          <w:sz w:val="36"/>
          <w:szCs w:val="36"/>
          <w:lang w:val="zh-CN"/>
        </w:rPr>
      </w:pPr>
      <w:r w:rsidRPr="00E36946">
        <w:rPr>
          <w:rFonts w:hint="eastAsia"/>
          <w:sz w:val="36"/>
          <w:szCs w:val="36"/>
          <w:lang w:val="zh-CN"/>
        </w:rPr>
        <w:t>黄山学院信息工程学院</w:t>
      </w:r>
      <w:r w:rsidR="002352DA">
        <w:rPr>
          <w:rFonts w:hint="eastAsia"/>
          <w:sz w:val="36"/>
          <w:szCs w:val="36"/>
          <w:lang w:val="zh-CN"/>
        </w:rPr>
        <w:t>计算机公共教研室</w:t>
      </w:r>
    </w:p>
    <w:p w:rsidR="002352DA" w:rsidRDefault="00C75514" w:rsidP="002352DA">
      <w:pPr>
        <w:jc w:val="left"/>
        <w:rPr>
          <w:rFonts w:ascii="宋体" w:hAnsi="宋体"/>
          <w:b/>
          <w:sz w:val="30"/>
          <w:szCs w:val="30"/>
        </w:rPr>
      </w:pPr>
      <w:r w:rsidRPr="003006E6">
        <w:rPr>
          <w:rFonts w:ascii="宋体" w:hAnsi="宋体"/>
          <w:sz w:val="44"/>
          <w:szCs w:val="44"/>
        </w:rPr>
        <w:br w:type="page"/>
      </w:r>
      <w:r w:rsidR="002352DA" w:rsidRPr="003006E6">
        <w:rPr>
          <w:rFonts w:ascii="宋体" w:hAnsi="宋体" w:hint="eastAsia"/>
          <w:b/>
          <w:sz w:val="28"/>
          <w:szCs w:val="28"/>
        </w:rPr>
        <w:lastRenderedPageBreak/>
        <w:t>一</w:t>
      </w:r>
      <w:r w:rsidR="002352DA">
        <w:rPr>
          <w:rFonts w:ascii="宋体" w:hAnsi="宋体" w:hint="eastAsia"/>
          <w:b/>
          <w:sz w:val="30"/>
          <w:szCs w:val="30"/>
        </w:rPr>
        <w:t>、实验课教学目的及任务</w:t>
      </w:r>
    </w:p>
    <w:p w:rsidR="00B00962" w:rsidRPr="00D50EF6" w:rsidRDefault="00B00962" w:rsidP="00B00962">
      <w:pPr>
        <w:wordWrap w:val="0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这是一门应用性很强的课程，</w:t>
      </w:r>
      <w:r w:rsidRPr="00D50EF6">
        <w:rPr>
          <w:rFonts w:ascii="宋体" w:hAnsi="宋体" w:hint="eastAsia"/>
          <w:sz w:val="28"/>
          <w:szCs w:val="28"/>
        </w:rPr>
        <w:t>通过上机</w:t>
      </w:r>
      <w:r>
        <w:rPr>
          <w:rFonts w:ascii="宋体" w:hAnsi="宋体" w:hint="eastAsia"/>
          <w:sz w:val="28"/>
          <w:szCs w:val="28"/>
        </w:rPr>
        <w:t>实验可能巩固</w:t>
      </w:r>
      <w:r w:rsidR="006F2677">
        <w:rPr>
          <w:rFonts w:ascii="宋体" w:hAnsi="宋体" w:hint="eastAsia"/>
          <w:sz w:val="28"/>
          <w:szCs w:val="28"/>
        </w:rPr>
        <w:t>学生</w:t>
      </w:r>
      <w:r>
        <w:rPr>
          <w:rFonts w:ascii="宋体" w:hAnsi="宋体" w:hint="eastAsia"/>
          <w:sz w:val="28"/>
          <w:szCs w:val="28"/>
        </w:rPr>
        <w:t>所学</w:t>
      </w:r>
      <w:r w:rsidR="006F2677">
        <w:rPr>
          <w:rFonts w:ascii="宋体" w:hAnsi="宋体" w:hint="eastAsia"/>
          <w:sz w:val="28"/>
          <w:szCs w:val="28"/>
        </w:rPr>
        <w:t>的计算机</w:t>
      </w:r>
      <w:r>
        <w:rPr>
          <w:rFonts w:ascii="宋体" w:hAnsi="宋体" w:hint="eastAsia"/>
          <w:sz w:val="28"/>
          <w:szCs w:val="28"/>
        </w:rPr>
        <w:t>基础知识，</w:t>
      </w:r>
      <w:r w:rsidR="006F2677" w:rsidRPr="009158E9">
        <w:rPr>
          <w:rFonts w:ascii="宋体" w:hAnsi="宋体"/>
          <w:sz w:val="28"/>
          <w:szCs w:val="28"/>
        </w:rPr>
        <w:t>熟练掌握中文Windows</w:t>
      </w:r>
      <w:r w:rsidR="006F2677">
        <w:rPr>
          <w:rFonts w:ascii="宋体" w:hAnsi="宋体" w:hint="eastAsia"/>
          <w:sz w:val="28"/>
          <w:szCs w:val="28"/>
        </w:rPr>
        <w:t>7</w:t>
      </w:r>
      <w:r w:rsidR="006F2677" w:rsidRPr="009158E9">
        <w:rPr>
          <w:rFonts w:ascii="宋体" w:hAnsi="宋体"/>
          <w:sz w:val="28"/>
          <w:szCs w:val="28"/>
        </w:rPr>
        <w:t>操作系统、中文Word</w:t>
      </w:r>
      <w:r w:rsidR="006F2677" w:rsidRPr="009158E9">
        <w:rPr>
          <w:rFonts w:ascii="宋体" w:hAnsi="宋体" w:hint="eastAsia"/>
          <w:sz w:val="28"/>
          <w:szCs w:val="28"/>
        </w:rPr>
        <w:t>20</w:t>
      </w:r>
      <w:r w:rsidR="006F2677">
        <w:rPr>
          <w:rFonts w:ascii="宋体" w:hAnsi="宋体" w:hint="eastAsia"/>
          <w:sz w:val="28"/>
          <w:szCs w:val="28"/>
        </w:rPr>
        <w:t>10</w:t>
      </w:r>
      <w:r w:rsidR="006F2677" w:rsidRPr="009158E9">
        <w:rPr>
          <w:rFonts w:ascii="宋体" w:hAnsi="宋体"/>
          <w:sz w:val="28"/>
          <w:szCs w:val="28"/>
        </w:rPr>
        <w:t>文字处理</w:t>
      </w:r>
      <w:r w:rsidR="006F2677" w:rsidRPr="009158E9">
        <w:rPr>
          <w:rFonts w:ascii="宋体" w:hAnsi="宋体" w:hint="eastAsia"/>
          <w:sz w:val="28"/>
          <w:szCs w:val="28"/>
        </w:rPr>
        <w:t>、</w:t>
      </w:r>
      <w:r w:rsidR="006F2677" w:rsidRPr="009158E9">
        <w:rPr>
          <w:rFonts w:ascii="宋体" w:hAnsi="宋体"/>
          <w:sz w:val="28"/>
          <w:szCs w:val="28"/>
        </w:rPr>
        <w:t>中文Excel</w:t>
      </w:r>
      <w:r w:rsidR="006F2677" w:rsidRPr="009158E9">
        <w:rPr>
          <w:rFonts w:ascii="宋体" w:hAnsi="宋体" w:hint="eastAsia"/>
          <w:sz w:val="28"/>
          <w:szCs w:val="28"/>
        </w:rPr>
        <w:t>20</w:t>
      </w:r>
      <w:r w:rsidR="006F2677">
        <w:rPr>
          <w:rFonts w:ascii="宋体" w:hAnsi="宋体" w:hint="eastAsia"/>
          <w:sz w:val="28"/>
          <w:szCs w:val="28"/>
        </w:rPr>
        <w:t>10</w:t>
      </w:r>
      <w:r w:rsidR="006F2677" w:rsidRPr="009158E9">
        <w:rPr>
          <w:rFonts w:ascii="宋体" w:hAnsi="宋体"/>
          <w:sz w:val="28"/>
          <w:szCs w:val="28"/>
        </w:rPr>
        <w:t>电子表格</w:t>
      </w:r>
      <w:r w:rsidR="006F2677" w:rsidRPr="009158E9">
        <w:rPr>
          <w:rFonts w:ascii="宋体" w:hAnsi="宋体" w:hint="eastAsia"/>
          <w:sz w:val="28"/>
          <w:szCs w:val="28"/>
        </w:rPr>
        <w:t>和</w:t>
      </w:r>
      <w:r w:rsidR="006F2677" w:rsidRPr="009158E9">
        <w:rPr>
          <w:rFonts w:ascii="宋体" w:hAnsi="宋体"/>
          <w:sz w:val="28"/>
          <w:szCs w:val="28"/>
        </w:rPr>
        <w:t>中文</w:t>
      </w:r>
      <w:r w:rsidR="006F2677" w:rsidRPr="009158E9">
        <w:rPr>
          <w:rFonts w:ascii="宋体" w:hAnsi="宋体" w:hint="eastAsia"/>
          <w:sz w:val="28"/>
          <w:szCs w:val="28"/>
        </w:rPr>
        <w:t>Powerpoint20</w:t>
      </w:r>
      <w:r w:rsidR="006F2677">
        <w:rPr>
          <w:rFonts w:ascii="宋体" w:hAnsi="宋体" w:hint="eastAsia"/>
          <w:sz w:val="28"/>
          <w:szCs w:val="28"/>
        </w:rPr>
        <w:t>10</w:t>
      </w:r>
      <w:r w:rsidR="006F2677" w:rsidRPr="009158E9">
        <w:rPr>
          <w:rFonts w:ascii="宋体" w:hAnsi="宋体"/>
          <w:sz w:val="28"/>
          <w:szCs w:val="28"/>
        </w:rPr>
        <w:t>等软件的使用方法，熟悉计算机及应用技术中的一些基本概念、常用名词的具体含义，</w:t>
      </w:r>
      <w:r w:rsidRPr="00D50EF6">
        <w:rPr>
          <w:rFonts w:ascii="宋体" w:hAnsi="宋体" w:hint="eastAsia"/>
          <w:sz w:val="28"/>
          <w:szCs w:val="28"/>
        </w:rPr>
        <w:t>培养学生分析问题</w:t>
      </w:r>
      <w:r>
        <w:rPr>
          <w:rFonts w:ascii="宋体" w:hAnsi="宋体" w:hint="eastAsia"/>
          <w:sz w:val="28"/>
          <w:szCs w:val="28"/>
        </w:rPr>
        <w:t>解决</w:t>
      </w:r>
      <w:r w:rsidRPr="00D50EF6">
        <w:rPr>
          <w:rFonts w:ascii="宋体" w:hAnsi="宋体" w:hint="eastAsia"/>
          <w:sz w:val="28"/>
          <w:szCs w:val="28"/>
        </w:rPr>
        <w:t>问题</w:t>
      </w:r>
      <w:r>
        <w:rPr>
          <w:rFonts w:ascii="宋体" w:hAnsi="宋体" w:hint="eastAsia"/>
          <w:sz w:val="28"/>
          <w:szCs w:val="28"/>
        </w:rPr>
        <w:t>的能力</w:t>
      </w:r>
      <w:r w:rsidRPr="00D50EF6">
        <w:rPr>
          <w:rFonts w:ascii="宋体" w:hAnsi="宋体" w:hint="eastAsia"/>
          <w:sz w:val="28"/>
          <w:szCs w:val="28"/>
        </w:rPr>
        <w:t>，提高学生实践能力</w:t>
      </w:r>
      <w:r>
        <w:rPr>
          <w:rFonts w:ascii="宋体" w:hAnsi="宋体" w:hint="eastAsia"/>
          <w:sz w:val="28"/>
          <w:szCs w:val="28"/>
        </w:rPr>
        <w:t>，为更好地适应信息化社会的学习和生活打下坚实的基础</w:t>
      </w:r>
      <w:r w:rsidRPr="00D50EF6">
        <w:rPr>
          <w:rFonts w:ascii="宋体" w:hAnsi="宋体" w:hint="eastAsia"/>
          <w:sz w:val="28"/>
          <w:szCs w:val="28"/>
        </w:rPr>
        <w:t>。</w:t>
      </w:r>
    </w:p>
    <w:p w:rsidR="0042082C" w:rsidRPr="006F2677" w:rsidRDefault="0042082C" w:rsidP="006F2677">
      <w:pPr>
        <w:jc w:val="left"/>
        <w:rPr>
          <w:rFonts w:ascii="宋体" w:hAnsi="宋体"/>
          <w:b/>
          <w:sz w:val="28"/>
          <w:szCs w:val="28"/>
        </w:rPr>
      </w:pPr>
      <w:r w:rsidRPr="006F2677">
        <w:rPr>
          <w:rFonts w:ascii="宋体" w:hAnsi="宋体" w:hint="eastAsia"/>
          <w:b/>
          <w:sz w:val="28"/>
          <w:szCs w:val="28"/>
        </w:rPr>
        <w:t>二、实验</w:t>
      </w:r>
      <w:proofErr w:type="gramStart"/>
      <w:r w:rsidRPr="006F2677">
        <w:rPr>
          <w:rFonts w:ascii="宋体" w:hAnsi="宋体" w:hint="eastAsia"/>
          <w:b/>
          <w:sz w:val="28"/>
          <w:szCs w:val="28"/>
        </w:rPr>
        <w:t>课方法</w:t>
      </w:r>
      <w:proofErr w:type="gramEnd"/>
      <w:r w:rsidRPr="006F2677">
        <w:rPr>
          <w:rFonts w:ascii="宋体" w:hAnsi="宋体" w:hint="eastAsia"/>
          <w:b/>
          <w:sz w:val="28"/>
          <w:szCs w:val="28"/>
        </w:rPr>
        <w:t>要求</w:t>
      </w:r>
    </w:p>
    <w:p w:rsidR="006F2677" w:rsidRDefault="0042082C" w:rsidP="006F2677">
      <w:pPr>
        <w:wordWrap w:val="0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按实验指导书的内容完成课程各项实验任务，</w:t>
      </w:r>
      <w:r w:rsidR="00761D51">
        <w:rPr>
          <w:rFonts w:ascii="宋体" w:hAnsi="宋体" w:hint="eastAsia"/>
          <w:sz w:val="28"/>
          <w:szCs w:val="28"/>
        </w:rPr>
        <w:t>在作业系统中</w:t>
      </w:r>
      <w:r>
        <w:rPr>
          <w:rFonts w:ascii="宋体" w:hAnsi="宋体" w:hint="eastAsia"/>
          <w:sz w:val="28"/>
          <w:szCs w:val="28"/>
        </w:rPr>
        <w:t>提交</w:t>
      </w:r>
      <w:r w:rsidR="00761D51">
        <w:rPr>
          <w:rFonts w:ascii="宋体" w:hAnsi="宋体" w:hint="eastAsia"/>
          <w:sz w:val="28"/>
          <w:szCs w:val="28"/>
        </w:rPr>
        <w:t>完成的文档，以便进行考核和评分。实验前学生要熟练计算机的基础知识，在实验中进行实际操作，最终能熟练操作</w:t>
      </w:r>
      <w:r w:rsidR="00761D51" w:rsidRPr="009158E9">
        <w:rPr>
          <w:rFonts w:ascii="宋体" w:hAnsi="宋体"/>
          <w:sz w:val="28"/>
          <w:szCs w:val="28"/>
        </w:rPr>
        <w:t>Windows</w:t>
      </w:r>
      <w:r w:rsidR="00761D51">
        <w:rPr>
          <w:rFonts w:ascii="宋体" w:hAnsi="宋体" w:hint="eastAsia"/>
          <w:sz w:val="28"/>
          <w:szCs w:val="28"/>
        </w:rPr>
        <w:t>7</w:t>
      </w:r>
      <w:r w:rsidR="00761D51">
        <w:rPr>
          <w:rFonts w:ascii="宋体" w:hAnsi="宋体"/>
          <w:sz w:val="28"/>
          <w:szCs w:val="28"/>
        </w:rPr>
        <w:t>操作系统</w:t>
      </w:r>
      <w:r w:rsidR="00761D51">
        <w:rPr>
          <w:rFonts w:ascii="宋体" w:hAnsi="宋体" w:hint="eastAsia"/>
          <w:sz w:val="28"/>
          <w:szCs w:val="28"/>
        </w:rPr>
        <w:t>，熟练掌握建立与编辑</w:t>
      </w:r>
      <w:r w:rsidR="00761D51" w:rsidRPr="009158E9">
        <w:rPr>
          <w:rFonts w:ascii="宋体" w:hAnsi="宋体"/>
          <w:sz w:val="28"/>
          <w:szCs w:val="28"/>
        </w:rPr>
        <w:t>Word</w:t>
      </w:r>
      <w:r w:rsidR="00761D51">
        <w:rPr>
          <w:rFonts w:ascii="宋体" w:hAnsi="宋体" w:hint="eastAsia"/>
          <w:sz w:val="28"/>
          <w:szCs w:val="28"/>
        </w:rPr>
        <w:t>文档方法</w:t>
      </w:r>
      <w:r w:rsidR="00761D51" w:rsidRPr="009158E9">
        <w:rPr>
          <w:rFonts w:ascii="宋体" w:hAnsi="宋体" w:hint="eastAsia"/>
          <w:sz w:val="28"/>
          <w:szCs w:val="28"/>
        </w:rPr>
        <w:t>、</w:t>
      </w:r>
      <w:r w:rsidR="00761D51">
        <w:rPr>
          <w:rFonts w:ascii="宋体" w:hAnsi="宋体" w:hint="eastAsia"/>
          <w:sz w:val="28"/>
          <w:szCs w:val="28"/>
        </w:rPr>
        <w:t>并能够根据</w:t>
      </w:r>
      <w:r w:rsidR="006F2677">
        <w:rPr>
          <w:rFonts w:ascii="宋体" w:hAnsi="宋体" w:hint="eastAsia"/>
          <w:sz w:val="28"/>
          <w:szCs w:val="28"/>
        </w:rPr>
        <w:t>需要设置文档的文字 、段落及页面格式，能够根据需要在文档中插入表格、图片并进行美化；熟练掌握</w:t>
      </w:r>
      <w:r w:rsidR="00761D51">
        <w:rPr>
          <w:rFonts w:ascii="宋体" w:hAnsi="宋体" w:hint="eastAsia"/>
          <w:sz w:val="28"/>
          <w:szCs w:val="28"/>
        </w:rPr>
        <w:t xml:space="preserve"> </w:t>
      </w:r>
      <w:r w:rsidR="00761D51" w:rsidRPr="009158E9">
        <w:rPr>
          <w:rFonts w:ascii="宋体" w:hAnsi="宋体"/>
          <w:sz w:val="28"/>
          <w:szCs w:val="28"/>
        </w:rPr>
        <w:t>Excel电子表格</w:t>
      </w:r>
      <w:r w:rsidR="006F2677" w:rsidRPr="006F2677">
        <w:rPr>
          <w:rFonts w:ascii="宋体" w:hAnsi="宋体" w:hint="eastAsia"/>
          <w:sz w:val="28"/>
          <w:szCs w:val="28"/>
        </w:rPr>
        <w:t>数据输入</w:t>
      </w:r>
      <w:r w:rsidR="006F2677">
        <w:rPr>
          <w:rFonts w:ascii="宋体" w:hAnsi="宋体" w:hint="eastAsia"/>
          <w:sz w:val="28"/>
          <w:szCs w:val="28"/>
        </w:rPr>
        <w:t>和</w:t>
      </w:r>
      <w:r w:rsidR="006F2677" w:rsidRPr="006F2677">
        <w:rPr>
          <w:rFonts w:ascii="宋体" w:hAnsi="宋体" w:hint="eastAsia"/>
          <w:sz w:val="28"/>
          <w:szCs w:val="28"/>
        </w:rPr>
        <w:t>编辑</w:t>
      </w:r>
      <w:r w:rsidR="006F2677">
        <w:rPr>
          <w:rFonts w:ascii="宋体" w:hAnsi="宋体" w:hint="eastAsia"/>
          <w:sz w:val="28"/>
          <w:szCs w:val="28"/>
        </w:rPr>
        <w:t>，掌握</w:t>
      </w:r>
      <w:r w:rsidR="006F2677" w:rsidRPr="009158E9">
        <w:rPr>
          <w:rFonts w:ascii="宋体" w:hAnsi="宋体"/>
          <w:sz w:val="28"/>
          <w:szCs w:val="28"/>
        </w:rPr>
        <w:t>Excel</w:t>
      </w:r>
      <w:r w:rsidR="006F2677">
        <w:rPr>
          <w:rFonts w:ascii="宋体" w:hAnsi="宋体" w:hint="eastAsia"/>
          <w:sz w:val="28"/>
          <w:szCs w:val="28"/>
        </w:rPr>
        <w:t>中公式与函数的使用，能够掌握</w:t>
      </w:r>
      <w:r w:rsidR="006F2677" w:rsidRPr="006F2677">
        <w:rPr>
          <w:rFonts w:ascii="宋体" w:hAnsi="宋体" w:hint="eastAsia"/>
          <w:sz w:val="28"/>
          <w:szCs w:val="28"/>
        </w:rPr>
        <w:t>图表设计和数据管理</w:t>
      </w:r>
      <w:r w:rsidR="006F2677">
        <w:rPr>
          <w:rFonts w:ascii="宋体" w:hAnsi="宋体" w:hint="eastAsia"/>
          <w:sz w:val="28"/>
          <w:szCs w:val="28"/>
        </w:rPr>
        <w:t>；掌握</w:t>
      </w:r>
      <w:proofErr w:type="spellStart"/>
      <w:r w:rsidR="00761D51" w:rsidRPr="009158E9">
        <w:rPr>
          <w:rFonts w:ascii="宋体" w:hAnsi="宋体" w:hint="eastAsia"/>
          <w:sz w:val="28"/>
          <w:szCs w:val="28"/>
        </w:rPr>
        <w:t>Powerpoint</w:t>
      </w:r>
      <w:proofErr w:type="spellEnd"/>
      <w:r w:rsidR="006F2677">
        <w:rPr>
          <w:rFonts w:ascii="宋体" w:hAnsi="宋体" w:hint="eastAsia"/>
          <w:sz w:val="28"/>
          <w:szCs w:val="28"/>
        </w:rPr>
        <w:t>文稿版式、色彩方案、动画效果等操作。</w:t>
      </w:r>
    </w:p>
    <w:p w:rsidR="006F2677" w:rsidRPr="006F2677" w:rsidRDefault="006F2677" w:rsidP="006F2677">
      <w:pPr>
        <w:jc w:val="left"/>
        <w:rPr>
          <w:rFonts w:ascii="宋体" w:hAnsi="宋体"/>
          <w:b/>
          <w:sz w:val="28"/>
          <w:szCs w:val="28"/>
        </w:rPr>
      </w:pPr>
      <w:r w:rsidRPr="006F2677">
        <w:rPr>
          <w:rFonts w:ascii="宋体" w:hAnsi="宋体" w:hint="eastAsia"/>
          <w:b/>
          <w:sz w:val="28"/>
          <w:szCs w:val="28"/>
        </w:rPr>
        <w:t>三、</w:t>
      </w:r>
      <w:proofErr w:type="gramStart"/>
      <w:r w:rsidRPr="006F2677">
        <w:rPr>
          <w:rFonts w:ascii="宋体" w:hAnsi="宋体" w:hint="eastAsia"/>
          <w:b/>
          <w:sz w:val="28"/>
          <w:szCs w:val="28"/>
        </w:rPr>
        <w:t>实验总</w:t>
      </w:r>
      <w:proofErr w:type="gramEnd"/>
      <w:r w:rsidRPr="006F2677">
        <w:rPr>
          <w:rFonts w:ascii="宋体" w:hAnsi="宋体" w:hint="eastAsia"/>
          <w:b/>
          <w:sz w:val="28"/>
          <w:szCs w:val="28"/>
        </w:rPr>
        <w:t>课时</w:t>
      </w:r>
    </w:p>
    <w:p w:rsidR="006F2677" w:rsidRDefault="006F2677" w:rsidP="006F2677">
      <w:pPr>
        <w:wordWrap w:val="0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24课时。</w:t>
      </w:r>
    </w:p>
    <w:p w:rsidR="006F2677" w:rsidRPr="006F2677" w:rsidRDefault="003C3F89" w:rsidP="006F2677">
      <w:pPr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br w:type="page"/>
      </w:r>
      <w:r w:rsidR="006F2677">
        <w:rPr>
          <w:rFonts w:ascii="宋体" w:hAnsi="宋体" w:hint="eastAsia"/>
          <w:b/>
          <w:sz w:val="28"/>
          <w:szCs w:val="28"/>
        </w:rPr>
        <w:lastRenderedPageBreak/>
        <w:t>四、</w:t>
      </w:r>
      <w:r w:rsidR="006F2677" w:rsidRPr="006F2677">
        <w:rPr>
          <w:rFonts w:ascii="宋体" w:hAnsi="宋体" w:hint="eastAsia"/>
          <w:b/>
          <w:sz w:val="28"/>
          <w:szCs w:val="28"/>
        </w:rPr>
        <w:t>实验项目设置及学时分配</w:t>
      </w:r>
    </w:p>
    <w:p w:rsidR="006F2677" w:rsidRPr="006F2677" w:rsidRDefault="006F2677" w:rsidP="006F2677">
      <w:pPr>
        <w:wordWrap w:val="0"/>
        <w:ind w:firstLineChars="200" w:firstLine="560"/>
        <w:rPr>
          <w:rFonts w:ascii="宋体" w:hAnsi="宋体"/>
          <w:sz w:val="28"/>
          <w:szCs w:val="28"/>
        </w:rPr>
      </w:pPr>
    </w:p>
    <w:tbl>
      <w:tblPr>
        <w:tblW w:w="824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1"/>
        <w:gridCol w:w="3841"/>
        <w:gridCol w:w="1559"/>
        <w:gridCol w:w="1559"/>
      </w:tblGrid>
      <w:tr w:rsidR="003C3F89" w:rsidRPr="00C3532A" w:rsidTr="003C3F89">
        <w:trPr>
          <w:trHeight w:val="736"/>
          <w:jc w:val="center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jc w:val="center"/>
              <w:rPr>
                <w:rFonts w:ascii="宋体" w:hAnsi="宋体" w:cs="宋体"/>
                <w:b/>
                <w:kern w:val="0"/>
              </w:rPr>
            </w:pPr>
            <w:r w:rsidRPr="00C3532A">
              <w:rPr>
                <w:rFonts w:ascii="宋体" w:hAnsi="宋体" w:cs="宋体" w:hint="eastAsia"/>
                <w:b/>
                <w:kern w:val="0"/>
              </w:rPr>
              <w:t>项目编号</w:t>
            </w:r>
          </w:p>
        </w:tc>
        <w:tc>
          <w:tcPr>
            <w:tcW w:w="3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jc w:val="center"/>
              <w:rPr>
                <w:rFonts w:ascii="宋体" w:hAnsi="宋体" w:cs="宋体"/>
                <w:b/>
                <w:kern w:val="0"/>
              </w:rPr>
            </w:pPr>
            <w:r w:rsidRPr="00C3532A">
              <w:rPr>
                <w:rFonts w:ascii="宋体" w:hAnsi="宋体" w:cs="宋体" w:hint="eastAsia"/>
                <w:b/>
                <w:kern w:val="0"/>
              </w:rPr>
              <w:t>实验项目名称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jc w:val="center"/>
              <w:rPr>
                <w:rFonts w:ascii="宋体" w:hAnsi="宋体" w:cs="宋体"/>
                <w:b/>
                <w:kern w:val="0"/>
              </w:rPr>
            </w:pPr>
            <w:r w:rsidRPr="00C3532A">
              <w:rPr>
                <w:rFonts w:ascii="宋体" w:hAnsi="宋体" w:cs="宋体" w:hint="eastAsia"/>
                <w:b/>
                <w:kern w:val="0"/>
              </w:rPr>
              <w:t>学时</w:t>
            </w:r>
          </w:p>
          <w:p w:rsidR="003C3F89" w:rsidRPr="00C3532A" w:rsidRDefault="003C3F89" w:rsidP="00956800">
            <w:pPr>
              <w:widowControl/>
              <w:wordWrap w:val="0"/>
              <w:jc w:val="center"/>
              <w:rPr>
                <w:rFonts w:ascii="宋体" w:hAnsi="宋体" w:cs="宋体"/>
                <w:b/>
                <w:kern w:val="0"/>
              </w:rPr>
            </w:pPr>
            <w:r w:rsidRPr="00C3532A">
              <w:rPr>
                <w:rFonts w:ascii="宋体" w:hAnsi="宋体" w:cs="宋体" w:hint="eastAsia"/>
                <w:b/>
                <w:kern w:val="0"/>
              </w:rPr>
              <w:t>分配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F89" w:rsidRDefault="003C3F89" w:rsidP="00956800">
            <w:pPr>
              <w:widowControl/>
              <w:wordWrap w:val="0"/>
              <w:jc w:val="center"/>
              <w:rPr>
                <w:rFonts w:ascii="宋体" w:hAnsi="宋体" w:cs="宋体"/>
                <w:b/>
                <w:kern w:val="0"/>
              </w:rPr>
            </w:pPr>
          </w:p>
          <w:p w:rsidR="003C3F89" w:rsidRPr="003C3F89" w:rsidRDefault="003C3F89" w:rsidP="003C3F8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实验类型</w:t>
            </w:r>
          </w:p>
        </w:tc>
      </w:tr>
      <w:tr w:rsidR="003C3F89" w:rsidRPr="00C3532A" w:rsidTr="00956800">
        <w:trPr>
          <w:trHeight w:val="537"/>
          <w:jc w:val="center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kern w:val="0"/>
                <w:szCs w:val="21"/>
              </w:rPr>
              <w:t>01</w:t>
            </w:r>
          </w:p>
        </w:tc>
        <w:tc>
          <w:tcPr>
            <w:tcW w:w="3841" w:type="dxa"/>
            <w:tcBorders>
              <w:top w:val="single" w:sz="4" w:space="0" w:color="auto"/>
            </w:tcBorders>
            <w:vAlign w:val="center"/>
          </w:tcPr>
          <w:p w:rsidR="003C3F89" w:rsidRPr="00C3532A" w:rsidRDefault="003C3F89" w:rsidP="003C3F89">
            <w:pPr>
              <w:tabs>
                <w:tab w:val="left" w:pos="6660"/>
              </w:tabs>
              <w:jc w:val="center"/>
              <w:rPr>
                <w:rFonts w:ascii="宋体" w:hAnsi="宋体"/>
                <w:szCs w:val="21"/>
              </w:rPr>
            </w:pPr>
            <w:r w:rsidRPr="00C3532A">
              <w:rPr>
                <w:rFonts w:ascii="宋体" w:hAnsi="宋体" w:hint="eastAsia"/>
                <w:szCs w:val="21"/>
              </w:rPr>
              <w:t>键盘认识、指法练习及汉字输入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hint="eastAsia"/>
                <w:bCs/>
                <w:szCs w:val="21"/>
              </w:rPr>
              <w:t>验证性</w:t>
            </w:r>
          </w:p>
        </w:tc>
      </w:tr>
      <w:tr w:rsidR="003C3F89" w:rsidRPr="00C3532A" w:rsidTr="00956800">
        <w:trPr>
          <w:trHeight w:val="559"/>
          <w:jc w:val="center"/>
        </w:trPr>
        <w:tc>
          <w:tcPr>
            <w:tcW w:w="1281" w:type="dxa"/>
            <w:tcBorders>
              <w:lef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kern w:val="0"/>
                <w:szCs w:val="21"/>
              </w:rPr>
              <w:t>02</w:t>
            </w:r>
          </w:p>
        </w:tc>
        <w:tc>
          <w:tcPr>
            <w:tcW w:w="3841" w:type="dxa"/>
          </w:tcPr>
          <w:p w:rsidR="003C3F89" w:rsidRPr="00C3532A" w:rsidRDefault="003C3F89" w:rsidP="003C3F89">
            <w:pPr>
              <w:tabs>
                <w:tab w:val="left" w:pos="6660"/>
              </w:tabs>
              <w:wordWrap w:val="0"/>
              <w:jc w:val="center"/>
              <w:rPr>
                <w:rFonts w:ascii="宋体" w:hAnsi="宋体"/>
                <w:szCs w:val="21"/>
              </w:rPr>
            </w:pPr>
            <w:r w:rsidRPr="00C3532A">
              <w:rPr>
                <w:rFonts w:ascii="宋体" w:hAnsi="宋体" w:hint="eastAsia"/>
                <w:szCs w:val="21"/>
              </w:rPr>
              <w:t>Windows文件和文件夹的基本操作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bCs/>
                <w:kern w:val="0"/>
                <w:szCs w:val="21"/>
              </w:rPr>
              <w:t>设计性</w:t>
            </w:r>
          </w:p>
        </w:tc>
      </w:tr>
      <w:tr w:rsidR="003C3F89" w:rsidRPr="00C3532A" w:rsidTr="00956800">
        <w:trPr>
          <w:trHeight w:val="360"/>
          <w:jc w:val="center"/>
        </w:trPr>
        <w:tc>
          <w:tcPr>
            <w:tcW w:w="128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kern w:val="0"/>
                <w:szCs w:val="21"/>
              </w:rPr>
              <w:t>03</w:t>
            </w:r>
          </w:p>
        </w:tc>
        <w:tc>
          <w:tcPr>
            <w:tcW w:w="3841" w:type="dxa"/>
            <w:tcBorders>
              <w:bottom w:val="single" w:sz="4" w:space="0" w:color="auto"/>
            </w:tcBorders>
          </w:tcPr>
          <w:p w:rsidR="003C3F89" w:rsidRPr="00C3532A" w:rsidRDefault="003C3F89" w:rsidP="003C3F89">
            <w:pPr>
              <w:tabs>
                <w:tab w:val="left" w:pos="6660"/>
              </w:tabs>
              <w:wordWrap w:val="0"/>
              <w:jc w:val="center"/>
              <w:rPr>
                <w:rFonts w:ascii="宋体" w:hAnsi="宋体"/>
                <w:szCs w:val="21"/>
              </w:rPr>
            </w:pPr>
            <w:r w:rsidRPr="00C3532A">
              <w:rPr>
                <w:rFonts w:ascii="宋体" w:hAnsi="宋体" w:hint="eastAsia"/>
                <w:szCs w:val="21"/>
              </w:rPr>
              <w:t>Windows 7环境设置与应用程序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hint="eastAsia"/>
                <w:bCs/>
                <w:szCs w:val="21"/>
              </w:rPr>
              <w:t>验证性</w:t>
            </w:r>
          </w:p>
        </w:tc>
      </w:tr>
      <w:tr w:rsidR="003C3F89" w:rsidRPr="00C3532A" w:rsidTr="00956800">
        <w:trPr>
          <w:trHeight w:val="360"/>
          <w:jc w:val="center"/>
        </w:trPr>
        <w:tc>
          <w:tcPr>
            <w:tcW w:w="128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kern w:val="0"/>
                <w:szCs w:val="21"/>
              </w:rPr>
              <w:t>04</w:t>
            </w:r>
          </w:p>
        </w:tc>
        <w:tc>
          <w:tcPr>
            <w:tcW w:w="3841" w:type="dxa"/>
            <w:tcBorders>
              <w:bottom w:val="single" w:sz="4" w:space="0" w:color="auto"/>
            </w:tcBorders>
          </w:tcPr>
          <w:p w:rsidR="003C3F89" w:rsidRPr="00C3532A" w:rsidRDefault="003C3F89" w:rsidP="003C3F89">
            <w:pPr>
              <w:tabs>
                <w:tab w:val="left" w:pos="6660"/>
              </w:tabs>
              <w:wordWrap w:val="0"/>
              <w:jc w:val="center"/>
              <w:rPr>
                <w:rFonts w:ascii="宋体" w:hAnsi="宋体"/>
                <w:szCs w:val="21"/>
              </w:rPr>
            </w:pPr>
            <w:r w:rsidRPr="00C3532A">
              <w:rPr>
                <w:rFonts w:ascii="宋体" w:hAnsi="宋体" w:hint="eastAsia"/>
                <w:szCs w:val="21"/>
              </w:rPr>
              <w:t>Word 2010的基本操作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bCs/>
                <w:kern w:val="0"/>
                <w:szCs w:val="21"/>
              </w:rPr>
              <w:t>设计性</w:t>
            </w:r>
          </w:p>
        </w:tc>
      </w:tr>
      <w:tr w:rsidR="003C3F89" w:rsidRPr="00C3532A" w:rsidTr="00956800">
        <w:trPr>
          <w:trHeight w:val="360"/>
          <w:jc w:val="center"/>
        </w:trPr>
        <w:tc>
          <w:tcPr>
            <w:tcW w:w="128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kern w:val="0"/>
                <w:szCs w:val="21"/>
              </w:rPr>
              <w:t>05</w:t>
            </w:r>
          </w:p>
        </w:tc>
        <w:tc>
          <w:tcPr>
            <w:tcW w:w="3841" w:type="dxa"/>
            <w:tcBorders>
              <w:bottom w:val="single" w:sz="4" w:space="0" w:color="auto"/>
            </w:tcBorders>
          </w:tcPr>
          <w:p w:rsidR="003C3F89" w:rsidRPr="00C3532A" w:rsidRDefault="003C3F89" w:rsidP="003C3F89">
            <w:pPr>
              <w:tabs>
                <w:tab w:val="left" w:pos="6660"/>
              </w:tabs>
              <w:wordWrap w:val="0"/>
              <w:jc w:val="center"/>
              <w:rPr>
                <w:rFonts w:ascii="宋体" w:hAnsi="宋体"/>
                <w:szCs w:val="21"/>
              </w:rPr>
            </w:pPr>
            <w:r w:rsidRPr="00C3532A">
              <w:rPr>
                <w:rFonts w:ascii="宋体" w:hAnsi="宋体" w:hint="eastAsia"/>
                <w:szCs w:val="21"/>
              </w:rPr>
              <w:t>段落格式的设置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bCs/>
                <w:kern w:val="0"/>
                <w:szCs w:val="21"/>
              </w:rPr>
              <w:t>设计性</w:t>
            </w:r>
          </w:p>
        </w:tc>
      </w:tr>
      <w:tr w:rsidR="003C3F89" w:rsidRPr="00C3532A" w:rsidTr="00956800">
        <w:trPr>
          <w:trHeight w:val="360"/>
          <w:jc w:val="center"/>
        </w:trPr>
        <w:tc>
          <w:tcPr>
            <w:tcW w:w="128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kern w:val="0"/>
                <w:szCs w:val="21"/>
              </w:rPr>
              <w:t>06</w:t>
            </w:r>
          </w:p>
        </w:tc>
        <w:tc>
          <w:tcPr>
            <w:tcW w:w="3841" w:type="dxa"/>
            <w:tcBorders>
              <w:bottom w:val="single" w:sz="4" w:space="0" w:color="auto"/>
            </w:tcBorders>
          </w:tcPr>
          <w:p w:rsidR="003C3F89" w:rsidRPr="00C3532A" w:rsidRDefault="003C3F89" w:rsidP="003C3F89">
            <w:pPr>
              <w:tabs>
                <w:tab w:val="left" w:pos="6660"/>
              </w:tabs>
              <w:wordWrap w:val="0"/>
              <w:jc w:val="center"/>
              <w:rPr>
                <w:rFonts w:ascii="宋体" w:hAnsi="宋体"/>
                <w:szCs w:val="21"/>
              </w:rPr>
            </w:pPr>
            <w:r w:rsidRPr="00C3532A">
              <w:rPr>
                <w:rFonts w:ascii="宋体" w:hAnsi="宋体" w:hint="eastAsia"/>
                <w:szCs w:val="21"/>
              </w:rPr>
              <w:t>表格的处理与图文混排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bCs/>
                <w:kern w:val="0"/>
                <w:szCs w:val="21"/>
              </w:rPr>
              <w:t>设计性</w:t>
            </w:r>
          </w:p>
        </w:tc>
      </w:tr>
      <w:tr w:rsidR="003C3F89" w:rsidRPr="00C3532A" w:rsidTr="00956800">
        <w:trPr>
          <w:trHeight w:val="360"/>
          <w:jc w:val="center"/>
        </w:trPr>
        <w:tc>
          <w:tcPr>
            <w:tcW w:w="128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kern w:val="0"/>
                <w:szCs w:val="21"/>
              </w:rPr>
              <w:t>07</w:t>
            </w:r>
          </w:p>
        </w:tc>
        <w:tc>
          <w:tcPr>
            <w:tcW w:w="3841" w:type="dxa"/>
            <w:tcBorders>
              <w:bottom w:val="single" w:sz="4" w:space="0" w:color="auto"/>
            </w:tcBorders>
          </w:tcPr>
          <w:p w:rsidR="003C3F89" w:rsidRPr="00C3532A" w:rsidRDefault="003C3F89" w:rsidP="003C3F89">
            <w:pPr>
              <w:tabs>
                <w:tab w:val="left" w:pos="6660"/>
              </w:tabs>
              <w:wordWrap w:val="0"/>
              <w:jc w:val="center"/>
              <w:rPr>
                <w:rFonts w:ascii="宋体" w:hAnsi="宋体"/>
                <w:szCs w:val="21"/>
              </w:rPr>
            </w:pPr>
            <w:r w:rsidRPr="00C3532A">
              <w:rPr>
                <w:rFonts w:ascii="宋体" w:hAnsi="宋体" w:hint="eastAsia"/>
                <w:szCs w:val="21"/>
              </w:rPr>
              <w:t>Excel 2010的基本操作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bCs/>
                <w:kern w:val="0"/>
                <w:szCs w:val="21"/>
              </w:rPr>
              <w:t>设计性</w:t>
            </w:r>
          </w:p>
        </w:tc>
      </w:tr>
      <w:tr w:rsidR="003C3F89" w:rsidRPr="00C3532A" w:rsidTr="00956800">
        <w:trPr>
          <w:trHeight w:val="360"/>
          <w:jc w:val="center"/>
        </w:trPr>
        <w:tc>
          <w:tcPr>
            <w:tcW w:w="128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kern w:val="0"/>
                <w:szCs w:val="21"/>
              </w:rPr>
              <w:t>08</w:t>
            </w:r>
          </w:p>
        </w:tc>
        <w:tc>
          <w:tcPr>
            <w:tcW w:w="3841" w:type="dxa"/>
            <w:tcBorders>
              <w:bottom w:val="single" w:sz="4" w:space="0" w:color="auto"/>
            </w:tcBorders>
          </w:tcPr>
          <w:p w:rsidR="003C3F89" w:rsidRPr="00C3532A" w:rsidRDefault="003C3F89" w:rsidP="003C3F89">
            <w:pPr>
              <w:tabs>
                <w:tab w:val="left" w:pos="6660"/>
              </w:tabs>
              <w:wordWrap w:val="0"/>
              <w:jc w:val="center"/>
              <w:rPr>
                <w:rFonts w:ascii="宋体" w:hAnsi="宋体"/>
                <w:szCs w:val="21"/>
              </w:rPr>
            </w:pPr>
            <w:r w:rsidRPr="00C3532A">
              <w:rPr>
                <w:rFonts w:ascii="宋体" w:hAnsi="宋体" w:hint="eastAsia"/>
                <w:szCs w:val="21"/>
              </w:rPr>
              <w:t>Excel 2010公式和函数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bCs/>
                <w:kern w:val="0"/>
                <w:szCs w:val="21"/>
              </w:rPr>
              <w:t>设计性</w:t>
            </w:r>
          </w:p>
        </w:tc>
      </w:tr>
      <w:tr w:rsidR="003C3F89" w:rsidRPr="00C3532A" w:rsidTr="00956800">
        <w:trPr>
          <w:trHeight w:val="360"/>
          <w:jc w:val="center"/>
        </w:trPr>
        <w:tc>
          <w:tcPr>
            <w:tcW w:w="128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kern w:val="0"/>
                <w:szCs w:val="21"/>
              </w:rPr>
              <w:t>09</w:t>
            </w:r>
          </w:p>
        </w:tc>
        <w:tc>
          <w:tcPr>
            <w:tcW w:w="3841" w:type="dxa"/>
            <w:tcBorders>
              <w:bottom w:val="single" w:sz="4" w:space="0" w:color="auto"/>
            </w:tcBorders>
          </w:tcPr>
          <w:p w:rsidR="003C3F89" w:rsidRPr="00C3532A" w:rsidRDefault="003C3F89" w:rsidP="003C3F89">
            <w:pPr>
              <w:tabs>
                <w:tab w:val="left" w:pos="6660"/>
              </w:tabs>
              <w:wordWrap w:val="0"/>
              <w:jc w:val="center"/>
              <w:rPr>
                <w:rFonts w:ascii="宋体" w:hAnsi="宋体"/>
                <w:szCs w:val="21"/>
              </w:rPr>
            </w:pPr>
            <w:r w:rsidRPr="00C3532A">
              <w:rPr>
                <w:rFonts w:ascii="宋体" w:hAnsi="宋体" w:hint="eastAsia"/>
                <w:szCs w:val="21"/>
              </w:rPr>
              <w:t>Excel 2010数据图表设计和数据管理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bCs/>
                <w:kern w:val="0"/>
                <w:szCs w:val="21"/>
              </w:rPr>
              <w:t>设计性</w:t>
            </w:r>
          </w:p>
        </w:tc>
      </w:tr>
      <w:tr w:rsidR="003C3F89" w:rsidRPr="00C3532A" w:rsidTr="00956800">
        <w:trPr>
          <w:trHeight w:val="360"/>
          <w:jc w:val="center"/>
        </w:trPr>
        <w:tc>
          <w:tcPr>
            <w:tcW w:w="128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3841" w:type="dxa"/>
            <w:tcBorders>
              <w:bottom w:val="single" w:sz="4" w:space="0" w:color="auto"/>
            </w:tcBorders>
          </w:tcPr>
          <w:p w:rsidR="003C3F89" w:rsidRPr="00C3532A" w:rsidRDefault="003C3F89" w:rsidP="003C3F89">
            <w:pPr>
              <w:tabs>
                <w:tab w:val="left" w:pos="6660"/>
              </w:tabs>
              <w:wordWrap w:val="0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C3532A">
              <w:rPr>
                <w:rFonts w:ascii="宋体" w:hAnsi="宋体" w:hint="eastAsia"/>
                <w:szCs w:val="21"/>
              </w:rPr>
              <w:t>Powerpoint</w:t>
            </w:r>
            <w:proofErr w:type="spellEnd"/>
            <w:r w:rsidRPr="00C3532A">
              <w:rPr>
                <w:rFonts w:ascii="宋体" w:hAnsi="宋体" w:hint="eastAsia"/>
                <w:szCs w:val="21"/>
              </w:rPr>
              <w:t xml:space="preserve"> 2010的基本操作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bCs/>
                <w:kern w:val="0"/>
                <w:szCs w:val="21"/>
              </w:rPr>
              <w:t>设计性</w:t>
            </w:r>
          </w:p>
        </w:tc>
      </w:tr>
      <w:tr w:rsidR="003C3F89" w:rsidRPr="00C3532A" w:rsidTr="00956800">
        <w:trPr>
          <w:trHeight w:val="360"/>
          <w:jc w:val="center"/>
        </w:trPr>
        <w:tc>
          <w:tcPr>
            <w:tcW w:w="128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3841" w:type="dxa"/>
            <w:tcBorders>
              <w:bottom w:val="single" w:sz="4" w:space="0" w:color="auto"/>
            </w:tcBorders>
          </w:tcPr>
          <w:p w:rsidR="003C3F89" w:rsidRPr="00C3532A" w:rsidRDefault="003C3F89" w:rsidP="003C3F89">
            <w:pPr>
              <w:tabs>
                <w:tab w:val="left" w:pos="6660"/>
              </w:tabs>
              <w:wordWrap w:val="0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C3532A">
              <w:rPr>
                <w:rFonts w:ascii="宋体" w:hAnsi="宋体" w:hint="eastAsia"/>
                <w:szCs w:val="21"/>
              </w:rPr>
              <w:t>Powerpoint</w:t>
            </w:r>
            <w:proofErr w:type="spellEnd"/>
            <w:r w:rsidRPr="00C3532A">
              <w:rPr>
                <w:rFonts w:ascii="宋体" w:hAnsi="宋体" w:hint="eastAsia"/>
                <w:szCs w:val="21"/>
              </w:rPr>
              <w:t xml:space="preserve"> 2010的高级操作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bCs/>
                <w:kern w:val="0"/>
                <w:szCs w:val="21"/>
              </w:rPr>
              <w:t>设计性</w:t>
            </w:r>
          </w:p>
        </w:tc>
      </w:tr>
      <w:tr w:rsidR="003C3F89" w:rsidRPr="00C3532A" w:rsidTr="00956800">
        <w:trPr>
          <w:trHeight w:val="360"/>
          <w:jc w:val="center"/>
        </w:trPr>
        <w:tc>
          <w:tcPr>
            <w:tcW w:w="1281" w:type="dxa"/>
            <w:tcBorders>
              <w:lef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3841" w:type="dxa"/>
          </w:tcPr>
          <w:p w:rsidR="003C3F89" w:rsidRPr="00C3532A" w:rsidRDefault="003C3F89" w:rsidP="003C3F89">
            <w:pPr>
              <w:tabs>
                <w:tab w:val="left" w:pos="6660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综合练习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3C3F89" w:rsidRPr="00C3532A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C3532A">
              <w:rPr>
                <w:rFonts w:ascii="宋体" w:hAnsi="宋体" w:cs="宋体" w:hint="eastAsia"/>
                <w:bCs/>
                <w:kern w:val="0"/>
                <w:szCs w:val="21"/>
              </w:rPr>
              <w:t>设计性</w:t>
            </w:r>
          </w:p>
        </w:tc>
      </w:tr>
      <w:tr w:rsidR="003C3F89" w:rsidRPr="00C3532A" w:rsidTr="00956800">
        <w:trPr>
          <w:trHeight w:val="360"/>
          <w:jc w:val="center"/>
        </w:trPr>
        <w:tc>
          <w:tcPr>
            <w:tcW w:w="5122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F89" w:rsidRDefault="003C3F89" w:rsidP="005F6A33">
            <w:pPr>
              <w:tabs>
                <w:tab w:val="left" w:pos="6660"/>
              </w:tabs>
              <w:jc w:val="center"/>
              <w:rPr>
                <w:rFonts w:ascii="宋体" w:hAnsi="宋体"/>
                <w:szCs w:val="21"/>
              </w:rPr>
            </w:pPr>
            <w:r w:rsidRPr="00C3532A">
              <w:rPr>
                <w:rFonts w:ascii="宋体" w:hAnsi="宋体" w:cs="宋体" w:hint="eastAsia"/>
                <w:b/>
                <w:kern w:val="0"/>
              </w:rPr>
              <w:t>学时总计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F89" w:rsidRDefault="003C3F89" w:rsidP="00956800">
            <w:pPr>
              <w:widowControl/>
              <w:wordWrap w:val="0"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24</w:t>
            </w:r>
          </w:p>
        </w:tc>
      </w:tr>
    </w:tbl>
    <w:p w:rsidR="006F2677" w:rsidRDefault="006F2677" w:rsidP="006F2677">
      <w:pPr>
        <w:wordWrap w:val="0"/>
        <w:ind w:firstLineChars="200" w:firstLine="560"/>
        <w:rPr>
          <w:rFonts w:ascii="宋体" w:hAnsi="宋体"/>
          <w:sz w:val="28"/>
          <w:szCs w:val="28"/>
        </w:rPr>
      </w:pPr>
    </w:p>
    <w:p w:rsidR="00E36946" w:rsidRPr="00F541E3" w:rsidRDefault="006F2677" w:rsidP="006F2677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br w:type="page"/>
      </w:r>
      <w:r w:rsidR="00E36946" w:rsidRPr="00F541E3">
        <w:rPr>
          <w:rFonts w:ascii="宋体" w:hAnsi="宋体" w:hint="eastAsia"/>
          <w:b/>
          <w:sz w:val="30"/>
          <w:szCs w:val="30"/>
        </w:rPr>
        <w:lastRenderedPageBreak/>
        <w:t>实验</w:t>
      </w:r>
      <w:proofErr w:type="gramStart"/>
      <w:r w:rsidR="00E36946" w:rsidRPr="00F541E3">
        <w:rPr>
          <w:rFonts w:ascii="宋体" w:hAnsi="宋体" w:hint="eastAsia"/>
          <w:b/>
          <w:sz w:val="30"/>
          <w:szCs w:val="30"/>
        </w:rPr>
        <w:t>一</w:t>
      </w:r>
      <w:proofErr w:type="gramEnd"/>
      <w:r w:rsidR="00E36946" w:rsidRPr="00F541E3">
        <w:rPr>
          <w:rFonts w:ascii="宋体" w:hAnsi="宋体" w:hint="eastAsia"/>
          <w:b/>
          <w:sz w:val="30"/>
          <w:szCs w:val="30"/>
        </w:rPr>
        <w:t xml:space="preserve">  键盘认识、指法练习及汉字输入</w:t>
      </w:r>
    </w:p>
    <w:p w:rsidR="00E36946" w:rsidRPr="00D24AD4" w:rsidRDefault="00E36946" w:rsidP="00A041D7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一、</w:t>
      </w:r>
      <w:r w:rsidRPr="00D24AD4">
        <w:rPr>
          <w:rFonts w:ascii="宋体" w:hAnsi="宋体" w:hint="eastAsia"/>
          <w:b/>
          <w:sz w:val="28"/>
          <w:szCs w:val="28"/>
        </w:rPr>
        <w:t>实验目的：</w:t>
      </w:r>
    </w:p>
    <w:p w:rsidR="00173678" w:rsidRPr="004071F9" w:rsidRDefault="00173678" w:rsidP="004071F9">
      <w:pPr>
        <w:spacing w:line="400" w:lineRule="exact"/>
        <w:ind w:firstLineChars="271" w:firstLine="650"/>
        <w:rPr>
          <w:sz w:val="24"/>
        </w:rPr>
      </w:pPr>
      <w:r w:rsidRPr="004071F9">
        <w:rPr>
          <w:rFonts w:hint="eastAsia"/>
          <w:sz w:val="24"/>
        </w:rPr>
        <w:t xml:space="preserve">1. </w:t>
      </w:r>
      <w:r w:rsidRPr="004071F9">
        <w:rPr>
          <w:rFonts w:hint="eastAsia"/>
          <w:sz w:val="24"/>
        </w:rPr>
        <w:t>认识计算机。</w:t>
      </w:r>
    </w:p>
    <w:p w:rsidR="00E36946" w:rsidRPr="004071F9" w:rsidRDefault="00173678" w:rsidP="004071F9">
      <w:pPr>
        <w:spacing w:line="400" w:lineRule="exact"/>
        <w:ind w:firstLineChars="271" w:firstLine="650"/>
        <w:rPr>
          <w:sz w:val="24"/>
        </w:rPr>
      </w:pPr>
      <w:r w:rsidRPr="004071F9">
        <w:rPr>
          <w:rFonts w:hint="eastAsia"/>
          <w:sz w:val="24"/>
        </w:rPr>
        <w:t>2</w:t>
      </w:r>
      <w:r w:rsidR="00E36946" w:rsidRPr="004071F9">
        <w:rPr>
          <w:rFonts w:hint="eastAsia"/>
          <w:sz w:val="24"/>
        </w:rPr>
        <w:t xml:space="preserve">. </w:t>
      </w:r>
      <w:r w:rsidR="00E36946" w:rsidRPr="004071F9">
        <w:rPr>
          <w:rFonts w:hint="eastAsia"/>
          <w:sz w:val="24"/>
        </w:rPr>
        <w:t>熟悉键盘的分区</w:t>
      </w:r>
      <w:r w:rsidR="00E36946" w:rsidRPr="004071F9">
        <w:rPr>
          <w:rFonts w:hint="eastAsia"/>
          <w:sz w:val="24"/>
        </w:rPr>
        <w:t xml:space="preserve"> </w:t>
      </w:r>
      <w:r w:rsidR="00E36946" w:rsidRPr="004071F9">
        <w:rPr>
          <w:rFonts w:hint="eastAsia"/>
          <w:sz w:val="24"/>
        </w:rPr>
        <w:t>。</w:t>
      </w:r>
    </w:p>
    <w:p w:rsidR="00E36946" w:rsidRPr="004071F9" w:rsidRDefault="00173678" w:rsidP="004071F9">
      <w:pPr>
        <w:spacing w:line="400" w:lineRule="exact"/>
        <w:ind w:firstLineChars="271" w:firstLine="650"/>
        <w:rPr>
          <w:sz w:val="24"/>
        </w:rPr>
      </w:pPr>
      <w:r w:rsidRPr="004071F9">
        <w:rPr>
          <w:rFonts w:hint="eastAsia"/>
          <w:sz w:val="24"/>
        </w:rPr>
        <w:t>3</w:t>
      </w:r>
      <w:r w:rsidR="00E36946" w:rsidRPr="004071F9">
        <w:rPr>
          <w:rFonts w:hint="eastAsia"/>
          <w:sz w:val="24"/>
        </w:rPr>
        <w:t xml:space="preserve">. </w:t>
      </w:r>
      <w:r w:rsidR="00E36946" w:rsidRPr="004071F9">
        <w:rPr>
          <w:rFonts w:hint="eastAsia"/>
          <w:sz w:val="24"/>
        </w:rPr>
        <w:t>掌握正确的指法输入。</w:t>
      </w:r>
    </w:p>
    <w:p w:rsidR="00E36946" w:rsidRPr="004071F9" w:rsidRDefault="00173678" w:rsidP="004071F9">
      <w:pPr>
        <w:spacing w:line="400" w:lineRule="exact"/>
        <w:ind w:firstLineChars="271" w:firstLine="650"/>
        <w:rPr>
          <w:sz w:val="24"/>
        </w:rPr>
      </w:pPr>
      <w:r w:rsidRPr="004071F9">
        <w:rPr>
          <w:rFonts w:hint="eastAsia"/>
          <w:sz w:val="24"/>
        </w:rPr>
        <w:t>4</w:t>
      </w:r>
      <w:r w:rsidR="00E36946" w:rsidRPr="004071F9">
        <w:rPr>
          <w:rFonts w:hint="eastAsia"/>
          <w:sz w:val="24"/>
        </w:rPr>
        <w:t xml:space="preserve">. </w:t>
      </w:r>
      <w:r w:rsidR="00E36946" w:rsidRPr="004071F9">
        <w:rPr>
          <w:rFonts w:hint="eastAsia"/>
          <w:sz w:val="24"/>
        </w:rPr>
        <w:t>学会使用输入法输入中英文。</w:t>
      </w:r>
    </w:p>
    <w:p w:rsidR="00E36946" w:rsidRDefault="00E36946" w:rsidP="00A041D7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二、实验课时</w:t>
      </w:r>
    </w:p>
    <w:p w:rsidR="00E36946" w:rsidRPr="004071F9" w:rsidRDefault="003C3F89" w:rsidP="004071F9">
      <w:pPr>
        <w:spacing w:line="400" w:lineRule="exact"/>
        <w:ind w:firstLineChars="271" w:firstLine="650"/>
        <w:rPr>
          <w:sz w:val="24"/>
        </w:rPr>
      </w:pPr>
      <w:r w:rsidRPr="004071F9">
        <w:rPr>
          <w:rFonts w:hint="eastAsia"/>
          <w:sz w:val="24"/>
        </w:rPr>
        <w:t>2</w:t>
      </w:r>
      <w:r w:rsidR="00E36946" w:rsidRPr="004071F9">
        <w:rPr>
          <w:rFonts w:hint="eastAsia"/>
          <w:sz w:val="24"/>
        </w:rPr>
        <w:t>课时</w:t>
      </w:r>
    </w:p>
    <w:p w:rsidR="003C3F89" w:rsidRDefault="003C3F89" w:rsidP="00A041D7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三、实验环境</w:t>
      </w:r>
    </w:p>
    <w:p w:rsidR="003C3F89" w:rsidRPr="004071F9" w:rsidRDefault="003C3F89" w:rsidP="004071F9">
      <w:pPr>
        <w:spacing w:line="400" w:lineRule="exact"/>
        <w:ind w:firstLineChars="271" w:firstLine="650"/>
        <w:rPr>
          <w:sz w:val="24"/>
        </w:rPr>
      </w:pPr>
      <w:r w:rsidRPr="004071F9">
        <w:rPr>
          <w:rFonts w:hint="eastAsia"/>
          <w:sz w:val="24"/>
        </w:rPr>
        <w:t xml:space="preserve">Windows7 </w:t>
      </w:r>
      <w:r w:rsidRPr="004071F9">
        <w:rPr>
          <w:rFonts w:hint="eastAsia"/>
          <w:sz w:val="24"/>
        </w:rPr>
        <w:t>操作系统</w:t>
      </w:r>
    </w:p>
    <w:p w:rsidR="000B6269" w:rsidRPr="003C3F89" w:rsidRDefault="006E4EDC" w:rsidP="00A041D7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3C3F89">
        <w:rPr>
          <w:rFonts w:ascii="宋体" w:hAnsi="宋体" w:hint="eastAsia"/>
          <w:b/>
          <w:sz w:val="28"/>
          <w:szCs w:val="28"/>
        </w:rPr>
        <w:t>四、</w:t>
      </w:r>
      <w:r w:rsidR="003C3F89">
        <w:rPr>
          <w:rFonts w:ascii="宋体" w:hAnsi="宋体" w:hint="eastAsia"/>
          <w:b/>
          <w:sz w:val="28"/>
          <w:szCs w:val="28"/>
        </w:rPr>
        <w:t>实验内容及教学</w:t>
      </w:r>
      <w:r w:rsidR="000B6269" w:rsidRPr="003C3F89">
        <w:rPr>
          <w:rFonts w:ascii="宋体" w:hAnsi="宋体" w:hint="eastAsia"/>
          <w:b/>
          <w:sz w:val="28"/>
          <w:szCs w:val="28"/>
        </w:rPr>
        <w:t>过程</w:t>
      </w:r>
    </w:p>
    <w:p w:rsidR="000B6269" w:rsidRDefault="009E4B14" w:rsidP="004071F9">
      <w:pPr>
        <w:spacing w:line="4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1.</w:t>
      </w:r>
      <w:r w:rsidR="000B6269">
        <w:rPr>
          <w:rFonts w:hint="eastAsia"/>
          <w:b/>
          <w:sz w:val="24"/>
        </w:rPr>
        <w:t>课程简介</w:t>
      </w:r>
      <w:r w:rsidR="003C3F89">
        <w:rPr>
          <w:rFonts w:hint="eastAsia"/>
          <w:b/>
          <w:sz w:val="24"/>
        </w:rPr>
        <w:t>及考核方式</w:t>
      </w:r>
      <w:r w:rsidR="000B6269">
        <w:rPr>
          <w:rFonts w:hint="eastAsia"/>
          <w:b/>
          <w:sz w:val="24"/>
        </w:rPr>
        <w:t>（</w:t>
      </w:r>
      <w:r w:rsidR="00FA2D4A">
        <w:rPr>
          <w:rFonts w:hint="eastAsia"/>
          <w:b/>
          <w:sz w:val="24"/>
        </w:rPr>
        <w:t>5</w:t>
      </w:r>
      <w:r w:rsidR="000B6269">
        <w:rPr>
          <w:rFonts w:hint="eastAsia"/>
          <w:b/>
          <w:sz w:val="24"/>
        </w:rPr>
        <w:t>分钟）</w:t>
      </w:r>
    </w:p>
    <w:p w:rsidR="003C3F89" w:rsidRPr="003C3F89" w:rsidRDefault="003C3F89" w:rsidP="004071F9">
      <w:pPr>
        <w:spacing w:line="4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）课程简介</w:t>
      </w:r>
    </w:p>
    <w:p w:rsidR="009E4B14" w:rsidRDefault="000B6269" w:rsidP="004071F9">
      <w:pPr>
        <w:spacing w:line="400" w:lineRule="exact"/>
        <w:ind w:firstLineChars="271" w:firstLine="650"/>
        <w:rPr>
          <w:sz w:val="24"/>
        </w:rPr>
      </w:pPr>
      <w:r>
        <w:rPr>
          <w:rFonts w:hint="eastAsia"/>
          <w:sz w:val="24"/>
        </w:rPr>
        <w:t>大学计算机基础课程是非计算机专业本科的第一门计算机基础课程，也即进入大学后首门计算机启蒙教育课。本实验课旨在加强学生对</w:t>
      </w:r>
      <w:r w:rsidR="009E4B14">
        <w:rPr>
          <w:rFonts w:hint="eastAsia"/>
          <w:sz w:val="24"/>
        </w:rPr>
        <w:t>大学计算机基础网络课程</w:t>
      </w:r>
      <w:r>
        <w:rPr>
          <w:rFonts w:hint="eastAsia"/>
          <w:sz w:val="24"/>
        </w:rPr>
        <w:t>上所介绍知识的理解和实际运用能力，使学生具备较强的计算机基础应用能力、在就业时能满足就业岗位对计算机能力的要求。同时通过实践培养学生的创新意识和动手能力，为学习后继计算机相关课程夯实基础。</w:t>
      </w:r>
    </w:p>
    <w:p w:rsidR="000B6269" w:rsidRDefault="000B6269" w:rsidP="0096348E">
      <w:pPr>
        <w:spacing w:line="400" w:lineRule="exact"/>
        <w:ind w:firstLineChars="200" w:firstLine="482"/>
        <w:rPr>
          <w:rFonts w:eastAsia="楷体_GB2312"/>
          <w:sz w:val="24"/>
        </w:rPr>
      </w:pPr>
      <w:r w:rsidRPr="0096348E">
        <w:rPr>
          <w:rFonts w:eastAsia="楷体_GB2312" w:hint="eastAsia"/>
          <w:b/>
          <w:sz w:val="24"/>
        </w:rPr>
        <w:t>[</w:t>
      </w:r>
      <w:r w:rsidRPr="0096348E">
        <w:rPr>
          <w:rFonts w:eastAsia="楷体_GB2312" w:hint="eastAsia"/>
          <w:b/>
          <w:sz w:val="24"/>
        </w:rPr>
        <w:t>教学提示</w:t>
      </w:r>
      <w:r w:rsidRPr="0096348E">
        <w:rPr>
          <w:rFonts w:eastAsia="楷体_GB2312" w:hint="eastAsia"/>
          <w:b/>
          <w:sz w:val="24"/>
        </w:rPr>
        <w:t>]</w:t>
      </w:r>
      <w:r w:rsidRPr="0096348E">
        <w:rPr>
          <w:rFonts w:eastAsia="楷体_GB2312" w:hint="eastAsia"/>
          <w:b/>
          <w:sz w:val="24"/>
        </w:rPr>
        <w:t>：</w:t>
      </w:r>
      <w:r>
        <w:rPr>
          <w:rFonts w:eastAsia="楷体_GB2312" w:hint="eastAsia"/>
          <w:sz w:val="24"/>
        </w:rPr>
        <w:t>强调目前用人单位对毕业生计算机基本技能要求，以及本课程对拓宽、发展学生自身专业的能力的作用。</w:t>
      </w:r>
      <w:r w:rsidR="00FA2D4A">
        <w:rPr>
          <w:rFonts w:eastAsia="楷体_GB2312" w:hint="eastAsia"/>
          <w:sz w:val="24"/>
        </w:rPr>
        <w:t>同时要求学生注册作业系统并添加班级。</w:t>
      </w:r>
    </w:p>
    <w:p w:rsidR="009E4B14" w:rsidRPr="004071F9" w:rsidRDefault="009E4B14" w:rsidP="004071F9">
      <w:pPr>
        <w:spacing w:line="460" w:lineRule="exact"/>
        <w:ind w:firstLineChars="200" w:firstLine="482"/>
        <w:rPr>
          <w:b/>
          <w:sz w:val="24"/>
        </w:rPr>
      </w:pPr>
      <w:r w:rsidRPr="004071F9">
        <w:rPr>
          <w:rFonts w:hint="eastAsia"/>
          <w:b/>
          <w:sz w:val="24"/>
        </w:rPr>
        <w:t>（</w:t>
      </w:r>
      <w:r w:rsidRPr="004071F9">
        <w:rPr>
          <w:rFonts w:hint="eastAsia"/>
          <w:b/>
          <w:sz w:val="24"/>
        </w:rPr>
        <w:t>2</w:t>
      </w:r>
      <w:r w:rsidRPr="004071F9">
        <w:rPr>
          <w:rFonts w:hint="eastAsia"/>
          <w:b/>
          <w:sz w:val="24"/>
        </w:rPr>
        <w:t>）考核方式</w:t>
      </w:r>
    </w:p>
    <w:p w:rsidR="009E4B14" w:rsidRPr="009E4B14" w:rsidRDefault="009E4B14" w:rsidP="004071F9">
      <w:pPr>
        <w:spacing w:line="400" w:lineRule="exact"/>
        <w:ind w:firstLineChars="271" w:firstLine="650"/>
        <w:rPr>
          <w:sz w:val="24"/>
        </w:rPr>
      </w:pPr>
      <w:r w:rsidRPr="009E4B14">
        <w:rPr>
          <w:rFonts w:hint="eastAsia"/>
          <w:sz w:val="24"/>
        </w:rPr>
        <w:t>本课程要求文科类学生在学期结束时参加省计算机一级水平考试，作为本课程期末考核成绩；理科类学生由任课老师定具体考查方式考核（如创作一个个性文档作品、完成综合性题目、省考模拟系统机试），并评定期末考核成绩。</w:t>
      </w:r>
    </w:p>
    <w:p w:rsidR="009E4B14" w:rsidRPr="009E4B14" w:rsidRDefault="009E4B14" w:rsidP="004071F9">
      <w:pPr>
        <w:spacing w:line="400" w:lineRule="exact"/>
        <w:ind w:firstLineChars="271" w:firstLine="650"/>
        <w:rPr>
          <w:sz w:val="24"/>
        </w:rPr>
      </w:pPr>
      <w:r w:rsidRPr="009E4B14">
        <w:rPr>
          <w:rFonts w:hint="eastAsia"/>
          <w:sz w:val="24"/>
        </w:rPr>
        <w:t>实验成绩</w:t>
      </w:r>
      <w:r w:rsidRPr="009E4B14">
        <w:rPr>
          <w:rFonts w:hint="eastAsia"/>
          <w:sz w:val="24"/>
        </w:rPr>
        <w:t>=</w:t>
      </w:r>
      <w:r w:rsidRPr="009E4B14">
        <w:rPr>
          <w:rFonts w:hint="eastAsia"/>
          <w:sz w:val="24"/>
        </w:rPr>
        <w:t>期末考查成绩</w:t>
      </w:r>
      <w:r w:rsidRPr="009E4B14">
        <w:rPr>
          <w:rFonts w:hint="eastAsia"/>
          <w:sz w:val="24"/>
        </w:rPr>
        <w:t>(</w:t>
      </w:r>
      <w:r w:rsidRPr="009E4B14">
        <w:rPr>
          <w:rFonts w:hint="eastAsia"/>
          <w:sz w:val="24"/>
        </w:rPr>
        <w:t>占</w:t>
      </w:r>
      <w:r w:rsidRPr="009E4B14">
        <w:rPr>
          <w:rFonts w:hint="eastAsia"/>
          <w:sz w:val="24"/>
        </w:rPr>
        <w:t>50%)+</w:t>
      </w:r>
      <w:r w:rsidRPr="009E4B14">
        <w:rPr>
          <w:rFonts w:hint="eastAsia"/>
          <w:sz w:val="24"/>
        </w:rPr>
        <w:t>平时成绩</w:t>
      </w:r>
      <w:r w:rsidRPr="009E4B14">
        <w:rPr>
          <w:rFonts w:hint="eastAsia"/>
          <w:sz w:val="24"/>
        </w:rPr>
        <w:t>(</w:t>
      </w:r>
      <w:r w:rsidRPr="009E4B14">
        <w:rPr>
          <w:rFonts w:hint="eastAsia"/>
          <w:sz w:val="24"/>
        </w:rPr>
        <w:t>占</w:t>
      </w:r>
      <w:r w:rsidRPr="009E4B14">
        <w:rPr>
          <w:rFonts w:hint="eastAsia"/>
          <w:sz w:val="24"/>
        </w:rPr>
        <w:t>50%)</w:t>
      </w:r>
    </w:p>
    <w:p w:rsidR="009E4B14" w:rsidRPr="009E4B14" w:rsidRDefault="009E4B14" w:rsidP="004071F9">
      <w:pPr>
        <w:spacing w:line="400" w:lineRule="exact"/>
        <w:ind w:firstLineChars="271" w:firstLine="650"/>
        <w:rPr>
          <w:sz w:val="24"/>
        </w:rPr>
      </w:pPr>
      <w:r w:rsidRPr="009E4B14">
        <w:rPr>
          <w:rFonts w:hint="eastAsia"/>
          <w:sz w:val="24"/>
        </w:rPr>
        <w:t>平时成绩主要综合考虑上课的出勤率、实验完成情况。</w:t>
      </w:r>
    </w:p>
    <w:p w:rsidR="000B6269" w:rsidRDefault="009E4B14" w:rsidP="004071F9">
      <w:pPr>
        <w:spacing w:line="4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2. </w:t>
      </w:r>
      <w:r w:rsidR="000B6269">
        <w:rPr>
          <w:rFonts w:hint="eastAsia"/>
          <w:b/>
          <w:sz w:val="24"/>
        </w:rPr>
        <w:t>实验内容</w:t>
      </w:r>
      <w:r>
        <w:rPr>
          <w:rFonts w:hint="eastAsia"/>
          <w:b/>
          <w:sz w:val="24"/>
        </w:rPr>
        <w:t>介绍</w:t>
      </w:r>
      <w:r w:rsidR="000B6269">
        <w:rPr>
          <w:rFonts w:hint="eastAsia"/>
          <w:b/>
          <w:sz w:val="24"/>
        </w:rPr>
        <w:t>（</w:t>
      </w:r>
      <w:r w:rsidR="00FA2D4A">
        <w:rPr>
          <w:rFonts w:hint="eastAsia"/>
          <w:b/>
          <w:sz w:val="24"/>
        </w:rPr>
        <w:t>10</w:t>
      </w:r>
      <w:r w:rsidR="000B6269">
        <w:rPr>
          <w:rFonts w:hint="eastAsia"/>
          <w:b/>
          <w:sz w:val="24"/>
        </w:rPr>
        <w:t>分钟）</w:t>
      </w:r>
    </w:p>
    <w:p w:rsidR="000B6269" w:rsidRDefault="000B6269" w:rsidP="00E67AC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介绍本次实验的主要内容和要求。</w:t>
      </w:r>
    </w:p>
    <w:p w:rsidR="009E4B14" w:rsidRDefault="009E4B14" w:rsidP="009E4B14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）认识计算机软、硬件</w:t>
      </w:r>
    </w:p>
    <w:p w:rsidR="000B6269" w:rsidRDefault="000B6269" w:rsidP="00BB730B">
      <w:pPr>
        <w:spacing w:line="400" w:lineRule="atLeast"/>
        <w:ind w:left="1134" w:hanging="1"/>
        <w:rPr>
          <w:sz w:val="24"/>
        </w:rPr>
      </w:pPr>
      <w:r>
        <w:rPr>
          <w:rFonts w:hint="eastAsia"/>
          <w:sz w:val="24"/>
        </w:rPr>
        <w:t>观察计算机</w:t>
      </w:r>
      <w:r w:rsidR="00431D7A">
        <w:rPr>
          <w:rFonts w:hint="eastAsia"/>
          <w:sz w:val="24"/>
        </w:rPr>
        <w:t>相关硬件组成</w:t>
      </w:r>
      <w:r w:rsidR="009E4B14">
        <w:rPr>
          <w:rFonts w:hint="eastAsia"/>
          <w:sz w:val="24"/>
        </w:rPr>
        <w:t>及了解计算机中所安装的相关软件。</w:t>
      </w:r>
    </w:p>
    <w:p w:rsidR="000B6269" w:rsidRDefault="009E4B14" w:rsidP="00BB730B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911EA6">
        <w:rPr>
          <w:rFonts w:hint="eastAsia"/>
          <w:sz w:val="24"/>
        </w:rPr>
        <w:t>查看计算机</w:t>
      </w:r>
      <w:r>
        <w:rPr>
          <w:rFonts w:hint="eastAsia"/>
          <w:sz w:val="24"/>
        </w:rPr>
        <w:t>基本</w:t>
      </w:r>
      <w:r w:rsidR="000B6269">
        <w:rPr>
          <w:rFonts w:hint="eastAsia"/>
          <w:sz w:val="24"/>
        </w:rPr>
        <w:t>配置</w:t>
      </w:r>
    </w:p>
    <w:p w:rsidR="009E4B14" w:rsidRDefault="009E4B14" w:rsidP="00BB730B">
      <w:pPr>
        <w:spacing w:line="400" w:lineRule="atLeast"/>
        <w:ind w:left="1134" w:hanging="1"/>
        <w:rPr>
          <w:sz w:val="24"/>
        </w:rPr>
      </w:pPr>
      <w:r>
        <w:rPr>
          <w:rFonts w:hint="eastAsia"/>
          <w:sz w:val="24"/>
        </w:rPr>
        <w:t>方法：右击“计算机”——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“</w:t>
      </w:r>
      <w:r w:rsidR="00BB730B">
        <w:rPr>
          <w:rFonts w:hint="eastAsia"/>
          <w:sz w:val="24"/>
        </w:rPr>
        <w:t>属性”，查看计算机的基本配置信息，如</w:t>
      </w:r>
      <w:r w:rsidR="00BB730B">
        <w:rPr>
          <w:rFonts w:hint="eastAsia"/>
          <w:sz w:val="24"/>
        </w:rPr>
        <w:t>CPU</w:t>
      </w:r>
      <w:r w:rsidR="00BB730B">
        <w:rPr>
          <w:rFonts w:hint="eastAsia"/>
          <w:sz w:val="24"/>
        </w:rPr>
        <w:t>型号、内在大小及操作系统版本信息。</w:t>
      </w:r>
    </w:p>
    <w:p w:rsidR="00FA2D4A" w:rsidRDefault="00FA2D4A" w:rsidP="00FA2D4A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）作业系统的使用</w:t>
      </w:r>
    </w:p>
    <w:p w:rsidR="00FA2D4A" w:rsidRDefault="00FA2D4A" w:rsidP="00FA2D4A">
      <w:pPr>
        <w:spacing w:line="400" w:lineRule="atLeast"/>
        <w:ind w:left="1134" w:hanging="1"/>
        <w:rPr>
          <w:sz w:val="24"/>
        </w:rPr>
      </w:pPr>
      <w:r>
        <w:rPr>
          <w:rFonts w:hint="eastAsia"/>
          <w:sz w:val="24"/>
        </w:rPr>
        <w:t>介绍作业系统中查看作业、下载资料、上传作业等功能</w:t>
      </w:r>
    </w:p>
    <w:p w:rsidR="00BB730B" w:rsidRDefault="00BB730B" w:rsidP="00BB730B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FA2D4A">
        <w:rPr>
          <w:rFonts w:hint="eastAsia"/>
          <w:sz w:val="24"/>
        </w:rPr>
        <w:t>4</w:t>
      </w:r>
      <w:r>
        <w:rPr>
          <w:rFonts w:hint="eastAsia"/>
          <w:sz w:val="24"/>
        </w:rPr>
        <w:t>）认识键盘</w:t>
      </w:r>
    </w:p>
    <w:p w:rsidR="00BB730B" w:rsidRDefault="00BB730B" w:rsidP="00BB730B">
      <w:pPr>
        <w:spacing w:line="400" w:lineRule="atLeast"/>
        <w:ind w:left="1134" w:hanging="1"/>
        <w:rPr>
          <w:sz w:val="24"/>
        </w:rPr>
      </w:pPr>
      <w:r>
        <w:rPr>
          <w:rFonts w:hint="eastAsia"/>
          <w:sz w:val="24"/>
        </w:rPr>
        <w:t>对特殊的按键进行介绍，如</w:t>
      </w:r>
      <w:r>
        <w:rPr>
          <w:rFonts w:hint="eastAsia"/>
          <w:sz w:val="24"/>
        </w:rPr>
        <w:t>Ctrl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Shift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Alt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Caps Lock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Num Lock</w:t>
      </w:r>
      <w:r>
        <w:rPr>
          <w:rFonts w:hint="eastAsia"/>
          <w:sz w:val="24"/>
        </w:rPr>
        <w:t>等。</w:t>
      </w:r>
    </w:p>
    <w:p w:rsidR="00BB730B" w:rsidRDefault="00BB730B" w:rsidP="00BB730B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FA2D4A">
        <w:rPr>
          <w:rFonts w:hint="eastAsia"/>
          <w:sz w:val="24"/>
        </w:rPr>
        <w:t>5</w:t>
      </w:r>
      <w:r>
        <w:rPr>
          <w:rFonts w:hint="eastAsia"/>
          <w:sz w:val="24"/>
        </w:rPr>
        <w:t>）指法练习</w:t>
      </w:r>
    </w:p>
    <w:p w:rsidR="00FA2D4A" w:rsidRPr="00FA2D4A" w:rsidRDefault="00BB730B" w:rsidP="00FA2D4A">
      <w:pPr>
        <w:spacing w:line="400" w:lineRule="atLeast"/>
        <w:ind w:left="1134" w:hanging="1"/>
        <w:rPr>
          <w:sz w:val="24"/>
        </w:rPr>
      </w:pPr>
      <w:r>
        <w:rPr>
          <w:rFonts w:hint="eastAsia"/>
          <w:sz w:val="24"/>
        </w:rPr>
        <w:t>查看计算机中有哪些输入法，介绍输入法切换方法，然后要求学生选择自己习惯的输入法进行练习并</w:t>
      </w:r>
      <w:r w:rsidR="00FA2D4A">
        <w:rPr>
          <w:rFonts w:hint="eastAsia"/>
          <w:sz w:val="24"/>
        </w:rPr>
        <w:t>在记事本或</w:t>
      </w:r>
      <w:r w:rsidR="00FA2D4A">
        <w:rPr>
          <w:rFonts w:hint="eastAsia"/>
          <w:sz w:val="24"/>
        </w:rPr>
        <w:t>Word</w:t>
      </w:r>
      <w:r w:rsidR="00FA2D4A">
        <w:rPr>
          <w:rFonts w:hint="eastAsia"/>
          <w:sz w:val="24"/>
        </w:rPr>
        <w:t>中练习。</w:t>
      </w:r>
    </w:p>
    <w:p w:rsidR="00FA2D4A" w:rsidRDefault="00FA2D4A" w:rsidP="004071F9">
      <w:pPr>
        <w:spacing w:line="4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3. </w:t>
      </w:r>
      <w:r>
        <w:rPr>
          <w:rFonts w:hint="eastAsia"/>
          <w:b/>
          <w:sz w:val="24"/>
        </w:rPr>
        <w:t>实验过程（</w:t>
      </w:r>
      <w:r>
        <w:rPr>
          <w:rFonts w:hint="eastAsia"/>
          <w:b/>
          <w:sz w:val="24"/>
        </w:rPr>
        <w:t>70</w:t>
      </w:r>
      <w:r>
        <w:rPr>
          <w:rFonts w:hint="eastAsia"/>
          <w:b/>
          <w:sz w:val="24"/>
        </w:rPr>
        <w:t>分钟）</w:t>
      </w:r>
    </w:p>
    <w:p w:rsidR="00BB730B" w:rsidRPr="00FA2D4A" w:rsidRDefault="00FA2D4A" w:rsidP="00387A90">
      <w:pPr>
        <w:spacing w:line="400" w:lineRule="exact"/>
        <w:ind w:firstLineChars="354" w:firstLine="850"/>
        <w:rPr>
          <w:sz w:val="24"/>
        </w:rPr>
      </w:pPr>
      <w:r>
        <w:rPr>
          <w:rFonts w:hint="eastAsia"/>
          <w:sz w:val="24"/>
        </w:rPr>
        <w:t>学生根据</w:t>
      </w:r>
      <w:r w:rsidR="00A041D7">
        <w:rPr>
          <w:rFonts w:hint="eastAsia"/>
          <w:sz w:val="24"/>
        </w:rPr>
        <w:t>《</w:t>
      </w:r>
      <w:r w:rsidR="00A041D7" w:rsidRPr="00A041D7">
        <w:rPr>
          <w:rFonts w:hint="eastAsia"/>
          <w:sz w:val="24"/>
        </w:rPr>
        <w:t>大学计算机基础实验指导</w:t>
      </w:r>
      <w:r w:rsidR="00A041D7">
        <w:rPr>
          <w:rFonts w:hint="eastAsia"/>
          <w:sz w:val="24"/>
        </w:rPr>
        <w:t>》</w:t>
      </w:r>
      <w:r>
        <w:rPr>
          <w:rFonts w:hint="eastAsia"/>
          <w:sz w:val="24"/>
        </w:rPr>
        <w:t>中的</w:t>
      </w:r>
      <w:r w:rsidR="00A041D7">
        <w:rPr>
          <w:rFonts w:hint="eastAsia"/>
          <w:sz w:val="24"/>
        </w:rPr>
        <w:t>实验</w:t>
      </w:r>
      <w:proofErr w:type="gramStart"/>
      <w:r w:rsidR="00A041D7">
        <w:rPr>
          <w:rFonts w:hint="eastAsia"/>
          <w:sz w:val="24"/>
        </w:rPr>
        <w:t>一</w:t>
      </w:r>
      <w:proofErr w:type="gramEnd"/>
      <w:r w:rsidR="00A041D7">
        <w:rPr>
          <w:rFonts w:hint="eastAsia"/>
          <w:sz w:val="24"/>
        </w:rPr>
        <w:t>的</w:t>
      </w:r>
      <w:r>
        <w:rPr>
          <w:rFonts w:hint="eastAsia"/>
          <w:sz w:val="24"/>
        </w:rPr>
        <w:t>任务来完成实验内容</w:t>
      </w:r>
    </w:p>
    <w:p w:rsidR="00FA2D4A" w:rsidRPr="00FA2D4A" w:rsidRDefault="00FA2D4A" w:rsidP="008C4B0E">
      <w:pPr>
        <w:spacing w:line="400" w:lineRule="exact"/>
        <w:ind w:firstLineChars="350" w:firstLine="843"/>
        <w:rPr>
          <w:rFonts w:eastAsia="楷体_GB2312"/>
          <w:sz w:val="24"/>
        </w:rPr>
      </w:pPr>
      <w:r w:rsidRPr="0096348E">
        <w:rPr>
          <w:rFonts w:eastAsia="楷体_GB2312" w:hint="eastAsia"/>
          <w:b/>
          <w:sz w:val="24"/>
        </w:rPr>
        <w:t>[</w:t>
      </w:r>
      <w:r w:rsidRPr="0096348E">
        <w:rPr>
          <w:rFonts w:eastAsia="楷体_GB2312" w:hint="eastAsia"/>
          <w:b/>
          <w:sz w:val="24"/>
        </w:rPr>
        <w:t>教学提示</w:t>
      </w:r>
      <w:r w:rsidRPr="0096348E">
        <w:rPr>
          <w:rFonts w:eastAsia="楷体_GB2312" w:hint="eastAsia"/>
          <w:b/>
          <w:sz w:val="24"/>
        </w:rPr>
        <w:t>]</w:t>
      </w:r>
      <w:r w:rsidRPr="0096348E">
        <w:rPr>
          <w:rFonts w:eastAsia="楷体_GB2312" w:hint="eastAsia"/>
          <w:b/>
          <w:sz w:val="24"/>
        </w:rPr>
        <w:t>：</w:t>
      </w:r>
      <w:r w:rsidRPr="00FA2D4A">
        <w:rPr>
          <w:rFonts w:eastAsia="楷体_GB2312" w:hint="eastAsia"/>
          <w:sz w:val="24"/>
        </w:rPr>
        <w:t>实验过程中教师注意观察学生实验完成情况、适时给予辅导。</w:t>
      </w:r>
    </w:p>
    <w:p w:rsidR="000B6269" w:rsidRDefault="00FA2D4A" w:rsidP="004071F9">
      <w:pPr>
        <w:spacing w:line="4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4.</w:t>
      </w:r>
      <w:r w:rsidR="000B6269">
        <w:rPr>
          <w:rFonts w:hint="eastAsia"/>
          <w:b/>
          <w:sz w:val="24"/>
        </w:rPr>
        <w:t xml:space="preserve"> </w:t>
      </w:r>
      <w:r w:rsidR="000B6269">
        <w:rPr>
          <w:rFonts w:hint="eastAsia"/>
          <w:b/>
          <w:sz w:val="24"/>
        </w:rPr>
        <w:t>小结（</w:t>
      </w:r>
      <w:r w:rsidR="000B6269">
        <w:rPr>
          <w:rFonts w:hint="eastAsia"/>
          <w:b/>
          <w:sz w:val="24"/>
        </w:rPr>
        <w:t>5</w:t>
      </w:r>
      <w:r w:rsidR="000B6269">
        <w:rPr>
          <w:rFonts w:hint="eastAsia"/>
          <w:b/>
          <w:sz w:val="24"/>
        </w:rPr>
        <w:t>分钟）</w:t>
      </w:r>
      <w:r w:rsidR="000B6269">
        <w:rPr>
          <w:rFonts w:hint="eastAsia"/>
          <w:b/>
          <w:sz w:val="24"/>
        </w:rPr>
        <w:t xml:space="preserve"> </w:t>
      </w:r>
    </w:p>
    <w:p w:rsidR="000B6269" w:rsidRPr="00387A90" w:rsidRDefault="000B6269" w:rsidP="008C4B0E">
      <w:pPr>
        <w:spacing w:line="400" w:lineRule="exact"/>
        <w:ind w:leftChars="202" w:left="424" w:firstLineChars="132" w:firstLine="317"/>
        <w:rPr>
          <w:sz w:val="24"/>
        </w:rPr>
      </w:pPr>
      <w:r w:rsidRPr="00387A90">
        <w:rPr>
          <w:rFonts w:hint="eastAsia"/>
          <w:sz w:val="24"/>
        </w:rPr>
        <w:t>该实验难度不大，主要练习</w:t>
      </w:r>
      <w:r w:rsidR="005031A9" w:rsidRPr="00387A90">
        <w:rPr>
          <w:rFonts w:hint="eastAsia"/>
          <w:sz w:val="24"/>
        </w:rPr>
        <w:t>中英文输入法</w:t>
      </w:r>
      <w:r w:rsidRPr="00387A90">
        <w:rPr>
          <w:rFonts w:hint="eastAsia"/>
          <w:sz w:val="24"/>
        </w:rPr>
        <w:t>，大部分同学能够</w:t>
      </w:r>
      <w:r w:rsidR="00FA2D4A" w:rsidRPr="00387A90">
        <w:rPr>
          <w:rFonts w:hint="eastAsia"/>
          <w:sz w:val="24"/>
        </w:rPr>
        <w:t>很好地</w:t>
      </w:r>
      <w:r w:rsidRPr="00387A90">
        <w:rPr>
          <w:rFonts w:hint="eastAsia"/>
          <w:sz w:val="24"/>
        </w:rPr>
        <w:t>掌握。</w:t>
      </w:r>
      <w:r w:rsidR="00387A90">
        <w:rPr>
          <w:rFonts w:hint="eastAsia"/>
          <w:sz w:val="24"/>
        </w:rPr>
        <w:t>要求预习《</w:t>
      </w:r>
      <w:r w:rsidR="00387A90" w:rsidRPr="00A041D7">
        <w:rPr>
          <w:rFonts w:hint="eastAsia"/>
          <w:sz w:val="24"/>
        </w:rPr>
        <w:t>大学计算机基础实验指导</w:t>
      </w:r>
      <w:r w:rsidR="00387A90">
        <w:rPr>
          <w:rFonts w:hint="eastAsia"/>
          <w:sz w:val="24"/>
        </w:rPr>
        <w:t>》中的实验二、三。</w:t>
      </w:r>
    </w:p>
    <w:p w:rsidR="000B6269" w:rsidRPr="001F7096" w:rsidRDefault="000B6269" w:rsidP="008C4B0E">
      <w:pPr>
        <w:spacing w:line="400" w:lineRule="exact"/>
        <w:ind w:firstLineChars="350" w:firstLine="843"/>
        <w:rPr>
          <w:rFonts w:eastAsia="楷体_GB2312"/>
          <w:b/>
          <w:sz w:val="24"/>
        </w:rPr>
      </w:pPr>
      <w:r w:rsidRPr="00290080">
        <w:rPr>
          <w:rFonts w:eastAsia="楷体_GB2312" w:hint="eastAsia"/>
          <w:b/>
          <w:sz w:val="24"/>
        </w:rPr>
        <w:t>[</w:t>
      </w:r>
      <w:r w:rsidRPr="00290080">
        <w:rPr>
          <w:rFonts w:eastAsia="楷体_GB2312" w:hint="eastAsia"/>
          <w:b/>
          <w:sz w:val="24"/>
        </w:rPr>
        <w:t>教学提示</w:t>
      </w:r>
      <w:r w:rsidRPr="00290080">
        <w:rPr>
          <w:rFonts w:eastAsia="楷体_GB2312" w:hint="eastAsia"/>
          <w:b/>
          <w:sz w:val="24"/>
        </w:rPr>
        <w:t>]</w:t>
      </w:r>
      <w:r w:rsidRPr="00290080">
        <w:rPr>
          <w:rFonts w:eastAsia="楷体_GB2312" w:hint="eastAsia"/>
          <w:b/>
          <w:sz w:val="24"/>
        </w:rPr>
        <w:t>：</w:t>
      </w:r>
      <w:r w:rsidR="000510F3">
        <w:rPr>
          <w:rFonts w:eastAsia="楷体_GB2312" w:hint="eastAsia"/>
          <w:sz w:val="24"/>
        </w:rPr>
        <w:t>提醒同学将完成的文档上交到作业系统下面，以便评分</w:t>
      </w:r>
      <w:r w:rsidRPr="007E2B15">
        <w:rPr>
          <w:rFonts w:eastAsia="楷体_GB2312" w:hint="eastAsia"/>
          <w:sz w:val="24"/>
        </w:rPr>
        <w:t>。</w:t>
      </w:r>
    </w:p>
    <w:p w:rsidR="000B6269" w:rsidRPr="000510F3" w:rsidRDefault="000B6269" w:rsidP="00A041D7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0510F3">
        <w:rPr>
          <w:rFonts w:ascii="宋体" w:hAnsi="宋体" w:hint="eastAsia"/>
          <w:b/>
          <w:sz w:val="28"/>
          <w:szCs w:val="28"/>
        </w:rPr>
        <w:t>五、思考题及其它</w:t>
      </w:r>
    </w:p>
    <w:p w:rsidR="000B6269" w:rsidRDefault="00FA2D4A" w:rsidP="00956800">
      <w:pPr>
        <w:numPr>
          <w:ilvl w:val="0"/>
          <w:numId w:val="8"/>
        </w:numPr>
        <w:tabs>
          <w:tab w:val="clear" w:pos="900"/>
          <w:tab w:val="num" w:pos="720"/>
        </w:tabs>
        <w:spacing w:line="400" w:lineRule="exact"/>
        <w:ind w:left="720" w:hanging="238"/>
        <w:rPr>
          <w:sz w:val="24"/>
        </w:rPr>
      </w:pPr>
      <w:r>
        <w:rPr>
          <w:rFonts w:hint="eastAsia"/>
          <w:sz w:val="24"/>
        </w:rPr>
        <w:t>计算机的组成？</w:t>
      </w:r>
    </w:p>
    <w:p w:rsidR="000B6269" w:rsidRDefault="000B6269" w:rsidP="00956800">
      <w:pPr>
        <w:numPr>
          <w:ilvl w:val="0"/>
          <w:numId w:val="8"/>
        </w:numPr>
        <w:tabs>
          <w:tab w:val="clear" w:pos="900"/>
          <w:tab w:val="num" w:pos="720"/>
        </w:tabs>
        <w:spacing w:line="400" w:lineRule="exact"/>
        <w:ind w:left="720" w:hanging="238"/>
        <w:rPr>
          <w:sz w:val="24"/>
        </w:rPr>
      </w:pPr>
      <w:r>
        <w:rPr>
          <w:rFonts w:hint="eastAsia"/>
          <w:sz w:val="24"/>
        </w:rPr>
        <w:t>怎么样提高输入速度？</w:t>
      </w:r>
    </w:p>
    <w:p w:rsidR="00B21CB0" w:rsidRDefault="00B21CB0" w:rsidP="00956800">
      <w:pPr>
        <w:numPr>
          <w:ilvl w:val="0"/>
          <w:numId w:val="8"/>
        </w:numPr>
        <w:tabs>
          <w:tab w:val="clear" w:pos="900"/>
          <w:tab w:val="num" w:pos="720"/>
        </w:tabs>
        <w:spacing w:line="400" w:lineRule="exact"/>
        <w:ind w:left="720" w:hanging="238"/>
        <w:rPr>
          <w:sz w:val="24"/>
        </w:rPr>
      </w:pPr>
      <w:r>
        <w:rPr>
          <w:rFonts w:hint="eastAsia"/>
          <w:sz w:val="24"/>
        </w:rPr>
        <w:t>进行中英文的输入练习。</w:t>
      </w:r>
    </w:p>
    <w:p w:rsidR="00173678" w:rsidRPr="000510F3" w:rsidRDefault="00173678" w:rsidP="00A041D7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0510F3">
        <w:rPr>
          <w:rFonts w:ascii="宋体" w:hAnsi="宋体" w:hint="eastAsia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>课堂中出现的其它问题</w:t>
      </w:r>
    </w:p>
    <w:p w:rsidR="00173678" w:rsidRDefault="00173678" w:rsidP="00173678">
      <w:pPr>
        <w:spacing w:line="400" w:lineRule="exact"/>
        <w:rPr>
          <w:sz w:val="24"/>
        </w:rPr>
      </w:pPr>
    </w:p>
    <w:p w:rsidR="00173678" w:rsidRDefault="00173678" w:rsidP="00173678">
      <w:pPr>
        <w:tabs>
          <w:tab w:val="num" w:pos="720"/>
        </w:tabs>
        <w:spacing w:line="400" w:lineRule="exact"/>
        <w:ind w:left="720"/>
        <w:rPr>
          <w:sz w:val="24"/>
        </w:rPr>
      </w:pPr>
    </w:p>
    <w:p w:rsidR="006E4EDC" w:rsidRPr="000B6269" w:rsidRDefault="006E4EDC" w:rsidP="006E4EDC">
      <w:pPr>
        <w:ind w:firstLineChars="200" w:firstLine="480"/>
        <w:rPr>
          <w:sz w:val="24"/>
        </w:rPr>
      </w:pPr>
    </w:p>
    <w:p w:rsidR="00256FB1" w:rsidRPr="001B23EA" w:rsidRDefault="006E4EDC" w:rsidP="00256FB1">
      <w:pPr>
        <w:jc w:val="center"/>
        <w:rPr>
          <w:rFonts w:ascii="宋体" w:hAnsi="宋体"/>
          <w:b/>
          <w:sz w:val="30"/>
          <w:szCs w:val="30"/>
        </w:rPr>
      </w:pPr>
      <w:r>
        <w:br w:type="page"/>
      </w:r>
      <w:r w:rsidR="00256FB1" w:rsidRPr="001B23EA">
        <w:rPr>
          <w:rFonts w:ascii="宋体" w:hAnsi="宋体" w:hint="eastAsia"/>
          <w:b/>
          <w:sz w:val="30"/>
          <w:szCs w:val="30"/>
        </w:rPr>
        <w:lastRenderedPageBreak/>
        <w:t>实验</w:t>
      </w:r>
      <w:bookmarkStart w:id="1" w:name="_Toc164446635"/>
      <w:bookmarkStart w:id="2" w:name="_Toc164446491"/>
      <w:bookmarkStart w:id="3" w:name="_Toc164446235"/>
      <w:r w:rsidR="00256FB1">
        <w:rPr>
          <w:rFonts w:ascii="宋体" w:hAnsi="宋体" w:hint="eastAsia"/>
          <w:b/>
          <w:sz w:val="30"/>
          <w:szCs w:val="30"/>
        </w:rPr>
        <w:t>二</w:t>
      </w:r>
      <w:r w:rsidR="00256FB1" w:rsidRPr="001B23EA">
        <w:rPr>
          <w:rFonts w:ascii="宋体" w:hAnsi="宋体" w:hint="eastAsia"/>
          <w:b/>
          <w:sz w:val="30"/>
          <w:szCs w:val="30"/>
        </w:rPr>
        <w:t xml:space="preserve"> </w:t>
      </w:r>
      <w:r w:rsidR="00256FB1" w:rsidRPr="001B23EA">
        <w:rPr>
          <w:rFonts w:ascii="宋体" w:hAnsi="宋体"/>
          <w:b/>
          <w:sz w:val="30"/>
          <w:szCs w:val="30"/>
        </w:rPr>
        <w:t>Windows</w:t>
      </w:r>
      <w:r w:rsidR="00256FB1" w:rsidRPr="001B23EA">
        <w:rPr>
          <w:rFonts w:ascii="宋体" w:hAnsi="宋体" w:hint="eastAsia"/>
          <w:b/>
          <w:sz w:val="30"/>
          <w:szCs w:val="30"/>
        </w:rPr>
        <w:t>文件和文件夹的基本操作</w:t>
      </w:r>
      <w:bookmarkEnd w:id="1"/>
      <w:bookmarkEnd w:id="2"/>
      <w:bookmarkEnd w:id="3"/>
    </w:p>
    <w:p w:rsidR="00CD23FB" w:rsidRPr="001B23EA" w:rsidRDefault="00CD23FB" w:rsidP="00A041D7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1B23EA">
        <w:rPr>
          <w:rFonts w:ascii="宋体" w:hAnsi="宋体" w:hint="eastAsia"/>
          <w:b/>
          <w:sz w:val="28"/>
          <w:szCs w:val="28"/>
        </w:rPr>
        <w:t>一、实验目的</w:t>
      </w:r>
    </w:p>
    <w:p w:rsidR="00387A90" w:rsidRPr="008C4B0E" w:rsidRDefault="00387A90" w:rsidP="008C4B0E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>（</w:t>
      </w:r>
      <w:r w:rsidRPr="008C4B0E">
        <w:rPr>
          <w:rFonts w:hint="eastAsia"/>
          <w:sz w:val="24"/>
        </w:rPr>
        <w:t>1</w:t>
      </w:r>
      <w:r w:rsidRPr="008C4B0E">
        <w:rPr>
          <w:rFonts w:hint="eastAsia"/>
          <w:sz w:val="24"/>
        </w:rPr>
        <w:t>）熟悉</w:t>
      </w:r>
      <w:r w:rsidRPr="008C4B0E">
        <w:rPr>
          <w:rFonts w:hint="eastAsia"/>
          <w:sz w:val="24"/>
        </w:rPr>
        <w:t>Windows 7</w:t>
      </w:r>
      <w:r w:rsidRPr="008C4B0E">
        <w:rPr>
          <w:rFonts w:hint="eastAsia"/>
          <w:sz w:val="24"/>
        </w:rPr>
        <w:t>桌面、窗口和对话框的组成及基本操作。</w:t>
      </w:r>
    </w:p>
    <w:p w:rsidR="00256FB1" w:rsidRPr="008C4B0E" w:rsidRDefault="00256FB1" w:rsidP="008C4B0E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>（</w:t>
      </w:r>
      <w:r w:rsidR="008C4B0E" w:rsidRPr="008C4B0E">
        <w:rPr>
          <w:rFonts w:hint="eastAsia"/>
          <w:sz w:val="24"/>
        </w:rPr>
        <w:t>2</w:t>
      </w:r>
      <w:r w:rsidRPr="008C4B0E">
        <w:rPr>
          <w:rFonts w:hint="eastAsia"/>
          <w:sz w:val="24"/>
        </w:rPr>
        <w:t>）了解</w:t>
      </w:r>
      <w:r w:rsidRPr="008C4B0E">
        <w:rPr>
          <w:rFonts w:hint="eastAsia"/>
          <w:sz w:val="24"/>
        </w:rPr>
        <w:t>Windows 7</w:t>
      </w:r>
      <w:r w:rsidRPr="008C4B0E">
        <w:rPr>
          <w:rFonts w:hint="eastAsia"/>
          <w:sz w:val="24"/>
        </w:rPr>
        <w:t>资源管理器窗口的组成。</w:t>
      </w:r>
    </w:p>
    <w:p w:rsidR="00256FB1" w:rsidRPr="008C4B0E" w:rsidRDefault="00256FB1" w:rsidP="008C4B0E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>（</w:t>
      </w:r>
      <w:r w:rsidR="008C4B0E" w:rsidRPr="008C4B0E">
        <w:rPr>
          <w:rFonts w:hint="eastAsia"/>
          <w:sz w:val="24"/>
        </w:rPr>
        <w:t>3</w:t>
      </w:r>
      <w:r w:rsidRPr="008C4B0E">
        <w:rPr>
          <w:rFonts w:hint="eastAsia"/>
          <w:sz w:val="24"/>
        </w:rPr>
        <w:t>）熟悉文件和文件夹的浏览方式。</w:t>
      </w:r>
    </w:p>
    <w:p w:rsidR="00256FB1" w:rsidRPr="008C4B0E" w:rsidRDefault="00256FB1" w:rsidP="008C4B0E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>（</w:t>
      </w:r>
      <w:r w:rsidR="008C4B0E" w:rsidRPr="008C4B0E">
        <w:rPr>
          <w:rFonts w:hint="eastAsia"/>
          <w:sz w:val="24"/>
        </w:rPr>
        <w:t>4</w:t>
      </w:r>
      <w:r w:rsidRPr="008C4B0E">
        <w:rPr>
          <w:rFonts w:hint="eastAsia"/>
          <w:sz w:val="24"/>
        </w:rPr>
        <w:t>）掌握文件和文件夹的基本操作。</w:t>
      </w:r>
    </w:p>
    <w:p w:rsidR="00256FB1" w:rsidRPr="008C4B0E" w:rsidRDefault="00256FB1" w:rsidP="008C4B0E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>（</w:t>
      </w:r>
      <w:r w:rsidR="008C4B0E" w:rsidRPr="008C4B0E">
        <w:rPr>
          <w:rFonts w:hint="eastAsia"/>
          <w:sz w:val="24"/>
        </w:rPr>
        <w:t>5</w:t>
      </w:r>
      <w:r w:rsidRPr="008C4B0E">
        <w:rPr>
          <w:rFonts w:hint="eastAsia"/>
          <w:sz w:val="24"/>
        </w:rPr>
        <w:t>）掌握文件和文件夹的压缩与解压缩操作。</w:t>
      </w:r>
    </w:p>
    <w:p w:rsidR="00256FB1" w:rsidRPr="008C4B0E" w:rsidRDefault="00256FB1" w:rsidP="008C4B0E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>（</w:t>
      </w:r>
      <w:r w:rsidR="008C4B0E" w:rsidRPr="008C4B0E">
        <w:rPr>
          <w:rFonts w:hint="eastAsia"/>
          <w:sz w:val="24"/>
        </w:rPr>
        <w:t>6</w:t>
      </w:r>
      <w:r w:rsidRPr="008C4B0E">
        <w:rPr>
          <w:rFonts w:hint="eastAsia"/>
          <w:sz w:val="24"/>
        </w:rPr>
        <w:t>）掌握</w:t>
      </w:r>
      <w:r w:rsidRPr="008C4B0E">
        <w:rPr>
          <w:rFonts w:hint="eastAsia"/>
          <w:sz w:val="24"/>
        </w:rPr>
        <w:t>Windows 7</w:t>
      </w:r>
      <w:r w:rsidRPr="008C4B0E">
        <w:rPr>
          <w:rFonts w:hint="eastAsia"/>
          <w:sz w:val="24"/>
        </w:rPr>
        <w:t>的搜索功能。</w:t>
      </w:r>
    </w:p>
    <w:p w:rsidR="00256FB1" w:rsidRPr="008C4B0E" w:rsidRDefault="00256FB1" w:rsidP="008C4B0E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>（</w:t>
      </w:r>
      <w:r w:rsidR="008C4B0E" w:rsidRPr="008C4B0E">
        <w:rPr>
          <w:rFonts w:hint="eastAsia"/>
          <w:sz w:val="24"/>
        </w:rPr>
        <w:t>7</w:t>
      </w:r>
      <w:r w:rsidRPr="008C4B0E">
        <w:rPr>
          <w:rFonts w:hint="eastAsia"/>
          <w:sz w:val="24"/>
        </w:rPr>
        <w:t>）掌握回收站的使用方法。</w:t>
      </w:r>
    </w:p>
    <w:p w:rsidR="00CD23FB" w:rsidRDefault="00CD23FB" w:rsidP="00A041D7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二、实验课时</w:t>
      </w:r>
    </w:p>
    <w:p w:rsidR="00CD23FB" w:rsidRPr="008C4B0E" w:rsidRDefault="00CD23FB" w:rsidP="008C4B0E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>2</w:t>
      </w:r>
      <w:r w:rsidRPr="008C4B0E">
        <w:rPr>
          <w:rFonts w:hint="eastAsia"/>
          <w:sz w:val="24"/>
        </w:rPr>
        <w:t>课时</w:t>
      </w:r>
    </w:p>
    <w:p w:rsidR="00CD23FB" w:rsidRDefault="00CD23FB" w:rsidP="00A041D7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三、实验环境</w:t>
      </w:r>
    </w:p>
    <w:p w:rsidR="00CD23FB" w:rsidRPr="008C4B0E" w:rsidRDefault="00CD23FB" w:rsidP="008C4B0E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 xml:space="preserve">Windows7 </w:t>
      </w:r>
      <w:r w:rsidRPr="008C4B0E">
        <w:rPr>
          <w:rFonts w:hint="eastAsia"/>
          <w:sz w:val="24"/>
        </w:rPr>
        <w:t>操作系统</w:t>
      </w:r>
    </w:p>
    <w:p w:rsidR="00256FB1" w:rsidRPr="003C3F89" w:rsidRDefault="00256FB1" w:rsidP="00A041D7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3C3F89">
        <w:rPr>
          <w:rFonts w:ascii="宋体" w:hAnsi="宋体" w:hint="eastAsia"/>
          <w:b/>
          <w:sz w:val="28"/>
          <w:szCs w:val="28"/>
        </w:rPr>
        <w:t>四、</w:t>
      </w:r>
      <w:r>
        <w:rPr>
          <w:rFonts w:ascii="宋体" w:hAnsi="宋体" w:hint="eastAsia"/>
          <w:b/>
          <w:sz w:val="28"/>
          <w:szCs w:val="28"/>
        </w:rPr>
        <w:t>实验内容及教学</w:t>
      </w:r>
      <w:r w:rsidRPr="003C3F89">
        <w:rPr>
          <w:rFonts w:ascii="宋体" w:hAnsi="宋体" w:hint="eastAsia"/>
          <w:b/>
          <w:sz w:val="28"/>
          <w:szCs w:val="28"/>
        </w:rPr>
        <w:t>过程</w:t>
      </w:r>
    </w:p>
    <w:p w:rsidR="00256FB1" w:rsidRDefault="00256FB1" w:rsidP="00256FB1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1. </w:t>
      </w:r>
      <w:r>
        <w:rPr>
          <w:rFonts w:hint="eastAsia"/>
          <w:b/>
          <w:sz w:val="24"/>
        </w:rPr>
        <w:t>实验内容介绍（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分钟）</w:t>
      </w:r>
    </w:p>
    <w:p w:rsidR="008C4B0E" w:rsidRDefault="00256FB1" w:rsidP="008C4B0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介绍本次实验的主要内容和要求。</w:t>
      </w:r>
    </w:p>
    <w:p w:rsidR="008C4B0E" w:rsidRDefault="008C4B0E" w:rsidP="008C4B0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）讲解</w:t>
      </w:r>
      <w:r>
        <w:rPr>
          <w:rFonts w:hint="eastAsia"/>
          <w:sz w:val="24"/>
        </w:rPr>
        <w:t>Windows7</w:t>
      </w:r>
      <w:r>
        <w:rPr>
          <w:rFonts w:hint="eastAsia"/>
          <w:sz w:val="24"/>
        </w:rPr>
        <w:t>桌面组成和窗口的组成</w:t>
      </w:r>
    </w:p>
    <w:p w:rsidR="008C4B0E" w:rsidRDefault="008C4B0E" w:rsidP="008C4B0E">
      <w:pPr>
        <w:spacing w:line="400" w:lineRule="exact"/>
        <w:ind w:firstLineChars="472" w:firstLine="1133"/>
        <w:rPr>
          <w:sz w:val="24"/>
        </w:rPr>
      </w:pPr>
      <w:r>
        <w:rPr>
          <w:rFonts w:hint="eastAsia"/>
          <w:sz w:val="24"/>
        </w:rPr>
        <w:t>桌面组成：“开始”按钮、任务栏、图标</w:t>
      </w:r>
    </w:p>
    <w:p w:rsidR="008C4B0E" w:rsidRDefault="008C4B0E" w:rsidP="008C4B0E">
      <w:pPr>
        <w:spacing w:line="400" w:lineRule="exact"/>
        <w:ind w:firstLineChars="472" w:firstLine="1133"/>
        <w:rPr>
          <w:sz w:val="24"/>
        </w:rPr>
      </w:pPr>
      <w:r>
        <w:rPr>
          <w:rFonts w:hint="eastAsia"/>
          <w:sz w:val="24"/>
        </w:rPr>
        <w:t>窗口组成：标题栏、功能区、工作区，滚动条、工作区、状态栏等</w:t>
      </w:r>
    </w:p>
    <w:p w:rsidR="00256FB1" w:rsidRDefault="00256FB1" w:rsidP="008C4B0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8C4B0E">
        <w:rPr>
          <w:rFonts w:hint="eastAsia"/>
          <w:sz w:val="24"/>
        </w:rPr>
        <w:t>2</w:t>
      </w:r>
      <w:r>
        <w:rPr>
          <w:rFonts w:hint="eastAsia"/>
          <w:sz w:val="24"/>
        </w:rPr>
        <w:t>）介绍文件和文件夹概念</w:t>
      </w:r>
    </w:p>
    <w:p w:rsidR="00256FB1" w:rsidRDefault="00256FB1" w:rsidP="00256FB1">
      <w:pPr>
        <w:spacing w:line="400" w:lineRule="atLeast"/>
        <w:ind w:left="1134" w:hanging="1"/>
        <w:rPr>
          <w:sz w:val="24"/>
        </w:rPr>
      </w:pPr>
      <w:r>
        <w:rPr>
          <w:rFonts w:hint="eastAsia"/>
          <w:sz w:val="24"/>
        </w:rPr>
        <w:t>观察文件和文件夹图标的不同。</w:t>
      </w:r>
    </w:p>
    <w:p w:rsidR="00256FB1" w:rsidRDefault="00256FB1" w:rsidP="00256FB1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8C4B0E"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571BF6">
        <w:rPr>
          <w:rFonts w:hint="eastAsia"/>
          <w:sz w:val="24"/>
        </w:rPr>
        <w:t>认识</w:t>
      </w:r>
      <w:r w:rsidRPr="00256FB1">
        <w:rPr>
          <w:rFonts w:hint="eastAsia"/>
          <w:sz w:val="24"/>
        </w:rPr>
        <w:t>资源管理器</w:t>
      </w:r>
      <w:r>
        <w:rPr>
          <w:rFonts w:hint="eastAsia"/>
          <w:sz w:val="24"/>
        </w:rPr>
        <w:t>窗口</w:t>
      </w:r>
    </w:p>
    <w:p w:rsidR="00256FB1" w:rsidRDefault="00256FB1" w:rsidP="00256FB1">
      <w:pPr>
        <w:spacing w:line="400" w:lineRule="atLeast"/>
        <w:ind w:left="1134" w:hanging="1"/>
        <w:rPr>
          <w:sz w:val="24"/>
        </w:rPr>
      </w:pPr>
      <w:r>
        <w:rPr>
          <w:rFonts w:hint="eastAsia"/>
          <w:sz w:val="24"/>
        </w:rPr>
        <w:t>方法：</w:t>
      </w:r>
      <w:r w:rsidR="00571BF6" w:rsidRPr="00571BF6">
        <w:rPr>
          <w:rFonts w:hint="eastAsia"/>
          <w:sz w:val="24"/>
        </w:rPr>
        <w:t>右击【开始】菜单，单击【打开</w:t>
      </w:r>
      <w:r w:rsidR="00571BF6" w:rsidRPr="00571BF6">
        <w:rPr>
          <w:sz w:val="24"/>
        </w:rPr>
        <w:t>Windows</w:t>
      </w:r>
      <w:r w:rsidR="00571BF6" w:rsidRPr="00571BF6">
        <w:rPr>
          <w:rFonts w:hint="eastAsia"/>
          <w:sz w:val="24"/>
        </w:rPr>
        <w:t>资源管理器】命令，打开“资源管理器”，设置文件夹的查看属性、对文件排列和对设置文件查看方式</w:t>
      </w:r>
      <w:r>
        <w:rPr>
          <w:rFonts w:hint="eastAsia"/>
          <w:sz w:val="24"/>
        </w:rPr>
        <w:t>。</w:t>
      </w:r>
    </w:p>
    <w:p w:rsidR="00256FB1" w:rsidRDefault="00256FB1" w:rsidP="00256FB1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8C4B0E"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571BF6">
        <w:rPr>
          <w:rFonts w:hint="eastAsia"/>
          <w:sz w:val="24"/>
        </w:rPr>
        <w:t>对文件和文件夹的操作</w:t>
      </w:r>
    </w:p>
    <w:p w:rsidR="00B61EF4" w:rsidRDefault="00144F16" w:rsidP="00144F16">
      <w:pPr>
        <w:spacing w:line="400" w:lineRule="atLeast"/>
        <w:ind w:left="1134" w:hanging="1"/>
        <w:rPr>
          <w:sz w:val="24"/>
        </w:rPr>
      </w:pPr>
      <w:r>
        <w:rPr>
          <w:rFonts w:hint="eastAsia"/>
          <w:sz w:val="24"/>
        </w:rPr>
        <w:t>讲解文件和文件夹的创建、删除、复制、移动、设置属性操作方法，讲解对文件编辑方法</w:t>
      </w:r>
    </w:p>
    <w:p w:rsidR="00256FB1" w:rsidRDefault="00256FB1" w:rsidP="00256FB1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8C4B0E"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571BF6">
        <w:rPr>
          <w:rFonts w:hint="eastAsia"/>
          <w:sz w:val="24"/>
        </w:rPr>
        <w:t>压缩操作</w:t>
      </w:r>
    </w:p>
    <w:p w:rsidR="00256FB1" w:rsidRDefault="00144F16" w:rsidP="00256FB1">
      <w:pPr>
        <w:spacing w:line="400" w:lineRule="atLeast"/>
        <w:ind w:left="1134" w:hanging="1"/>
        <w:rPr>
          <w:sz w:val="24"/>
        </w:rPr>
      </w:pPr>
      <w:r>
        <w:rPr>
          <w:rFonts w:hint="eastAsia"/>
          <w:sz w:val="24"/>
        </w:rPr>
        <w:t>讲解对文件和文件夹压缩和解压操作</w:t>
      </w:r>
      <w:r w:rsidR="00256FB1">
        <w:rPr>
          <w:rFonts w:hint="eastAsia"/>
          <w:sz w:val="24"/>
        </w:rPr>
        <w:t>。</w:t>
      </w:r>
    </w:p>
    <w:p w:rsidR="00173678" w:rsidRDefault="00173678" w:rsidP="00173678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（</w:t>
      </w:r>
      <w:r w:rsidR="008C4B0E">
        <w:rPr>
          <w:rFonts w:hint="eastAsia"/>
          <w:sz w:val="24"/>
        </w:rPr>
        <w:t>6</w:t>
      </w:r>
      <w:r>
        <w:rPr>
          <w:rFonts w:hint="eastAsia"/>
          <w:sz w:val="24"/>
        </w:rPr>
        <w:t>）说明文件搜索和回收站功能</w:t>
      </w:r>
    </w:p>
    <w:p w:rsidR="00256FB1" w:rsidRDefault="005C3C64" w:rsidP="00256FB1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2</w:t>
      </w:r>
      <w:r w:rsidR="00256FB1">
        <w:rPr>
          <w:rFonts w:hint="eastAsia"/>
          <w:b/>
          <w:sz w:val="24"/>
        </w:rPr>
        <w:t xml:space="preserve">. </w:t>
      </w:r>
      <w:r w:rsidR="00256FB1">
        <w:rPr>
          <w:rFonts w:hint="eastAsia"/>
          <w:b/>
          <w:sz w:val="24"/>
        </w:rPr>
        <w:t>实验过程（</w:t>
      </w:r>
      <w:r w:rsidR="00256FB1">
        <w:rPr>
          <w:rFonts w:hint="eastAsia"/>
          <w:b/>
          <w:sz w:val="24"/>
        </w:rPr>
        <w:t>7</w:t>
      </w:r>
      <w:r w:rsidR="00173678">
        <w:rPr>
          <w:rFonts w:hint="eastAsia"/>
          <w:b/>
          <w:sz w:val="24"/>
        </w:rPr>
        <w:t>5</w:t>
      </w:r>
      <w:r w:rsidR="00256FB1">
        <w:rPr>
          <w:rFonts w:hint="eastAsia"/>
          <w:b/>
          <w:sz w:val="24"/>
        </w:rPr>
        <w:t>分钟）</w:t>
      </w:r>
    </w:p>
    <w:p w:rsidR="00A041D7" w:rsidRPr="00FA2D4A" w:rsidRDefault="00A041D7" w:rsidP="008C4B0E">
      <w:pPr>
        <w:spacing w:line="400" w:lineRule="atLeast"/>
        <w:ind w:left="709"/>
        <w:rPr>
          <w:sz w:val="24"/>
        </w:rPr>
      </w:pPr>
      <w:r>
        <w:rPr>
          <w:rFonts w:hint="eastAsia"/>
          <w:sz w:val="24"/>
        </w:rPr>
        <w:t>学生根据《</w:t>
      </w:r>
      <w:r w:rsidRPr="00A041D7">
        <w:rPr>
          <w:rFonts w:hint="eastAsia"/>
          <w:sz w:val="24"/>
        </w:rPr>
        <w:t>大学计算机基础实验指导</w:t>
      </w:r>
      <w:r>
        <w:rPr>
          <w:rFonts w:hint="eastAsia"/>
          <w:sz w:val="24"/>
        </w:rPr>
        <w:t>》中的实验三的任务来完成实验内容</w:t>
      </w:r>
    </w:p>
    <w:p w:rsidR="00256FB1" w:rsidRPr="008C4B0E" w:rsidRDefault="00256FB1" w:rsidP="008C4B0E">
      <w:pPr>
        <w:spacing w:line="400" w:lineRule="exact"/>
        <w:ind w:leftChars="200" w:left="420" w:firstLineChars="150" w:firstLine="361"/>
        <w:rPr>
          <w:rFonts w:eastAsia="楷体_GB2312"/>
          <w:sz w:val="24"/>
        </w:rPr>
      </w:pPr>
      <w:r w:rsidRPr="008C4B0E">
        <w:rPr>
          <w:rFonts w:eastAsia="楷体_GB2312" w:hint="eastAsia"/>
          <w:b/>
          <w:sz w:val="24"/>
        </w:rPr>
        <w:t>[</w:t>
      </w:r>
      <w:r w:rsidRPr="008C4B0E">
        <w:rPr>
          <w:rFonts w:eastAsia="楷体_GB2312" w:hint="eastAsia"/>
          <w:b/>
          <w:sz w:val="24"/>
        </w:rPr>
        <w:t>教学提示</w:t>
      </w:r>
      <w:r w:rsidRPr="008C4B0E">
        <w:rPr>
          <w:rFonts w:eastAsia="楷体_GB2312" w:hint="eastAsia"/>
          <w:b/>
          <w:sz w:val="24"/>
        </w:rPr>
        <w:t>]</w:t>
      </w:r>
      <w:r w:rsidRPr="008C4B0E">
        <w:rPr>
          <w:rFonts w:eastAsia="楷体_GB2312" w:hint="eastAsia"/>
          <w:b/>
          <w:sz w:val="24"/>
        </w:rPr>
        <w:t>：</w:t>
      </w:r>
      <w:r w:rsidRPr="008C4B0E">
        <w:rPr>
          <w:rFonts w:eastAsia="楷体_GB2312" w:hint="eastAsia"/>
          <w:sz w:val="24"/>
        </w:rPr>
        <w:t>实验过程中教师注意观察学生实验完成情况、适时给予辅导。</w:t>
      </w:r>
    </w:p>
    <w:p w:rsidR="00256FB1" w:rsidRDefault="005C3C64" w:rsidP="00256FB1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256FB1">
        <w:rPr>
          <w:rFonts w:hint="eastAsia"/>
          <w:b/>
          <w:sz w:val="24"/>
        </w:rPr>
        <w:t xml:space="preserve">. </w:t>
      </w:r>
      <w:r w:rsidR="00256FB1">
        <w:rPr>
          <w:rFonts w:hint="eastAsia"/>
          <w:b/>
          <w:sz w:val="24"/>
        </w:rPr>
        <w:t>小结（</w:t>
      </w:r>
      <w:r w:rsidR="00256FB1">
        <w:rPr>
          <w:rFonts w:hint="eastAsia"/>
          <w:b/>
          <w:sz w:val="24"/>
        </w:rPr>
        <w:t>5</w:t>
      </w:r>
      <w:r w:rsidR="00256FB1">
        <w:rPr>
          <w:rFonts w:hint="eastAsia"/>
          <w:b/>
          <w:sz w:val="24"/>
        </w:rPr>
        <w:t>分钟）</w:t>
      </w:r>
      <w:r w:rsidR="00256FB1">
        <w:rPr>
          <w:rFonts w:hint="eastAsia"/>
          <w:b/>
          <w:sz w:val="24"/>
        </w:rPr>
        <w:t xml:space="preserve"> </w:t>
      </w:r>
    </w:p>
    <w:p w:rsidR="00256FB1" w:rsidRDefault="00256FB1" w:rsidP="008C4B0E">
      <w:pPr>
        <w:spacing w:line="400" w:lineRule="exact"/>
        <w:ind w:leftChars="200" w:left="420" w:firstLineChars="150" w:firstLine="360"/>
        <w:rPr>
          <w:rFonts w:hAnsi="宋体"/>
          <w:sz w:val="24"/>
        </w:rPr>
      </w:pPr>
      <w:r>
        <w:rPr>
          <w:rFonts w:hAnsi="宋体" w:hint="eastAsia"/>
          <w:sz w:val="24"/>
        </w:rPr>
        <w:t>该实验难度不大，主要练习</w:t>
      </w:r>
      <w:r w:rsidR="00173678">
        <w:rPr>
          <w:rFonts w:hint="eastAsia"/>
          <w:sz w:val="24"/>
        </w:rPr>
        <w:t>对文件和文件夹的操作</w:t>
      </w:r>
      <w:r>
        <w:rPr>
          <w:rFonts w:hAnsi="宋体" w:hint="eastAsia"/>
          <w:sz w:val="24"/>
        </w:rPr>
        <w:t>，大部分同学能够很好地掌握。</w:t>
      </w:r>
      <w:r w:rsidR="008C4B0E">
        <w:rPr>
          <w:rFonts w:hint="eastAsia"/>
          <w:sz w:val="24"/>
        </w:rPr>
        <w:t>要求预习《</w:t>
      </w:r>
      <w:r w:rsidR="008C4B0E" w:rsidRPr="00A041D7">
        <w:rPr>
          <w:rFonts w:hint="eastAsia"/>
          <w:sz w:val="24"/>
        </w:rPr>
        <w:t>大学计算机基础实验指导</w:t>
      </w:r>
      <w:r w:rsidR="008C4B0E">
        <w:rPr>
          <w:rFonts w:hint="eastAsia"/>
          <w:sz w:val="24"/>
        </w:rPr>
        <w:t>》中的实验四。</w:t>
      </w:r>
    </w:p>
    <w:p w:rsidR="00256FB1" w:rsidRPr="001F7096" w:rsidRDefault="00256FB1" w:rsidP="008C4B0E">
      <w:pPr>
        <w:spacing w:line="400" w:lineRule="exact"/>
        <w:ind w:leftChars="200" w:left="420" w:firstLineChars="150" w:firstLine="361"/>
        <w:rPr>
          <w:rFonts w:eastAsia="楷体_GB2312"/>
          <w:b/>
          <w:sz w:val="24"/>
        </w:rPr>
      </w:pPr>
      <w:r w:rsidRPr="00290080">
        <w:rPr>
          <w:rFonts w:eastAsia="楷体_GB2312" w:hint="eastAsia"/>
          <w:b/>
          <w:sz w:val="24"/>
        </w:rPr>
        <w:t>[</w:t>
      </w:r>
      <w:r w:rsidRPr="00290080">
        <w:rPr>
          <w:rFonts w:eastAsia="楷体_GB2312" w:hint="eastAsia"/>
          <w:b/>
          <w:sz w:val="24"/>
        </w:rPr>
        <w:t>教学提示</w:t>
      </w:r>
      <w:r w:rsidRPr="00290080">
        <w:rPr>
          <w:rFonts w:eastAsia="楷体_GB2312" w:hint="eastAsia"/>
          <w:b/>
          <w:sz w:val="24"/>
        </w:rPr>
        <w:t>]</w:t>
      </w:r>
      <w:r w:rsidRPr="00290080">
        <w:rPr>
          <w:rFonts w:eastAsia="楷体_GB2312" w:hint="eastAsia"/>
          <w:b/>
          <w:sz w:val="24"/>
        </w:rPr>
        <w:t>：</w:t>
      </w:r>
      <w:r>
        <w:rPr>
          <w:rFonts w:eastAsia="楷体_GB2312" w:hint="eastAsia"/>
          <w:sz w:val="24"/>
        </w:rPr>
        <w:t>提醒同学将完成的</w:t>
      </w:r>
      <w:r w:rsidR="00173678">
        <w:rPr>
          <w:rFonts w:eastAsia="楷体_GB2312" w:hint="eastAsia"/>
          <w:sz w:val="24"/>
        </w:rPr>
        <w:t>文件及文件夹</w:t>
      </w:r>
      <w:r w:rsidR="008C64F9">
        <w:rPr>
          <w:rFonts w:eastAsia="楷体_GB2312" w:hint="eastAsia"/>
          <w:sz w:val="24"/>
        </w:rPr>
        <w:t>压缩后</w:t>
      </w:r>
      <w:r>
        <w:rPr>
          <w:rFonts w:eastAsia="楷体_GB2312" w:hint="eastAsia"/>
          <w:sz w:val="24"/>
        </w:rPr>
        <w:t>上交到作业系统下面，以便评分</w:t>
      </w:r>
      <w:r w:rsidRPr="007E2B15">
        <w:rPr>
          <w:rFonts w:eastAsia="楷体_GB2312" w:hint="eastAsia"/>
          <w:sz w:val="24"/>
        </w:rPr>
        <w:t>。</w:t>
      </w:r>
    </w:p>
    <w:p w:rsidR="00256FB1" w:rsidRPr="000510F3" w:rsidRDefault="00256FB1" w:rsidP="00A041D7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0510F3">
        <w:rPr>
          <w:rFonts w:ascii="宋体" w:hAnsi="宋体" w:hint="eastAsia"/>
          <w:b/>
          <w:sz w:val="28"/>
          <w:szCs w:val="28"/>
        </w:rPr>
        <w:t>五、思考题及其它</w:t>
      </w:r>
    </w:p>
    <w:p w:rsidR="00173678" w:rsidRDefault="007A1450" w:rsidP="007A1450">
      <w:pPr>
        <w:spacing w:line="400" w:lineRule="exact"/>
        <w:ind w:left="573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1</w:t>
      </w:r>
      <w:r>
        <w:rPr>
          <w:rFonts w:ascii="Arial" w:hAnsi="Arial" w:cs="Arial" w:hint="eastAsia"/>
          <w:sz w:val="24"/>
        </w:rPr>
        <w:t>、</w:t>
      </w:r>
      <w:r w:rsidR="00173678">
        <w:rPr>
          <w:rFonts w:ascii="Arial" w:hAnsi="Arial" w:cs="Arial" w:hint="eastAsia"/>
          <w:sz w:val="24"/>
        </w:rPr>
        <w:t>不通过回收站能不能对文件进行删除？</w:t>
      </w:r>
    </w:p>
    <w:p w:rsidR="00173678" w:rsidRDefault="007A1450" w:rsidP="007A1450">
      <w:pPr>
        <w:spacing w:line="400" w:lineRule="exact"/>
        <w:ind w:left="573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2</w:t>
      </w:r>
      <w:r>
        <w:rPr>
          <w:rFonts w:ascii="Arial" w:hAnsi="Arial" w:cs="Arial" w:hint="eastAsia"/>
          <w:sz w:val="24"/>
        </w:rPr>
        <w:t>、</w:t>
      </w:r>
      <w:r w:rsidR="00173678">
        <w:rPr>
          <w:rFonts w:ascii="Arial" w:hAnsi="Arial" w:cs="Arial" w:hint="eastAsia"/>
          <w:sz w:val="24"/>
        </w:rPr>
        <w:t>可以将文件设置成共享吗？</w:t>
      </w:r>
    </w:p>
    <w:p w:rsidR="00173678" w:rsidRDefault="007A1450" w:rsidP="007A1450">
      <w:pPr>
        <w:spacing w:line="400" w:lineRule="exact"/>
        <w:ind w:left="573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3</w:t>
      </w:r>
      <w:r>
        <w:rPr>
          <w:rFonts w:ascii="Arial" w:hAnsi="Arial" w:cs="Arial" w:hint="eastAsia"/>
          <w:sz w:val="24"/>
        </w:rPr>
        <w:t>、</w:t>
      </w:r>
      <w:r w:rsidR="00173678">
        <w:rPr>
          <w:rFonts w:ascii="Arial" w:hAnsi="Arial" w:cs="Arial" w:hint="eastAsia"/>
          <w:sz w:val="24"/>
        </w:rPr>
        <w:t>文件有哪几种不同的属性？设置这些属性有什么意义？</w:t>
      </w:r>
    </w:p>
    <w:p w:rsidR="00FA47AF" w:rsidRDefault="00173678" w:rsidP="00A041D7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0510F3">
        <w:rPr>
          <w:rFonts w:ascii="宋体" w:hAnsi="宋体" w:hint="eastAsia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>课堂中出现的其它问题</w:t>
      </w:r>
    </w:p>
    <w:p w:rsidR="00173678" w:rsidRDefault="00FA47AF" w:rsidP="00FA47AF">
      <w:pPr>
        <w:jc w:val="center"/>
        <w:rPr>
          <w:rFonts w:ascii="宋体" w:hAnsi="宋体"/>
          <w:b/>
          <w:sz w:val="30"/>
          <w:szCs w:val="30"/>
        </w:rPr>
      </w:pPr>
      <w:r>
        <w:br w:type="page"/>
      </w:r>
      <w:r w:rsidRPr="001B23EA">
        <w:rPr>
          <w:rFonts w:ascii="宋体" w:hAnsi="宋体" w:hint="eastAsia"/>
          <w:b/>
          <w:sz w:val="30"/>
          <w:szCs w:val="30"/>
        </w:rPr>
        <w:lastRenderedPageBreak/>
        <w:t>实验</w:t>
      </w:r>
      <w:r>
        <w:rPr>
          <w:rFonts w:ascii="宋体" w:hAnsi="宋体" w:hint="eastAsia"/>
          <w:b/>
          <w:sz w:val="30"/>
          <w:szCs w:val="30"/>
        </w:rPr>
        <w:t>三</w:t>
      </w:r>
      <w:r w:rsidRPr="001B23EA">
        <w:rPr>
          <w:rFonts w:ascii="宋体" w:hAnsi="宋体" w:hint="eastAsia"/>
          <w:b/>
          <w:sz w:val="30"/>
          <w:szCs w:val="30"/>
        </w:rPr>
        <w:t xml:space="preserve">  W</w:t>
      </w:r>
      <w:r w:rsidRPr="001B23EA">
        <w:rPr>
          <w:rFonts w:ascii="宋体" w:hAnsi="宋体"/>
          <w:b/>
          <w:sz w:val="30"/>
          <w:szCs w:val="30"/>
        </w:rPr>
        <w:t>indows</w:t>
      </w:r>
      <w:r w:rsidRPr="001B23EA">
        <w:rPr>
          <w:rFonts w:ascii="宋体" w:hAnsi="宋体" w:hint="eastAsia"/>
          <w:b/>
          <w:sz w:val="30"/>
          <w:szCs w:val="30"/>
        </w:rPr>
        <w:t>7环境设置与</w:t>
      </w:r>
      <w:r w:rsidR="00AA33B4">
        <w:rPr>
          <w:rFonts w:ascii="宋体" w:hAnsi="宋体" w:hint="eastAsia"/>
          <w:b/>
          <w:sz w:val="30"/>
          <w:szCs w:val="30"/>
        </w:rPr>
        <w:t>应用程序</w:t>
      </w:r>
    </w:p>
    <w:p w:rsidR="00C877D0" w:rsidRPr="001B23EA" w:rsidRDefault="00C877D0" w:rsidP="00A041D7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1B23EA">
        <w:rPr>
          <w:rFonts w:ascii="宋体" w:hAnsi="宋体" w:hint="eastAsia"/>
          <w:b/>
          <w:sz w:val="28"/>
          <w:szCs w:val="28"/>
        </w:rPr>
        <w:t>一、实验目的</w:t>
      </w:r>
    </w:p>
    <w:p w:rsidR="00C877D0" w:rsidRPr="00D67BE2" w:rsidRDefault="00C877D0" w:rsidP="00D67BE2">
      <w:pPr>
        <w:spacing w:line="400" w:lineRule="exact"/>
        <w:ind w:firstLineChars="271" w:firstLine="650"/>
        <w:rPr>
          <w:sz w:val="24"/>
        </w:rPr>
      </w:pPr>
      <w:r w:rsidRPr="00D67BE2">
        <w:rPr>
          <w:rFonts w:hint="eastAsia"/>
          <w:sz w:val="24"/>
        </w:rPr>
        <w:t>（</w:t>
      </w:r>
      <w:r w:rsidR="008C4B0E" w:rsidRPr="00D67BE2">
        <w:rPr>
          <w:rFonts w:hint="eastAsia"/>
          <w:sz w:val="24"/>
        </w:rPr>
        <w:t>1</w:t>
      </w:r>
      <w:r w:rsidRPr="00D67BE2">
        <w:rPr>
          <w:rFonts w:hint="eastAsia"/>
          <w:sz w:val="24"/>
        </w:rPr>
        <w:t>）熟悉开始菜单及任务栏的操作。</w:t>
      </w:r>
    </w:p>
    <w:p w:rsidR="00C877D0" w:rsidRPr="00D67BE2" w:rsidRDefault="00C877D0" w:rsidP="00D67BE2">
      <w:pPr>
        <w:spacing w:line="400" w:lineRule="exact"/>
        <w:ind w:firstLineChars="271" w:firstLine="650"/>
        <w:rPr>
          <w:sz w:val="24"/>
        </w:rPr>
      </w:pPr>
      <w:r w:rsidRPr="00D67BE2">
        <w:rPr>
          <w:rFonts w:hint="eastAsia"/>
          <w:sz w:val="24"/>
        </w:rPr>
        <w:t>（</w:t>
      </w:r>
      <w:r w:rsidR="008C4B0E" w:rsidRPr="00D67BE2">
        <w:rPr>
          <w:rFonts w:hint="eastAsia"/>
          <w:sz w:val="24"/>
        </w:rPr>
        <w:t>2</w:t>
      </w:r>
      <w:r w:rsidRPr="00D67BE2">
        <w:rPr>
          <w:rFonts w:hint="eastAsia"/>
          <w:sz w:val="24"/>
        </w:rPr>
        <w:t>）掌握</w:t>
      </w:r>
      <w:r w:rsidRPr="00D67BE2">
        <w:rPr>
          <w:rFonts w:hint="eastAsia"/>
          <w:sz w:val="24"/>
        </w:rPr>
        <w:t>Windows 7</w:t>
      </w:r>
      <w:r w:rsidRPr="00D67BE2">
        <w:rPr>
          <w:rFonts w:hint="eastAsia"/>
          <w:sz w:val="24"/>
        </w:rPr>
        <w:t>系统附带的一些实用程序的使用。</w:t>
      </w:r>
    </w:p>
    <w:p w:rsidR="00C877D0" w:rsidRPr="00D67BE2" w:rsidRDefault="00C877D0" w:rsidP="00D67BE2">
      <w:pPr>
        <w:spacing w:line="400" w:lineRule="exact"/>
        <w:ind w:firstLineChars="271" w:firstLine="650"/>
        <w:rPr>
          <w:sz w:val="24"/>
        </w:rPr>
      </w:pPr>
      <w:r w:rsidRPr="00D67BE2">
        <w:rPr>
          <w:rFonts w:hint="eastAsia"/>
          <w:sz w:val="24"/>
        </w:rPr>
        <w:t>（</w:t>
      </w:r>
      <w:r w:rsidR="008C4B0E" w:rsidRPr="00D67BE2">
        <w:rPr>
          <w:rFonts w:hint="eastAsia"/>
          <w:sz w:val="24"/>
        </w:rPr>
        <w:t>3</w:t>
      </w:r>
      <w:r w:rsidRPr="00D67BE2">
        <w:rPr>
          <w:rFonts w:hint="eastAsia"/>
          <w:sz w:val="24"/>
        </w:rPr>
        <w:t>）熟悉</w:t>
      </w:r>
      <w:r w:rsidRPr="00D67BE2">
        <w:rPr>
          <w:rFonts w:hint="eastAsia"/>
          <w:sz w:val="24"/>
        </w:rPr>
        <w:t>Windows 7</w:t>
      </w:r>
      <w:r w:rsidRPr="00D67BE2">
        <w:rPr>
          <w:rFonts w:hint="eastAsia"/>
          <w:sz w:val="24"/>
        </w:rPr>
        <w:t>控制面板的主要功能。</w:t>
      </w:r>
    </w:p>
    <w:p w:rsidR="00C877D0" w:rsidRPr="00D67BE2" w:rsidRDefault="00C877D0" w:rsidP="00D67BE2">
      <w:pPr>
        <w:spacing w:line="400" w:lineRule="exact"/>
        <w:ind w:firstLineChars="271" w:firstLine="650"/>
        <w:rPr>
          <w:sz w:val="24"/>
        </w:rPr>
      </w:pPr>
      <w:r w:rsidRPr="00D67BE2">
        <w:rPr>
          <w:rFonts w:hint="eastAsia"/>
          <w:sz w:val="24"/>
        </w:rPr>
        <w:t>（</w:t>
      </w:r>
      <w:r w:rsidR="008C4B0E" w:rsidRPr="00D67BE2">
        <w:rPr>
          <w:rFonts w:hint="eastAsia"/>
          <w:sz w:val="24"/>
        </w:rPr>
        <w:t>4</w:t>
      </w:r>
      <w:r w:rsidRPr="00D67BE2">
        <w:rPr>
          <w:rFonts w:hint="eastAsia"/>
          <w:sz w:val="24"/>
        </w:rPr>
        <w:t>）掌握在控制面板中进行系统设置的基本方法。</w:t>
      </w:r>
    </w:p>
    <w:p w:rsidR="00C877D0" w:rsidRPr="00D67BE2" w:rsidRDefault="00C877D0" w:rsidP="00D67BE2">
      <w:pPr>
        <w:spacing w:line="400" w:lineRule="exact"/>
        <w:ind w:firstLineChars="271" w:firstLine="650"/>
        <w:rPr>
          <w:sz w:val="24"/>
        </w:rPr>
      </w:pPr>
      <w:r w:rsidRPr="00D67BE2">
        <w:rPr>
          <w:rFonts w:hint="eastAsia"/>
          <w:sz w:val="24"/>
        </w:rPr>
        <w:t>（</w:t>
      </w:r>
      <w:r w:rsidR="008C4B0E" w:rsidRPr="00D67BE2">
        <w:rPr>
          <w:rFonts w:hint="eastAsia"/>
          <w:sz w:val="24"/>
        </w:rPr>
        <w:t>5</w:t>
      </w:r>
      <w:r w:rsidRPr="00D67BE2">
        <w:rPr>
          <w:rFonts w:hint="eastAsia"/>
          <w:sz w:val="24"/>
        </w:rPr>
        <w:t>）掌握个性化工作环境的设置。</w:t>
      </w:r>
    </w:p>
    <w:p w:rsidR="00C877D0" w:rsidRPr="00D67BE2" w:rsidRDefault="00C877D0" w:rsidP="00D67BE2">
      <w:pPr>
        <w:spacing w:line="400" w:lineRule="exact"/>
        <w:ind w:firstLineChars="271" w:firstLine="650"/>
        <w:rPr>
          <w:sz w:val="24"/>
        </w:rPr>
      </w:pPr>
      <w:r w:rsidRPr="00D67BE2">
        <w:rPr>
          <w:rFonts w:hint="eastAsia"/>
          <w:sz w:val="24"/>
        </w:rPr>
        <w:t>（</w:t>
      </w:r>
      <w:r w:rsidR="008C4B0E" w:rsidRPr="00D67BE2">
        <w:rPr>
          <w:rFonts w:hint="eastAsia"/>
          <w:sz w:val="24"/>
        </w:rPr>
        <w:t>6</w:t>
      </w:r>
      <w:r w:rsidRPr="00D67BE2">
        <w:rPr>
          <w:rFonts w:hint="eastAsia"/>
          <w:sz w:val="24"/>
        </w:rPr>
        <w:t>）熟悉磁盘管理程序的使用。</w:t>
      </w:r>
    </w:p>
    <w:p w:rsidR="00C877D0" w:rsidRDefault="00C877D0" w:rsidP="00A041D7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二、实验课时</w:t>
      </w:r>
    </w:p>
    <w:p w:rsidR="00C877D0" w:rsidRPr="00D67BE2" w:rsidRDefault="00C877D0" w:rsidP="00D67BE2">
      <w:pPr>
        <w:spacing w:line="400" w:lineRule="exact"/>
        <w:ind w:firstLineChars="271" w:firstLine="650"/>
        <w:rPr>
          <w:sz w:val="24"/>
        </w:rPr>
      </w:pPr>
      <w:r w:rsidRPr="00D67BE2">
        <w:rPr>
          <w:rFonts w:hint="eastAsia"/>
          <w:sz w:val="24"/>
        </w:rPr>
        <w:t>2</w:t>
      </w:r>
      <w:r w:rsidRPr="00D67BE2">
        <w:rPr>
          <w:rFonts w:hint="eastAsia"/>
          <w:sz w:val="24"/>
        </w:rPr>
        <w:t>课时</w:t>
      </w:r>
    </w:p>
    <w:p w:rsidR="00C877D0" w:rsidRDefault="00C877D0" w:rsidP="00A041D7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三、实验环境</w:t>
      </w:r>
    </w:p>
    <w:p w:rsidR="00C877D0" w:rsidRPr="00D67BE2" w:rsidRDefault="00C877D0" w:rsidP="00D67BE2">
      <w:pPr>
        <w:spacing w:line="400" w:lineRule="exact"/>
        <w:ind w:firstLineChars="271" w:firstLine="650"/>
        <w:rPr>
          <w:sz w:val="24"/>
        </w:rPr>
      </w:pPr>
      <w:r w:rsidRPr="00D67BE2">
        <w:rPr>
          <w:rFonts w:hint="eastAsia"/>
          <w:sz w:val="24"/>
        </w:rPr>
        <w:t xml:space="preserve">Windows7 </w:t>
      </w:r>
      <w:r w:rsidRPr="00D67BE2">
        <w:rPr>
          <w:rFonts w:hint="eastAsia"/>
          <w:sz w:val="24"/>
        </w:rPr>
        <w:t>操作系统</w:t>
      </w:r>
    </w:p>
    <w:p w:rsidR="00C877D0" w:rsidRPr="003C3F89" w:rsidRDefault="00C877D0" w:rsidP="00A041D7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3C3F89">
        <w:rPr>
          <w:rFonts w:ascii="宋体" w:hAnsi="宋体" w:hint="eastAsia"/>
          <w:b/>
          <w:sz w:val="28"/>
          <w:szCs w:val="28"/>
        </w:rPr>
        <w:t>四、</w:t>
      </w:r>
      <w:r>
        <w:rPr>
          <w:rFonts w:ascii="宋体" w:hAnsi="宋体" w:hint="eastAsia"/>
          <w:b/>
          <w:sz w:val="28"/>
          <w:szCs w:val="28"/>
        </w:rPr>
        <w:t>实验内容及教学</w:t>
      </w:r>
      <w:r w:rsidRPr="003C3F89">
        <w:rPr>
          <w:rFonts w:ascii="宋体" w:hAnsi="宋体" w:hint="eastAsia"/>
          <w:b/>
          <w:sz w:val="28"/>
          <w:szCs w:val="28"/>
        </w:rPr>
        <w:t>过程</w:t>
      </w:r>
    </w:p>
    <w:p w:rsidR="00C877D0" w:rsidRDefault="00C877D0" w:rsidP="00C877D0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1. </w:t>
      </w:r>
      <w:r>
        <w:rPr>
          <w:rFonts w:hint="eastAsia"/>
          <w:b/>
          <w:sz w:val="24"/>
        </w:rPr>
        <w:t>实验内容介绍（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分钟）</w:t>
      </w:r>
    </w:p>
    <w:p w:rsidR="00C877D0" w:rsidRDefault="00C877D0" w:rsidP="00C877D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介绍本次实验的主要内容和要求。</w:t>
      </w:r>
    </w:p>
    <w:p w:rsidR="00C877D0" w:rsidRDefault="00C877D0" w:rsidP="00C877D0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8C4B0E">
        <w:rPr>
          <w:rFonts w:hint="eastAsia"/>
          <w:sz w:val="24"/>
        </w:rPr>
        <w:t>任务栏的设置</w:t>
      </w:r>
    </w:p>
    <w:p w:rsidR="00C877D0" w:rsidRDefault="00C877D0" w:rsidP="00C877D0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8C4B0E">
        <w:rPr>
          <w:rFonts w:hint="eastAsia"/>
          <w:sz w:val="24"/>
        </w:rPr>
        <w:t>附件中的基本应用程序的使用</w:t>
      </w:r>
    </w:p>
    <w:p w:rsidR="00C877D0" w:rsidRDefault="008B6ADF" w:rsidP="00C877D0">
      <w:pPr>
        <w:spacing w:line="400" w:lineRule="atLeast"/>
        <w:ind w:left="1134" w:hanging="1"/>
        <w:rPr>
          <w:sz w:val="24"/>
        </w:rPr>
      </w:pPr>
      <w:r>
        <w:rPr>
          <w:rFonts w:hint="eastAsia"/>
          <w:sz w:val="24"/>
        </w:rPr>
        <w:t>记事本、截图工具、计算器等</w:t>
      </w:r>
    </w:p>
    <w:p w:rsidR="00C877D0" w:rsidRDefault="00C877D0" w:rsidP="00C877D0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DC430A">
        <w:rPr>
          <w:rFonts w:hint="eastAsia"/>
          <w:sz w:val="24"/>
        </w:rPr>
        <w:t>认识控制面板</w:t>
      </w:r>
    </w:p>
    <w:p w:rsidR="00DC430A" w:rsidRPr="00DC430A" w:rsidRDefault="00DC430A" w:rsidP="002971D1">
      <w:pPr>
        <w:spacing w:line="400" w:lineRule="atLeast"/>
        <w:ind w:left="567" w:firstLine="567"/>
        <w:rPr>
          <w:sz w:val="24"/>
        </w:rPr>
      </w:pPr>
      <w:r w:rsidRPr="00DC430A">
        <w:rPr>
          <w:rFonts w:hint="eastAsia"/>
          <w:sz w:val="24"/>
        </w:rPr>
        <w:t>控制面板是用来对系统进行设置的一个工具集，这些工具几乎涵盖了</w:t>
      </w:r>
      <w:r w:rsidRPr="00DC430A">
        <w:rPr>
          <w:rFonts w:hint="eastAsia"/>
          <w:sz w:val="24"/>
        </w:rPr>
        <w:t>Windows</w:t>
      </w:r>
      <w:r w:rsidRPr="00DC430A">
        <w:rPr>
          <w:rFonts w:hint="eastAsia"/>
          <w:sz w:val="24"/>
        </w:rPr>
        <w:t>系统的所有方面。用户</w:t>
      </w:r>
      <w:r>
        <w:rPr>
          <w:rFonts w:hint="eastAsia"/>
          <w:sz w:val="24"/>
        </w:rPr>
        <w:t>可以通过</w:t>
      </w:r>
      <w:r w:rsidRPr="00DC430A">
        <w:rPr>
          <w:rFonts w:hint="eastAsia"/>
          <w:sz w:val="24"/>
        </w:rPr>
        <w:t>控制面板</w:t>
      </w:r>
      <w:r>
        <w:rPr>
          <w:rFonts w:hint="eastAsia"/>
          <w:sz w:val="24"/>
        </w:rPr>
        <w:t>进行</w:t>
      </w:r>
      <w:r w:rsidRPr="00DC430A">
        <w:rPr>
          <w:rFonts w:hint="eastAsia"/>
          <w:sz w:val="24"/>
        </w:rPr>
        <w:t>个性化工作环境的设置、输入法设置、日期和时间的修改、安装</w:t>
      </w:r>
      <w:r w:rsidRPr="00DC430A">
        <w:rPr>
          <w:sz w:val="24"/>
        </w:rPr>
        <w:t xml:space="preserve"> / </w:t>
      </w:r>
      <w:r w:rsidRPr="00DC430A">
        <w:rPr>
          <w:rFonts w:hint="eastAsia"/>
          <w:sz w:val="24"/>
        </w:rPr>
        <w:t>删除程序</w:t>
      </w:r>
      <w:r>
        <w:rPr>
          <w:rFonts w:hint="eastAsia"/>
          <w:sz w:val="24"/>
        </w:rPr>
        <w:t>等操作。</w:t>
      </w:r>
    </w:p>
    <w:p w:rsidR="00C877D0" w:rsidRDefault="00C877D0" w:rsidP="00DC430A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DC430A">
        <w:rPr>
          <w:rFonts w:hint="eastAsia"/>
          <w:sz w:val="24"/>
        </w:rPr>
        <w:t>磁盘管理</w:t>
      </w:r>
    </w:p>
    <w:p w:rsidR="00C877D0" w:rsidRDefault="00DC430A" w:rsidP="00C877D0">
      <w:pPr>
        <w:spacing w:line="400" w:lineRule="atLeast"/>
        <w:ind w:left="1134" w:hanging="1"/>
        <w:rPr>
          <w:sz w:val="24"/>
        </w:rPr>
      </w:pPr>
      <w:r>
        <w:rPr>
          <w:rFonts w:hint="eastAsia"/>
          <w:sz w:val="24"/>
        </w:rPr>
        <w:t>右击磁盘可对磁盘进行管理：格式化、磁盘清理、</w:t>
      </w:r>
      <w:r w:rsidRPr="001B23EA">
        <w:rPr>
          <w:rFonts w:hint="eastAsia"/>
          <w:szCs w:val="21"/>
        </w:rPr>
        <w:t>磁盘碎片整理</w:t>
      </w:r>
      <w:r>
        <w:rPr>
          <w:rFonts w:hint="eastAsia"/>
          <w:szCs w:val="21"/>
        </w:rPr>
        <w:t>等</w:t>
      </w:r>
      <w:r w:rsidR="00C877D0">
        <w:rPr>
          <w:rFonts w:hint="eastAsia"/>
          <w:sz w:val="24"/>
        </w:rPr>
        <w:t>。</w:t>
      </w:r>
    </w:p>
    <w:p w:rsidR="00C877D0" w:rsidRDefault="00C877D0" w:rsidP="00C877D0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）说明文件搜索和回收站功能</w:t>
      </w:r>
    </w:p>
    <w:p w:rsidR="00C877D0" w:rsidRDefault="005C3C64" w:rsidP="00C877D0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2</w:t>
      </w:r>
      <w:r w:rsidR="00C877D0">
        <w:rPr>
          <w:rFonts w:hint="eastAsia"/>
          <w:b/>
          <w:sz w:val="24"/>
        </w:rPr>
        <w:t xml:space="preserve">. </w:t>
      </w:r>
      <w:r w:rsidR="00C877D0">
        <w:rPr>
          <w:rFonts w:hint="eastAsia"/>
          <w:b/>
          <w:sz w:val="24"/>
        </w:rPr>
        <w:t>实验过程（</w:t>
      </w:r>
      <w:r w:rsidR="00C877D0">
        <w:rPr>
          <w:rFonts w:hint="eastAsia"/>
          <w:b/>
          <w:sz w:val="24"/>
        </w:rPr>
        <w:t>75</w:t>
      </w:r>
      <w:r w:rsidR="00C877D0">
        <w:rPr>
          <w:rFonts w:hint="eastAsia"/>
          <w:b/>
          <w:sz w:val="24"/>
        </w:rPr>
        <w:t>分钟）</w:t>
      </w:r>
    </w:p>
    <w:p w:rsidR="002971D1" w:rsidRPr="00FA2D4A" w:rsidRDefault="002971D1" w:rsidP="002971D1">
      <w:pPr>
        <w:spacing w:line="400" w:lineRule="atLeast"/>
        <w:ind w:left="709"/>
        <w:rPr>
          <w:sz w:val="24"/>
        </w:rPr>
      </w:pPr>
      <w:r>
        <w:rPr>
          <w:rFonts w:hint="eastAsia"/>
          <w:sz w:val="24"/>
        </w:rPr>
        <w:t>学生根据《</w:t>
      </w:r>
      <w:r w:rsidRPr="00A041D7">
        <w:rPr>
          <w:rFonts w:hint="eastAsia"/>
          <w:sz w:val="24"/>
        </w:rPr>
        <w:t>大学计算机基础实验指导</w:t>
      </w:r>
      <w:r>
        <w:rPr>
          <w:rFonts w:hint="eastAsia"/>
          <w:sz w:val="24"/>
        </w:rPr>
        <w:t>》中的实验二、四的任务来完成实验内容</w:t>
      </w:r>
    </w:p>
    <w:p w:rsidR="00C877D0" w:rsidRPr="00FA2D4A" w:rsidRDefault="002971D1" w:rsidP="002971D1">
      <w:pPr>
        <w:spacing w:line="400" w:lineRule="exact"/>
        <w:ind w:firstLineChars="200" w:firstLine="482"/>
        <w:rPr>
          <w:rFonts w:eastAsia="楷体_GB2312"/>
          <w:sz w:val="24"/>
        </w:rPr>
      </w:pPr>
      <w:r w:rsidRPr="0096348E">
        <w:rPr>
          <w:rFonts w:eastAsia="楷体_GB2312" w:hint="eastAsia"/>
          <w:b/>
          <w:sz w:val="24"/>
        </w:rPr>
        <w:t xml:space="preserve"> </w:t>
      </w:r>
      <w:r w:rsidR="00C877D0" w:rsidRPr="0096348E">
        <w:rPr>
          <w:rFonts w:eastAsia="楷体_GB2312" w:hint="eastAsia"/>
          <w:b/>
          <w:sz w:val="24"/>
        </w:rPr>
        <w:t>[</w:t>
      </w:r>
      <w:r w:rsidR="00C877D0" w:rsidRPr="0096348E">
        <w:rPr>
          <w:rFonts w:eastAsia="楷体_GB2312" w:hint="eastAsia"/>
          <w:b/>
          <w:sz w:val="24"/>
        </w:rPr>
        <w:t>教学提示</w:t>
      </w:r>
      <w:r w:rsidR="00C877D0" w:rsidRPr="0096348E">
        <w:rPr>
          <w:rFonts w:eastAsia="楷体_GB2312" w:hint="eastAsia"/>
          <w:b/>
          <w:sz w:val="24"/>
        </w:rPr>
        <w:t>]</w:t>
      </w:r>
      <w:r w:rsidR="00C877D0" w:rsidRPr="0096348E">
        <w:rPr>
          <w:rFonts w:eastAsia="楷体_GB2312" w:hint="eastAsia"/>
          <w:b/>
          <w:sz w:val="24"/>
        </w:rPr>
        <w:t>：</w:t>
      </w:r>
      <w:r w:rsidR="00C877D0" w:rsidRPr="00FA2D4A">
        <w:rPr>
          <w:rFonts w:eastAsia="楷体_GB2312" w:hint="eastAsia"/>
          <w:sz w:val="24"/>
        </w:rPr>
        <w:t>实验过程中教师注意观察学生的实验完成情况、适时给予辅导。</w:t>
      </w:r>
    </w:p>
    <w:p w:rsidR="00C877D0" w:rsidRDefault="005C3C64" w:rsidP="00C877D0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lastRenderedPageBreak/>
        <w:t>3</w:t>
      </w:r>
      <w:r w:rsidR="00C877D0">
        <w:rPr>
          <w:rFonts w:hint="eastAsia"/>
          <w:b/>
          <w:sz w:val="24"/>
        </w:rPr>
        <w:t xml:space="preserve">. </w:t>
      </w:r>
      <w:r w:rsidR="00C877D0">
        <w:rPr>
          <w:rFonts w:hint="eastAsia"/>
          <w:b/>
          <w:sz w:val="24"/>
        </w:rPr>
        <w:t>小结（</w:t>
      </w:r>
      <w:r w:rsidR="00C877D0">
        <w:rPr>
          <w:rFonts w:hint="eastAsia"/>
          <w:b/>
          <w:sz w:val="24"/>
        </w:rPr>
        <w:t>5</w:t>
      </w:r>
      <w:r w:rsidR="00C877D0">
        <w:rPr>
          <w:rFonts w:hint="eastAsia"/>
          <w:b/>
          <w:sz w:val="24"/>
        </w:rPr>
        <w:t>分钟）</w:t>
      </w:r>
      <w:r w:rsidR="00C877D0">
        <w:rPr>
          <w:rFonts w:hint="eastAsia"/>
          <w:b/>
          <w:sz w:val="24"/>
        </w:rPr>
        <w:t xml:space="preserve"> </w:t>
      </w:r>
    </w:p>
    <w:p w:rsidR="002971D1" w:rsidRDefault="002971D1" w:rsidP="002971D1">
      <w:pPr>
        <w:spacing w:line="380" w:lineRule="exact"/>
        <w:ind w:firstLineChars="200" w:firstLine="480"/>
        <w:rPr>
          <w:rFonts w:eastAsia="黑体"/>
          <w:sz w:val="24"/>
        </w:rPr>
      </w:pPr>
      <w:r>
        <w:rPr>
          <w:rFonts w:hAnsi="宋体" w:hint="eastAsia"/>
          <w:sz w:val="24"/>
        </w:rPr>
        <w:t>本次实验稍有些难度，特别是控制面板的使用、资源管理器的功能及操作的掌握，需要多次练习才能掌握。</w:t>
      </w:r>
      <w:r>
        <w:rPr>
          <w:rFonts w:hint="eastAsia"/>
          <w:sz w:val="24"/>
        </w:rPr>
        <w:t>要求预习《</w:t>
      </w:r>
      <w:r w:rsidRPr="00A041D7">
        <w:rPr>
          <w:rFonts w:hint="eastAsia"/>
          <w:sz w:val="24"/>
        </w:rPr>
        <w:t>大学计算机基础实验指导</w:t>
      </w:r>
      <w:r>
        <w:rPr>
          <w:rFonts w:hint="eastAsia"/>
          <w:sz w:val="24"/>
        </w:rPr>
        <w:t>》中的实验五。</w:t>
      </w:r>
    </w:p>
    <w:p w:rsidR="00C877D0" w:rsidRPr="001F7096" w:rsidRDefault="002971D1" w:rsidP="002971D1">
      <w:pPr>
        <w:spacing w:line="400" w:lineRule="exact"/>
        <w:ind w:firstLineChars="200" w:firstLine="482"/>
        <w:rPr>
          <w:rFonts w:eastAsia="楷体_GB2312"/>
          <w:b/>
          <w:sz w:val="24"/>
        </w:rPr>
      </w:pPr>
      <w:r w:rsidRPr="00290080">
        <w:rPr>
          <w:rFonts w:eastAsia="楷体_GB2312" w:hint="eastAsia"/>
          <w:b/>
          <w:sz w:val="24"/>
        </w:rPr>
        <w:t xml:space="preserve"> </w:t>
      </w:r>
      <w:r w:rsidR="00C877D0" w:rsidRPr="00290080">
        <w:rPr>
          <w:rFonts w:eastAsia="楷体_GB2312" w:hint="eastAsia"/>
          <w:b/>
          <w:sz w:val="24"/>
        </w:rPr>
        <w:t>[</w:t>
      </w:r>
      <w:r w:rsidR="00C877D0" w:rsidRPr="00290080">
        <w:rPr>
          <w:rFonts w:eastAsia="楷体_GB2312" w:hint="eastAsia"/>
          <w:b/>
          <w:sz w:val="24"/>
        </w:rPr>
        <w:t>教学提示</w:t>
      </w:r>
      <w:r w:rsidR="00C877D0" w:rsidRPr="00290080">
        <w:rPr>
          <w:rFonts w:eastAsia="楷体_GB2312" w:hint="eastAsia"/>
          <w:b/>
          <w:sz w:val="24"/>
        </w:rPr>
        <w:t>]</w:t>
      </w:r>
      <w:r w:rsidR="00C877D0" w:rsidRPr="00290080">
        <w:rPr>
          <w:rFonts w:eastAsia="楷体_GB2312" w:hint="eastAsia"/>
          <w:b/>
          <w:sz w:val="24"/>
        </w:rPr>
        <w:t>：</w:t>
      </w:r>
      <w:r w:rsidR="00C877D0">
        <w:rPr>
          <w:rFonts w:eastAsia="楷体_GB2312" w:hint="eastAsia"/>
          <w:sz w:val="24"/>
        </w:rPr>
        <w:t>提醒同学将完成的</w:t>
      </w:r>
      <w:r>
        <w:rPr>
          <w:rFonts w:eastAsia="楷体_GB2312" w:hint="eastAsia"/>
          <w:sz w:val="24"/>
        </w:rPr>
        <w:t>结果截屏</w:t>
      </w:r>
      <w:r w:rsidR="00C877D0">
        <w:rPr>
          <w:rFonts w:eastAsia="楷体_GB2312" w:hint="eastAsia"/>
          <w:sz w:val="24"/>
        </w:rPr>
        <w:t>后上交到作业系统下面，以便评分</w:t>
      </w:r>
      <w:r w:rsidR="00C877D0" w:rsidRPr="007E2B15">
        <w:rPr>
          <w:rFonts w:eastAsia="楷体_GB2312" w:hint="eastAsia"/>
          <w:sz w:val="24"/>
        </w:rPr>
        <w:t>。</w:t>
      </w:r>
    </w:p>
    <w:p w:rsidR="00C877D0" w:rsidRPr="000510F3" w:rsidRDefault="00C877D0" w:rsidP="00A041D7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0510F3">
        <w:rPr>
          <w:rFonts w:ascii="宋体" w:hAnsi="宋体" w:hint="eastAsia"/>
          <w:b/>
          <w:sz w:val="28"/>
          <w:szCs w:val="28"/>
        </w:rPr>
        <w:t>五、思考题及其它</w:t>
      </w:r>
    </w:p>
    <w:p w:rsidR="002971D1" w:rsidRDefault="002971D1" w:rsidP="002971D1">
      <w:pPr>
        <w:spacing w:line="400" w:lineRule="atLeast"/>
        <w:ind w:firstLineChars="236" w:firstLine="566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、下载并安装</w:t>
      </w:r>
      <w:r>
        <w:rPr>
          <w:rFonts w:hint="eastAsia"/>
          <w:sz w:val="24"/>
        </w:rPr>
        <w:t xml:space="preserve">Google </w:t>
      </w:r>
      <w:r>
        <w:rPr>
          <w:rFonts w:hint="eastAsia"/>
          <w:sz w:val="24"/>
        </w:rPr>
        <w:t>浏览器等软件。</w:t>
      </w:r>
    </w:p>
    <w:p w:rsidR="002971D1" w:rsidRPr="002971D1" w:rsidRDefault="002971D1" w:rsidP="002971D1">
      <w:pPr>
        <w:spacing w:line="400" w:lineRule="atLeast"/>
        <w:ind w:firstLineChars="236" w:firstLine="566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2971D1">
        <w:rPr>
          <w:rFonts w:hint="eastAsia"/>
          <w:sz w:val="24"/>
        </w:rPr>
        <w:t>进入控制面板有哪几种方式？</w:t>
      </w:r>
    </w:p>
    <w:p w:rsidR="002971D1" w:rsidRPr="002971D1" w:rsidRDefault="002971D1" w:rsidP="002971D1">
      <w:pPr>
        <w:spacing w:line="400" w:lineRule="atLeast"/>
        <w:ind w:firstLineChars="236" w:firstLine="566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2971D1">
        <w:rPr>
          <w:rFonts w:hint="eastAsia"/>
          <w:sz w:val="24"/>
        </w:rPr>
        <w:t>如何利用控制面板进行鼠标特性的设置？</w:t>
      </w:r>
      <w:r w:rsidRPr="002971D1">
        <w:rPr>
          <w:rFonts w:hint="eastAsia"/>
          <w:sz w:val="24"/>
        </w:rPr>
        <w:t xml:space="preserve"> </w:t>
      </w:r>
    </w:p>
    <w:p w:rsidR="00D67BE2" w:rsidRDefault="00C877D0" w:rsidP="00A041D7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0510F3">
        <w:rPr>
          <w:rFonts w:ascii="宋体" w:hAnsi="宋体" w:hint="eastAsia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>课堂中出现的其它问题</w:t>
      </w:r>
    </w:p>
    <w:p w:rsidR="00D67BE2" w:rsidRDefault="00D67BE2" w:rsidP="00D67BE2">
      <w:pPr>
        <w:ind w:firstLineChars="200" w:firstLine="420"/>
        <w:jc w:val="center"/>
        <w:rPr>
          <w:rFonts w:ascii="宋体"/>
          <w:b/>
          <w:sz w:val="32"/>
          <w:szCs w:val="32"/>
        </w:rPr>
      </w:pPr>
      <w:r>
        <w:br w:type="page"/>
      </w:r>
      <w:r>
        <w:rPr>
          <w:rFonts w:ascii="宋体" w:hAnsi="宋体" w:hint="eastAsia"/>
          <w:b/>
          <w:sz w:val="32"/>
          <w:szCs w:val="32"/>
        </w:rPr>
        <w:lastRenderedPageBreak/>
        <w:t>实验四</w:t>
      </w:r>
      <w:r>
        <w:rPr>
          <w:rFonts w:ascii="宋体" w:hAnsi="宋体"/>
          <w:b/>
          <w:sz w:val="32"/>
          <w:szCs w:val="32"/>
        </w:rPr>
        <w:t xml:space="preserve"> word 2010</w:t>
      </w:r>
      <w:r>
        <w:rPr>
          <w:rFonts w:ascii="宋体" w:hAnsi="宋体" w:hint="eastAsia"/>
          <w:b/>
          <w:sz w:val="32"/>
          <w:szCs w:val="32"/>
        </w:rPr>
        <w:t>的基本操作</w:t>
      </w:r>
    </w:p>
    <w:p w:rsidR="00C877D0" w:rsidRDefault="00C877D0" w:rsidP="00D67BE2"/>
    <w:p w:rsidR="00D67BE2" w:rsidRPr="001B23EA" w:rsidRDefault="00D67BE2" w:rsidP="00D67BE2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1B23EA">
        <w:rPr>
          <w:rFonts w:ascii="宋体" w:hAnsi="宋体" w:hint="eastAsia"/>
          <w:b/>
          <w:sz w:val="28"/>
          <w:szCs w:val="28"/>
        </w:rPr>
        <w:t>一、实验目的</w:t>
      </w:r>
    </w:p>
    <w:p w:rsidR="00D67BE2" w:rsidRPr="00D67BE2" w:rsidRDefault="00D67BE2" w:rsidP="00D67BE2">
      <w:pPr>
        <w:spacing w:line="400" w:lineRule="exact"/>
        <w:ind w:firstLineChars="271" w:firstLine="65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D67BE2">
        <w:rPr>
          <w:rFonts w:hint="eastAsia"/>
          <w:sz w:val="24"/>
        </w:rPr>
        <w:t>了解</w:t>
      </w:r>
      <w:r w:rsidRPr="00D67BE2">
        <w:rPr>
          <w:sz w:val="24"/>
        </w:rPr>
        <w:t>word 2010</w:t>
      </w:r>
      <w:r w:rsidRPr="00D67BE2">
        <w:rPr>
          <w:rFonts w:hint="eastAsia"/>
          <w:sz w:val="24"/>
        </w:rPr>
        <w:t>的工作界面。</w:t>
      </w:r>
    </w:p>
    <w:p w:rsidR="00D67BE2" w:rsidRPr="00D67BE2" w:rsidRDefault="00D67BE2" w:rsidP="00D67BE2">
      <w:pPr>
        <w:spacing w:line="400" w:lineRule="exact"/>
        <w:ind w:firstLineChars="271" w:firstLine="65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D67BE2">
        <w:rPr>
          <w:rFonts w:hint="eastAsia"/>
          <w:sz w:val="24"/>
        </w:rPr>
        <w:t>熟悉</w:t>
      </w:r>
      <w:r w:rsidRPr="00D67BE2">
        <w:rPr>
          <w:sz w:val="24"/>
        </w:rPr>
        <w:t>word 2010</w:t>
      </w:r>
      <w:r w:rsidRPr="00D67BE2">
        <w:rPr>
          <w:rFonts w:hint="eastAsia"/>
          <w:sz w:val="24"/>
        </w:rPr>
        <w:t>的建立、保存与打开方法。</w:t>
      </w:r>
    </w:p>
    <w:p w:rsidR="00D67BE2" w:rsidRPr="00D67BE2" w:rsidRDefault="00D67BE2" w:rsidP="00D67BE2">
      <w:pPr>
        <w:spacing w:line="400" w:lineRule="exact"/>
        <w:ind w:firstLineChars="271" w:firstLine="65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D67BE2">
        <w:rPr>
          <w:rFonts w:hint="eastAsia"/>
          <w:sz w:val="24"/>
        </w:rPr>
        <w:t>掌握</w:t>
      </w:r>
      <w:r w:rsidRPr="00D67BE2">
        <w:rPr>
          <w:sz w:val="24"/>
        </w:rPr>
        <w:t>word 2010</w:t>
      </w:r>
      <w:r w:rsidRPr="00D67BE2">
        <w:rPr>
          <w:rFonts w:hint="eastAsia"/>
          <w:sz w:val="24"/>
        </w:rPr>
        <w:t>的基本操作。</w:t>
      </w:r>
    </w:p>
    <w:p w:rsidR="00D67BE2" w:rsidRDefault="00D67BE2" w:rsidP="00D67BE2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二、实验课时</w:t>
      </w:r>
    </w:p>
    <w:p w:rsidR="00D67BE2" w:rsidRPr="008C4B0E" w:rsidRDefault="00D67BE2" w:rsidP="00D67BE2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>2</w:t>
      </w:r>
      <w:r w:rsidRPr="008C4B0E">
        <w:rPr>
          <w:rFonts w:hint="eastAsia"/>
          <w:sz w:val="24"/>
        </w:rPr>
        <w:t>课时</w:t>
      </w:r>
    </w:p>
    <w:p w:rsidR="00D67BE2" w:rsidRDefault="00D67BE2" w:rsidP="00D67BE2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三、实验环境</w:t>
      </w:r>
    </w:p>
    <w:p w:rsidR="00D67BE2" w:rsidRPr="008C4B0E" w:rsidRDefault="00D67BE2" w:rsidP="00D67BE2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 xml:space="preserve">Windows7 </w:t>
      </w:r>
      <w:r w:rsidRPr="008C4B0E">
        <w:rPr>
          <w:rFonts w:hint="eastAsia"/>
          <w:sz w:val="24"/>
        </w:rPr>
        <w:t>操作系统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word2010</w:t>
      </w:r>
    </w:p>
    <w:p w:rsidR="00D67BE2" w:rsidRPr="003C3F89" w:rsidRDefault="00D67BE2" w:rsidP="00D67BE2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3C3F89">
        <w:rPr>
          <w:rFonts w:ascii="宋体" w:hAnsi="宋体" w:hint="eastAsia"/>
          <w:b/>
          <w:sz w:val="28"/>
          <w:szCs w:val="28"/>
        </w:rPr>
        <w:t>四、</w:t>
      </w:r>
      <w:r>
        <w:rPr>
          <w:rFonts w:ascii="宋体" w:hAnsi="宋体" w:hint="eastAsia"/>
          <w:b/>
          <w:sz w:val="28"/>
          <w:szCs w:val="28"/>
        </w:rPr>
        <w:t>实验内容及教学</w:t>
      </w:r>
      <w:r w:rsidRPr="003C3F89">
        <w:rPr>
          <w:rFonts w:ascii="宋体" w:hAnsi="宋体" w:hint="eastAsia"/>
          <w:b/>
          <w:sz w:val="28"/>
          <w:szCs w:val="28"/>
        </w:rPr>
        <w:t>过程</w:t>
      </w:r>
    </w:p>
    <w:p w:rsidR="00D67BE2" w:rsidRDefault="00D67BE2" w:rsidP="00D67BE2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1. </w:t>
      </w:r>
      <w:r>
        <w:rPr>
          <w:rFonts w:hint="eastAsia"/>
          <w:b/>
          <w:sz w:val="24"/>
        </w:rPr>
        <w:t>实验内容介绍（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分钟）</w:t>
      </w:r>
    </w:p>
    <w:p w:rsidR="00D67BE2" w:rsidRDefault="00D67BE2" w:rsidP="00D67BE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介绍本次实验的主要内容和要求。</w:t>
      </w:r>
    </w:p>
    <w:p w:rsidR="00D67BE2" w:rsidRDefault="00D67BE2" w:rsidP="00D67BE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）认识</w:t>
      </w:r>
      <w:r w:rsidRPr="00D67BE2">
        <w:rPr>
          <w:sz w:val="24"/>
        </w:rPr>
        <w:t>word 2010</w:t>
      </w:r>
      <w:r w:rsidRPr="00D67BE2">
        <w:rPr>
          <w:rFonts w:hint="eastAsia"/>
          <w:sz w:val="24"/>
        </w:rPr>
        <w:t>的工作界面组成</w:t>
      </w:r>
    </w:p>
    <w:p w:rsidR="00D67BE2" w:rsidRPr="00D67BE2" w:rsidRDefault="00D67BE2" w:rsidP="00D67BE2">
      <w:pPr>
        <w:spacing w:line="400" w:lineRule="atLeast"/>
        <w:ind w:left="567" w:firstLine="566"/>
        <w:rPr>
          <w:sz w:val="24"/>
        </w:rPr>
      </w:pPr>
      <w:r w:rsidRPr="00D67BE2">
        <w:rPr>
          <w:sz w:val="24"/>
        </w:rPr>
        <w:t>word 2010</w:t>
      </w:r>
      <w:r w:rsidRPr="00D67BE2">
        <w:rPr>
          <w:rFonts w:hint="eastAsia"/>
          <w:sz w:val="24"/>
        </w:rPr>
        <w:t>的界面主要由标题栏、功能选项卡、快速访问工具栏（可进行自定义）、状态栏和编辑窗口组成。</w:t>
      </w:r>
    </w:p>
    <w:p w:rsidR="00D67BE2" w:rsidRDefault="00D67BE2" w:rsidP="00D67BE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）介绍</w:t>
      </w:r>
      <w:r w:rsidRPr="0004559E">
        <w:rPr>
          <w:sz w:val="24"/>
        </w:rPr>
        <w:t>Word</w:t>
      </w:r>
      <w:r w:rsidRPr="0004559E">
        <w:rPr>
          <w:rFonts w:hint="eastAsia"/>
          <w:sz w:val="24"/>
        </w:rPr>
        <w:t>文档的创建、保存与打开</w:t>
      </w:r>
    </w:p>
    <w:p w:rsidR="00D67BE2" w:rsidRDefault="00E30DD0" w:rsidP="0004559E">
      <w:pPr>
        <w:spacing w:line="400" w:lineRule="atLeast"/>
        <w:ind w:left="567" w:firstLine="566"/>
        <w:rPr>
          <w:sz w:val="24"/>
        </w:rPr>
      </w:pPr>
      <w:r>
        <w:rPr>
          <w:rFonts w:hint="eastAsia"/>
          <w:sz w:val="24"/>
        </w:rPr>
        <w:t>说明文档三类保存：新文件保存、另存为、保存</w:t>
      </w:r>
      <w:r w:rsidR="00D67BE2">
        <w:rPr>
          <w:rFonts w:hint="eastAsia"/>
          <w:sz w:val="24"/>
        </w:rPr>
        <w:t>。</w:t>
      </w:r>
    </w:p>
    <w:p w:rsidR="0004559E" w:rsidRPr="0004559E" w:rsidRDefault="00D67BE2" w:rsidP="0004559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04559E" w:rsidRPr="0004559E">
        <w:rPr>
          <w:rFonts w:hint="eastAsia"/>
          <w:sz w:val="24"/>
        </w:rPr>
        <w:t>文档视图与显示比例</w:t>
      </w:r>
    </w:p>
    <w:p w:rsidR="0004559E" w:rsidRPr="0004559E" w:rsidRDefault="0004559E" w:rsidP="0004559E">
      <w:pPr>
        <w:spacing w:line="400" w:lineRule="atLeast"/>
        <w:ind w:left="567" w:firstLine="566"/>
        <w:rPr>
          <w:sz w:val="24"/>
        </w:rPr>
      </w:pPr>
      <w:r w:rsidRPr="0004559E">
        <w:rPr>
          <w:sz w:val="24"/>
        </w:rPr>
        <w:t>Word 2010</w:t>
      </w:r>
      <w:r w:rsidRPr="0004559E">
        <w:rPr>
          <w:rFonts w:hint="eastAsia"/>
          <w:sz w:val="24"/>
        </w:rPr>
        <w:t>提供了页面视图、阅读视图、</w:t>
      </w:r>
      <w:r w:rsidRPr="0004559E">
        <w:rPr>
          <w:sz w:val="24"/>
        </w:rPr>
        <w:t>Wed</w:t>
      </w:r>
      <w:r w:rsidRPr="0004559E">
        <w:rPr>
          <w:rFonts w:hint="eastAsia"/>
          <w:sz w:val="24"/>
        </w:rPr>
        <w:t>版式视图、大纲视图和草稿视图等</w:t>
      </w:r>
      <w:r w:rsidRPr="0004559E">
        <w:rPr>
          <w:sz w:val="24"/>
        </w:rPr>
        <w:t>5</w:t>
      </w:r>
      <w:r w:rsidRPr="0004559E">
        <w:rPr>
          <w:rFonts w:hint="eastAsia"/>
          <w:sz w:val="24"/>
        </w:rPr>
        <w:t>种视图模式，分别从不同的角度、以不同的方式显示文档。</w:t>
      </w:r>
    </w:p>
    <w:p w:rsidR="00D67BE2" w:rsidRPr="0004559E" w:rsidRDefault="00D67BE2" w:rsidP="0004559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04559E">
        <w:rPr>
          <w:rFonts w:hint="eastAsia"/>
          <w:sz w:val="24"/>
        </w:rPr>
        <w:t>文本的编辑</w:t>
      </w:r>
    </w:p>
    <w:p w:rsidR="00D67BE2" w:rsidRDefault="00D67BE2" w:rsidP="0004559E">
      <w:pPr>
        <w:spacing w:line="400" w:lineRule="atLeast"/>
        <w:ind w:left="567" w:firstLine="566"/>
        <w:rPr>
          <w:sz w:val="24"/>
        </w:rPr>
      </w:pPr>
      <w:r>
        <w:rPr>
          <w:rFonts w:hint="eastAsia"/>
          <w:sz w:val="24"/>
        </w:rPr>
        <w:t>讲解</w:t>
      </w:r>
      <w:r w:rsidRPr="0004559E">
        <w:rPr>
          <w:rFonts w:hint="eastAsia"/>
          <w:sz w:val="24"/>
        </w:rPr>
        <w:t>文本的编辑包括</w:t>
      </w:r>
      <w:r w:rsidR="0004559E">
        <w:rPr>
          <w:rFonts w:hint="eastAsia"/>
          <w:sz w:val="24"/>
        </w:rPr>
        <w:t>文本的输入与选定、</w:t>
      </w:r>
      <w:r w:rsidRPr="0004559E">
        <w:rPr>
          <w:rFonts w:hint="eastAsia"/>
          <w:sz w:val="24"/>
        </w:rPr>
        <w:t>文本删除与恢复、移动文本、复制文本</w:t>
      </w:r>
      <w:r w:rsidR="0004559E">
        <w:rPr>
          <w:rFonts w:hint="eastAsia"/>
          <w:sz w:val="24"/>
        </w:rPr>
        <w:t>等</w:t>
      </w:r>
    </w:p>
    <w:p w:rsidR="00D67BE2" w:rsidRDefault="00D67BE2" w:rsidP="0004559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Pr="0004559E">
        <w:rPr>
          <w:rFonts w:hint="eastAsia"/>
          <w:sz w:val="24"/>
        </w:rPr>
        <w:t>查找与替换</w:t>
      </w:r>
    </w:p>
    <w:p w:rsidR="00D67BE2" w:rsidRDefault="007A1450" w:rsidP="00D67BE2">
      <w:pPr>
        <w:spacing w:line="400" w:lineRule="atLeast"/>
        <w:ind w:left="1134" w:hanging="1"/>
        <w:rPr>
          <w:sz w:val="24"/>
        </w:rPr>
      </w:pPr>
      <w:r>
        <w:rPr>
          <w:rFonts w:hint="eastAsia"/>
          <w:sz w:val="24"/>
        </w:rPr>
        <w:t>重点讲解特殊字符的查找与替换，如查找回车符，字体替换等</w:t>
      </w:r>
      <w:r w:rsidR="00D67BE2">
        <w:rPr>
          <w:rFonts w:hint="eastAsia"/>
          <w:sz w:val="24"/>
        </w:rPr>
        <w:t>。</w:t>
      </w:r>
    </w:p>
    <w:p w:rsidR="00F56F2F" w:rsidRPr="007A1450" w:rsidRDefault="00F56F2F" w:rsidP="00F56F2F">
      <w:pPr>
        <w:spacing w:line="400" w:lineRule="atLeast"/>
        <w:ind w:left="567" w:firstLine="566"/>
        <w:rPr>
          <w:sz w:val="24"/>
        </w:rPr>
      </w:pPr>
      <w:r w:rsidRPr="007A1450">
        <w:rPr>
          <w:rFonts w:hint="eastAsia"/>
          <w:sz w:val="24"/>
        </w:rPr>
        <w:t>演示巩固练习中：将文中所有的“儿子”替换为“小儿”，替换后字体为红色。</w:t>
      </w:r>
    </w:p>
    <w:p w:rsidR="00D67BE2" w:rsidRDefault="00D67BE2" w:rsidP="0004559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 w:rsidRPr="0004559E">
        <w:rPr>
          <w:rFonts w:hint="eastAsia"/>
          <w:sz w:val="24"/>
        </w:rPr>
        <w:t>设置文本格式</w:t>
      </w:r>
    </w:p>
    <w:p w:rsidR="007A1450" w:rsidRDefault="007A1450" w:rsidP="007A1450">
      <w:pPr>
        <w:spacing w:line="400" w:lineRule="atLeast"/>
        <w:ind w:left="567" w:firstLine="567"/>
        <w:rPr>
          <w:sz w:val="24"/>
        </w:rPr>
      </w:pPr>
      <w:r w:rsidRPr="007A1450">
        <w:rPr>
          <w:rFonts w:hint="eastAsia"/>
          <w:sz w:val="24"/>
        </w:rPr>
        <w:t>字体是文字的外观样式，包括中文字体和西文字体。默认情况下，</w:t>
      </w:r>
      <w:r w:rsidRPr="007A1450">
        <w:rPr>
          <w:sz w:val="24"/>
        </w:rPr>
        <w:t>Word</w:t>
      </w:r>
      <w:r w:rsidRPr="007A1450">
        <w:rPr>
          <w:rFonts w:hint="eastAsia"/>
          <w:sz w:val="24"/>
        </w:rPr>
        <w:lastRenderedPageBreak/>
        <w:t>文档文本采用的是宋体五号字，字体颜色为黑色，设置文本格式即是要更改这些默认的设置，以达到突出重点、美化文档的效果。</w:t>
      </w:r>
      <w:r w:rsidRPr="007A1450">
        <w:rPr>
          <w:sz w:val="24"/>
        </w:rPr>
        <w:t>Word 2010</w:t>
      </w:r>
      <w:r w:rsidRPr="007A1450">
        <w:rPr>
          <w:rFonts w:hint="eastAsia"/>
          <w:sz w:val="24"/>
        </w:rPr>
        <w:t>中增强了文字的格式设置功能，通过更改文字的填充和边框，或者添加诸如阴影、映像或发光之类的效果，可以更改文字的外观，可以为普通文本设置艺术字效果。</w:t>
      </w:r>
    </w:p>
    <w:p w:rsidR="00B87E57" w:rsidRPr="00B87E57" w:rsidRDefault="00B87E57" w:rsidP="00B87E57">
      <w:pPr>
        <w:spacing w:line="400" w:lineRule="atLeast"/>
        <w:ind w:left="567" w:firstLine="567"/>
        <w:rPr>
          <w:sz w:val="24"/>
        </w:rPr>
      </w:pPr>
      <w:r w:rsidRPr="00B87E57">
        <w:rPr>
          <w:rFonts w:hint="eastAsia"/>
          <w:sz w:val="24"/>
        </w:rPr>
        <w:t>演示巩固练习：将</w:t>
      </w:r>
      <w:r>
        <w:rPr>
          <w:rFonts w:hint="eastAsia"/>
          <w:sz w:val="24"/>
        </w:rPr>
        <w:t>标题</w:t>
      </w:r>
      <w:r w:rsidRPr="00B87E57">
        <w:rPr>
          <w:rFonts w:hint="eastAsia"/>
          <w:sz w:val="24"/>
        </w:rPr>
        <w:t>的文字字体颜色为红色浅色变体中心辐射，</w:t>
      </w:r>
      <w:r>
        <w:rPr>
          <w:rFonts w:hint="eastAsia"/>
          <w:sz w:val="24"/>
        </w:rPr>
        <w:t>将第一段文字的</w:t>
      </w:r>
      <w:r w:rsidRPr="00B87E57">
        <w:rPr>
          <w:rFonts w:hint="eastAsia"/>
          <w:sz w:val="24"/>
        </w:rPr>
        <w:t>字体设置成文本填充为渐变，预设颜色为“熊熊火焰”，类型为线性，方向为线性向上，角度为</w:t>
      </w:r>
      <w:r w:rsidRPr="00B87E57">
        <w:rPr>
          <w:sz w:val="24"/>
        </w:rPr>
        <w:t>90</w:t>
      </w:r>
      <w:r w:rsidRPr="00B87E57">
        <w:rPr>
          <w:rFonts w:hint="eastAsia"/>
          <w:sz w:val="24"/>
        </w:rPr>
        <w:t>度；字间距加宽</w:t>
      </w:r>
      <w:r w:rsidRPr="00B87E57">
        <w:rPr>
          <w:sz w:val="24"/>
        </w:rPr>
        <w:t>5</w:t>
      </w:r>
      <w:r w:rsidRPr="00B87E57">
        <w:rPr>
          <w:rFonts w:hint="eastAsia"/>
          <w:sz w:val="24"/>
        </w:rPr>
        <w:t>磅。</w:t>
      </w:r>
    </w:p>
    <w:p w:rsidR="00D67BE2" w:rsidRDefault="005C3C64" w:rsidP="00D67BE2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2</w:t>
      </w:r>
      <w:r w:rsidR="00D67BE2">
        <w:rPr>
          <w:rFonts w:hint="eastAsia"/>
          <w:b/>
          <w:sz w:val="24"/>
        </w:rPr>
        <w:t xml:space="preserve">. </w:t>
      </w:r>
      <w:r w:rsidR="00D67BE2">
        <w:rPr>
          <w:rFonts w:hint="eastAsia"/>
          <w:b/>
          <w:sz w:val="24"/>
        </w:rPr>
        <w:t>实验过程（</w:t>
      </w:r>
      <w:r w:rsidR="00D67BE2">
        <w:rPr>
          <w:rFonts w:hint="eastAsia"/>
          <w:b/>
          <w:sz w:val="24"/>
        </w:rPr>
        <w:t>75</w:t>
      </w:r>
      <w:r w:rsidR="00D67BE2">
        <w:rPr>
          <w:rFonts w:hint="eastAsia"/>
          <w:b/>
          <w:sz w:val="24"/>
        </w:rPr>
        <w:t>分钟）</w:t>
      </w:r>
    </w:p>
    <w:p w:rsidR="00D67BE2" w:rsidRPr="00FA2D4A" w:rsidRDefault="00D67BE2" w:rsidP="00D67BE2">
      <w:pPr>
        <w:spacing w:line="400" w:lineRule="atLeast"/>
        <w:ind w:left="709"/>
        <w:rPr>
          <w:sz w:val="24"/>
        </w:rPr>
      </w:pPr>
      <w:r>
        <w:rPr>
          <w:rFonts w:hint="eastAsia"/>
          <w:sz w:val="24"/>
        </w:rPr>
        <w:t>学生根据《</w:t>
      </w:r>
      <w:r w:rsidRPr="00A041D7">
        <w:rPr>
          <w:rFonts w:hint="eastAsia"/>
          <w:sz w:val="24"/>
        </w:rPr>
        <w:t>大学计算机基础实验指导</w:t>
      </w:r>
      <w:r>
        <w:rPr>
          <w:rFonts w:hint="eastAsia"/>
          <w:sz w:val="24"/>
        </w:rPr>
        <w:t>》中的实验五的任务来完成实验内容</w:t>
      </w:r>
    </w:p>
    <w:p w:rsidR="00D67BE2" w:rsidRPr="008C4B0E" w:rsidRDefault="00D67BE2" w:rsidP="00D67BE2">
      <w:pPr>
        <w:spacing w:line="400" w:lineRule="exact"/>
        <w:ind w:leftChars="200" w:left="420" w:firstLineChars="150" w:firstLine="361"/>
        <w:rPr>
          <w:rFonts w:eastAsia="楷体_GB2312"/>
          <w:sz w:val="24"/>
        </w:rPr>
      </w:pPr>
      <w:r w:rsidRPr="008C4B0E">
        <w:rPr>
          <w:rFonts w:eastAsia="楷体_GB2312" w:hint="eastAsia"/>
          <w:b/>
          <w:sz w:val="24"/>
        </w:rPr>
        <w:t>[</w:t>
      </w:r>
      <w:r w:rsidRPr="008C4B0E">
        <w:rPr>
          <w:rFonts w:eastAsia="楷体_GB2312" w:hint="eastAsia"/>
          <w:b/>
          <w:sz w:val="24"/>
        </w:rPr>
        <w:t>教学提示</w:t>
      </w:r>
      <w:r w:rsidRPr="008C4B0E">
        <w:rPr>
          <w:rFonts w:eastAsia="楷体_GB2312" w:hint="eastAsia"/>
          <w:b/>
          <w:sz w:val="24"/>
        </w:rPr>
        <w:t>]</w:t>
      </w:r>
      <w:r w:rsidRPr="008C4B0E">
        <w:rPr>
          <w:rFonts w:eastAsia="楷体_GB2312" w:hint="eastAsia"/>
          <w:b/>
          <w:sz w:val="24"/>
        </w:rPr>
        <w:t>：</w:t>
      </w:r>
      <w:r w:rsidRPr="008C4B0E">
        <w:rPr>
          <w:rFonts w:eastAsia="楷体_GB2312" w:hint="eastAsia"/>
          <w:sz w:val="24"/>
        </w:rPr>
        <w:t>实验过程中教师注意观察学生实验完成情况、适时给予辅导。</w:t>
      </w:r>
    </w:p>
    <w:p w:rsidR="00D67BE2" w:rsidRDefault="005C3C64" w:rsidP="00D67BE2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D67BE2">
        <w:rPr>
          <w:rFonts w:hint="eastAsia"/>
          <w:b/>
          <w:sz w:val="24"/>
        </w:rPr>
        <w:t xml:space="preserve">. </w:t>
      </w:r>
      <w:r w:rsidR="00D67BE2">
        <w:rPr>
          <w:rFonts w:hint="eastAsia"/>
          <w:b/>
          <w:sz w:val="24"/>
        </w:rPr>
        <w:t>小结（</w:t>
      </w:r>
      <w:r w:rsidR="00D67BE2">
        <w:rPr>
          <w:rFonts w:hint="eastAsia"/>
          <w:b/>
          <w:sz w:val="24"/>
        </w:rPr>
        <w:t>5</w:t>
      </w:r>
      <w:r w:rsidR="00D67BE2">
        <w:rPr>
          <w:rFonts w:hint="eastAsia"/>
          <w:b/>
          <w:sz w:val="24"/>
        </w:rPr>
        <w:t>分钟）</w:t>
      </w:r>
      <w:r w:rsidR="00D67BE2">
        <w:rPr>
          <w:rFonts w:hint="eastAsia"/>
          <w:b/>
          <w:sz w:val="24"/>
        </w:rPr>
        <w:t xml:space="preserve"> </w:t>
      </w:r>
    </w:p>
    <w:p w:rsidR="00D67BE2" w:rsidRDefault="00D67BE2" w:rsidP="00D67BE2">
      <w:pPr>
        <w:spacing w:line="400" w:lineRule="exact"/>
        <w:ind w:leftChars="200" w:left="420" w:firstLineChars="150" w:firstLine="360"/>
        <w:rPr>
          <w:rFonts w:hAnsi="宋体"/>
          <w:sz w:val="24"/>
        </w:rPr>
      </w:pPr>
      <w:r>
        <w:rPr>
          <w:rFonts w:hAnsi="宋体" w:hint="eastAsia"/>
          <w:sz w:val="24"/>
        </w:rPr>
        <w:t>该实验难度不大，主要练习</w:t>
      </w:r>
      <w:r>
        <w:rPr>
          <w:rFonts w:hint="eastAsia"/>
          <w:sz w:val="24"/>
        </w:rPr>
        <w:t>对</w:t>
      </w:r>
      <w:r w:rsidR="007A1450">
        <w:rPr>
          <w:rFonts w:hint="eastAsia"/>
          <w:sz w:val="24"/>
        </w:rPr>
        <w:t>word2010</w:t>
      </w:r>
      <w:r w:rsidR="007A1450">
        <w:rPr>
          <w:rFonts w:hint="eastAsia"/>
          <w:sz w:val="24"/>
        </w:rPr>
        <w:t>文档的基本编辑</w:t>
      </w:r>
      <w:r>
        <w:rPr>
          <w:rFonts w:hint="eastAsia"/>
          <w:sz w:val="24"/>
        </w:rPr>
        <w:t>操作</w:t>
      </w:r>
      <w:r>
        <w:rPr>
          <w:rFonts w:hAnsi="宋体" w:hint="eastAsia"/>
          <w:sz w:val="24"/>
        </w:rPr>
        <w:t>，</w:t>
      </w:r>
      <w:r w:rsidR="007A1450">
        <w:rPr>
          <w:rFonts w:hAnsi="宋体" w:hint="eastAsia"/>
          <w:sz w:val="24"/>
        </w:rPr>
        <w:t>但文档格式的设置较多，需要反复练习才能掌握。</w:t>
      </w:r>
      <w:r>
        <w:rPr>
          <w:rFonts w:hint="eastAsia"/>
          <w:sz w:val="24"/>
        </w:rPr>
        <w:t>要求预习《</w:t>
      </w:r>
      <w:r w:rsidRPr="00A041D7">
        <w:rPr>
          <w:rFonts w:hint="eastAsia"/>
          <w:sz w:val="24"/>
        </w:rPr>
        <w:t>大学计算机基础实验指导</w:t>
      </w:r>
      <w:r>
        <w:rPr>
          <w:rFonts w:hint="eastAsia"/>
          <w:sz w:val="24"/>
        </w:rPr>
        <w:t>》中的实验六。</w:t>
      </w:r>
    </w:p>
    <w:p w:rsidR="00D67BE2" w:rsidRPr="001F7096" w:rsidRDefault="00D67BE2" w:rsidP="00D67BE2">
      <w:pPr>
        <w:spacing w:line="400" w:lineRule="exact"/>
        <w:ind w:leftChars="200" w:left="420" w:firstLineChars="150" w:firstLine="361"/>
        <w:rPr>
          <w:rFonts w:eastAsia="楷体_GB2312"/>
          <w:b/>
          <w:sz w:val="24"/>
        </w:rPr>
      </w:pPr>
      <w:r w:rsidRPr="00290080">
        <w:rPr>
          <w:rFonts w:eastAsia="楷体_GB2312" w:hint="eastAsia"/>
          <w:b/>
          <w:sz w:val="24"/>
        </w:rPr>
        <w:t>[</w:t>
      </w:r>
      <w:r w:rsidRPr="00290080">
        <w:rPr>
          <w:rFonts w:eastAsia="楷体_GB2312" w:hint="eastAsia"/>
          <w:b/>
          <w:sz w:val="24"/>
        </w:rPr>
        <w:t>教学提示</w:t>
      </w:r>
      <w:r w:rsidRPr="00290080">
        <w:rPr>
          <w:rFonts w:eastAsia="楷体_GB2312" w:hint="eastAsia"/>
          <w:b/>
          <w:sz w:val="24"/>
        </w:rPr>
        <w:t>]</w:t>
      </w:r>
      <w:r w:rsidRPr="00290080">
        <w:rPr>
          <w:rFonts w:eastAsia="楷体_GB2312" w:hint="eastAsia"/>
          <w:b/>
          <w:sz w:val="24"/>
        </w:rPr>
        <w:t>：</w:t>
      </w:r>
      <w:r>
        <w:rPr>
          <w:rFonts w:eastAsia="楷体_GB2312" w:hint="eastAsia"/>
          <w:sz w:val="24"/>
        </w:rPr>
        <w:t>提醒同学将完成的文件上交到作业系统下面，以便评分</w:t>
      </w:r>
      <w:r w:rsidRPr="007E2B15">
        <w:rPr>
          <w:rFonts w:eastAsia="楷体_GB2312" w:hint="eastAsia"/>
          <w:sz w:val="24"/>
        </w:rPr>
        <w:t>。</w:t>
      </w:r>
    </w:p>
    <w:p w:rsidR="00D67BE2" w:rsidRPr="000510F3" w:rsidRDefault="00D67BE2" w:rsidP="00D67BE2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0510F3">
        <w:rPr>
          <w:rFonts w:ascii="宋体" w:hAnsi="宋体" w:hint="eastAsia"/>
          <w:b/>
          <w:sz w:val="28"/>
          <w:szCs w:val="28"/>
        </w:rPr>
        <w:t>五、思考题及其它</w:t>
      </w:r>
    </w:p>
    <w:p w:rsidR="007A1450" w:rsidRPr="007A1450" w:rsidRDefault="007A1450" w:rsidP="007A1450">
      <w:pPr>
        <w:spacing w:line="400" w:lineRule="atLeast"/>
        <w:ind w:firstLineChars="236" w:firstLine="566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7A1450">
        <w:rPr>
          <w:rFonts w:hint="eastAsia"/>
          <w:sz w:val="24"/>
        </w:rPr>
        <w:t>文字处理软件的功能有哪些？</w:t>
      </w:r>
    </w:p>
    <w:p w:rsidR="007A1450" w:rsidRPr="007A1450" w:rsidRDefault="007A1450" w:rsidP="007A1450">
      <w:pPr>
        <w:spacing w:line="400" w:lineRule="atLeast"/>
        <w:ind w:firstLineChars="236" w:firstLine="566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7A1450">
        <w:rPr>
          <w:rFonts w:hint="eastAsia"/>
          <w:sz w:val="24"/>
        </w:rPr>
        <w:t>字符格式主要包括哪些方面</w:t>
      </w:r>
    </w:p>
    <w:p w:rsidR="007A1450" w:rsidRPr="007A1450" w:rsidRDefault="007A1450" w:rsidP="007A1450">
      <w:pPr>
        <w:spacing w:line="400" w:lineRule="atLeast"/>
        <w:ind w:firstLineChars="236" w:firstLine="566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7A1450">
        <w:rPr>
          <w:rFonts w:hint="eastAsia"/>
          <w:sz w:val="24"/>
        </w:rPr>
        <w:t>换行和分</w:t>
      </w:r>
      <w:proofErr w:type="gramStart"/>
      <w:r w:rsidRPr="007A1450">
        <w:rPr>
          <w:rFonts w:hint="eastAsia"/>
          <w:sz w:val="24"/>
        </w:rPr>
        <w:t>页如何</w:t>
      </w:r>
      <w:proofErr w:type="gramEnd"/>
      <w:r w:rsidRPr="007A1450">
        <w:rPr>
          <w:rFonts w:hint="eastAsia"/>
          <w:sz w:val="24"/>
        </w:rPr>
        <w:t>实现</w:t>
      </w:r>
    </w:p>
    <w:p w:rsidR="007A1450" w:rsidRDefault="00D67BE2" w:rsidP="00D67BE2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0510F3">
        <w:rPr>
          <w:rFonts w:ascii="宋体" w:hAnsi="宋体" w:hint="eastAsia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>课堂中出现的其它问题</w:t>
      </w:r>
    </w:p>
    <w:p w:rsidR="007A1450" w:rsidRDefault="007A1450" w:rsidP="007A1450">
      <w:pPr>
        <w:jc w:val="center"/>
        <w:rPr>
          <w:rFonts w:ascii="宋体" w:hAnsi="宋体"/>
          <w:b/>
          <w:sz w:val="30"/>
          <w:szCs w:val="30"/>
        </w:rPr>
      </w:pPr>
      <w:r>
        <w:br w:type="page"/>
      </w:r>
      <w:r>
        <w:rPr>
          <w:rFonts w:ascii="宋体" w:hAnsi="宋体" w:hint="eastAsia"/>
          <w:b/>
          <w:sz w:val="30"/>
          <w:szCs w:val="30"/>
        </w:rPr>
        <w:lastRenderedPageBreak/>
        <w:t>实验</w:t>
      </w:r>
      <w:r w:rsidR="00565872">
        <w:rPr>
          <w:rFonts w:ascii="宋体" w:hAnsi="宋体" w:hint="eastAsia"/>
          <w:b/>
          <w:sz w:val="30"/>
          <w:szCs w:val="30"/>
        </w:rPr>
        <w:t>五</w:t>
      </w:r>
      <w:r>
        <w:rPr>
          <w:rFonts w:ascii="宋体" w:hAnsi="宋体" w:hint="eastAsia"/>
          <w:b/>
          <w:sz w:val="30"/>
          <w:szCs w:val="30"/>
        </w:rPr>
        <w:t xml:space="preserve"> 段落格式的设置</w:t>
      </w:r>
    </w:p>
    <w:p w:rsidR="00D67BE2" w:rsidRDefault="00D67BE2" w:rsidP="007A1450"/>
    <w:p w:rsidR="007A1450" w:rsidRPr="001B23EA" w:rsidRDefault="007A1450" w:rsidP="007A1450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1B23EA">
        <w:rPr>
          <w:rFonts w:ascii="宋体" w:hAnsi="宋体" w:hint="eastAsia"/>
          <w:b/>
          <w:sz w:val="28"/>
          <w:szCs w:val="28"/>
        </w:rPr>
        <w:t>一、实验目的</w:t>
      </w:r>
    </w:p>
    <w:p w:rsidR="00565872" w:rsidRPr="00565872" w:rsidRDefault="00565872" w:rsidP="00565872">
      <w:pPr>
        <w:spacing w:line="400" w:lineRule="exact"/>
        <w:ind w:firstLineChars="271" w:firstLine="650"/>
        <w:rPr>
          <w:sz w:val="24"/>
        </w:rPr>
      </w:pPr>
      <w:r w:rsidRPr="00565872">
        <w:rPr>
          <w:rFonts w:hint="eastAsia"/>
          <w:sz w:val="24"/>
        </w:rPr>
        <w:t xml:space="preserve">1. </w:t>
      </w:r>
      <w:r w:rsidRPr="00565872">
        <w:rPr>
          <w:rFonts w:hint="eastAsia"/>
          <w:sz w:val="24"/>
        </w:rPr>
        <w:t>熟悉</w:t>
      </w:r>
      <w:r w:rsidRPr="00565872">
        <w:rPr>
          <w:rFonts w:hint="eastAsia"/>
          <w:sz w:val="24"/>
        </w:rPr>
        <w:t>Word 2010</w:t>
      </w:r>
      <w:r w:rsidRPr="00565872">
        <w:rPr>
          <w:rFonts w:hint="eastAsia"/>
          <w:sz w:val="24"/>
        </w:rPr>
        <w:t>的段落排版操作。</w:t>
      </w:r>
    </w:p>
    <w:p w:rsidR="00565872" w:rsidRPr="00565872" w:rsidRDefault="00565872" w:rsidP="00565872">
      <w:pPr>
        <w:spacing w:line="400" w:lineRule="exact"/>
        <w:ind w:firstLineChars="271" w:firstLine="650"/>
        <w:rPr>
          <w:sz w:val="24"/>
        </w:rPr>
      </w:pPr>
      <w:r w:rsidRPr="00565872">
        <w:rPr>
          <w:rFonts w:hint="eastAsia"/>
          <w:sz w:val="24"/>
        </w:rPr>
        <w:t xml:space="preserve">2. </w:t>
      </w:r>
      <w:r w:rsidRPr="00565872">
        <w:rPr>
          <w:rFonts w:hint="eastAsia"/>
          <w:sz w:val="24"/>
        </w:rPr>
        <w:t>掌握段落格式的各种设置。</w:t>
      </w:r>
    </w:p>
    <w:p w:rsidR="007A1450" w:rsidRDefault="007A1450" w:rsidP="007A1450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二、实验课时</w:t>
      </w:r>
    </w:p>
    <w:p w:rsidR="007A1450" w:rsidRPr="008C4B0E" w:rsidRDefault="007A1450" w:rsidP="007A1450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>2</w:t>
      </w:r>
      <w:r w:rsidRPr="008C4B0E">
        <w:rPr>
          <w:rFonts w:hint="eastAsia"/>
          <w:sz w:val="24"/>
        </w:rPr>
        <w:t>课时</w:t>
      </w:r>
    </w:p>
    <w:p w:rsidR="007A1450" w:rsidRDefault="007A1450" w:rsidP="007A1450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三、实验环境</w:t>
      </w:r>
    </w:p>
    <w:p w:rsidR="007A1450" w:rsidRPr="008C4B0E" w:rsidRDefault="007A1450" w:rsidP="007A1450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 xml:space="preserve">Windows7 </w:t>
      </w:r>
      <w:r w:rsidRPr="008C4B0E">
        <w:rPr>
          <w:rFonts w:hint="eastAsia"/>
          <w:sz w:val="24"/>
        </w:rPr>
        <w:t>操作系统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word2010</w:t>
      </w:r>
    </w:p>
    <w:p w:rsidR="007A1450" w:rsidRPr="003C3F89" w:rsidRDefault="007A1450" w:rsidP="007A1450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3C3F89">
        <w:rPr>
          <w:rFonts w:ascii="宋体" w:hAnsi="宋体" w:hint="eastAsia"/>
          <w:b/>
          <w:sz w:val="28"/>
          <w:szCs w:val="28"/>
        </w:rPr>
        <w:t>四、</w:t>
      </w:r>
      <w:r>
        <w:rPr>
          <w:rFonts w:ascii="宋体" w:hAnsi="宋体" w:hint="eastAsia"/>
          <w:b/>
          <w:sz w:val="28"/>
          <w:szCs w:val="28"/>
        </w:rPr>
        <w:t>实验内容及教学</w:t>
      </w:r>
      <w:r w:rsidRPr="003C3F89">
        <w:rPr>
          <w:rFonts w:ascii="宋体" w:hAnsi="宋体" w:hint="eastAsia"/>
          <w:b/>
          <w:sz w:val="28"/>
          <w:szCs w:val="28"/>
        </w:rPr>
        <w:t>过程</w:t>
      </w:r>
    </w:p>
    <w:p w:rsidR="007A1450" w:rsidRDefault="007A1450" w:rsidP="007A1450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1. </w:t>
      </w:r>
      <w:r>
        <w:rPr>
          <w:rFonts w:hint="eastAsia"/>
          <w:b/>
          <w:sz w:val="24"/>
        </w:rPr>
        <w:t>实验内容介绍和部分题目操作演示（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分钟）</w:t>
      </w:r>
    </w:p>
    <w:p w:rsidR="007A1450" w:rsidRDefault="007A1450" w:rsidP="007A145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介绍本次实验的主要内容和要求。</w:t>
      </w:r>
    </w:p>
    <w:p w:rsidR="005C085F" w:rsidRPr="005C085F" w:rsidRDefault="007A1450" w:rsidP="005C085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5C085F" w:rsidRPr="005C085F">
        <w:rPr>
          <w:rFonts w:hint="eastAsia"/>
          <w:sz w:val="24"/>
        </w:rPr>
        <w:t>讲解段落的排版</w:t>
      </w:r>
    </w:p>
    <w:p w:rsidR="005C085F" w:rsidRPr="005C085F" w:rsidRDefault="005C085F" w:rsidP="005C085F">
      <w:pPr>
        <w:spacing w:line="400" w:lineRule="atLeast"/>
        <w:ind w:left="567" w:firstLine="566"/>
        <w:rPr>
          <w:sz w:val="24"/>
        </w:rPr>
      </w:pPr>
      <w:r w:rsidRPr="005C085F">
        <w:rPr>
          <w:rFonts w:hint="eastAsia"/>
          <w:sz w:val="24"/>
        </w:rPr>
        <w:t>段落的排版是指设置整个段落的外观，包括段落缩进设置、对齐方式、分页状况、行间距以及段落与段落的间距等；设置段落格式可以使文档结构清晰、层次分明。</w:t>
      </w:r>
    </w:p>
    <w:p w:rsidR="007A1450" w:rsidRPr="005C3C64" w:rsidRDefault="007A1450" w:rsidP="007A145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5C3C64"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04559E">
        <w:rPr>
          <w:rFonts w:hint="eastAsia"/>
          <w:sz w:val="24"/>
        </w:rPr>
        <w:t>设置</w:t>
      </w:r>
      <w:r w:rsidR="005C3C64">
        <w:rPr>
          <w:rFonts w:hint="eastAsia"/>
          <w:sz w:val="24"/>
        </w:rPr>
        <w:t>段落</w:t>
      </w:r>
      <w:r w:rsidRPr="0004559E">
        <w:rPr>
          <w:rFonts w:hint="eastAsia"/>
          <w:sz w:val="24"/>
        </w:rPr>
        <w:t>格式</w:t>
      </w:r>
    </w:p>
    <w:p w:rsidR="005C3C64" w:rsidRPr="005C3C64" w:rsidRDefault="005C3C64" w:rsidP="005C3C64">
      <w:pPr>
        <w:spacing w:line="400" w:lineRule="atLeast"/>
        <w:ind w:left="567" w:firstLine="566"/>
        <w:rPr>
          <w:sz w:val="24"/>
        </w:rPr>
      </w:pPr>
      <w:r w:rsidRPr="005C3C64">
        <w:rPr>
          <w:rFonts w:hint="eastAsia"/>
          <w:sz w:val="24"/>
        </w:rPr>
        <w:t>设置段落对齐和缩进</w:t>
      </w:r>
      <w:r>
        <w:rPr>
          <w:rFonts w:hint="eastAsia"/>
          <w:sz w:val="24"/>
        </w:rPr>
        <w:t>、</w:t>
      </w:r>
      <w:r w:rsidRPr="005C3C64">
        <w:rPr>
          <w:rFonts w:hint="eastAsia"/>
          <w:sz w:val="24"/>
        </w:rPr>
        <w:t>设置段间距与行间距</w:t>
      </w:r>
      <w:r>
        <w:rPr>
          <w:rFonts w:hint="eastAsia"/>
          <w:sz w:val="24"/>
        </w:rPr>
        <w:t>、</w:t>
      </w:r>
      <w:r w:rsidRPr="005C3C64">
        <w:rPr>
          <w:rFonts w:hint="eastAsia"/>
          <w:sz w:val="24"/>
        </w:rPr>
        <w:t>设置底纹</w:t>
      </w:r>
      <w:r>
        <w:rPr>
          <w:rFonts w:hint="eastAsia"/>
          <w:sz w:val="24"/>
        </w:rPr>
        <w:t>、</w:t>
      </w:r>
      <w:r w:rsidRPr="005C3C64">
        <w:rPr>
          <w:rFonts w:hint="eastAsia"/>
          <w:sz w:val="24"/>
        </w:rPr>
        <w:t>设置边框</w:t>
      </w:r>
      <w:r>
        <w:rPr>
          <w:rFonts w:hint="eastAsia"/>
          <w:sz w:val="24"/>
        </w:rPr>
        <w:t>、</w:t>
      </w:r>
      <w:r w:rsidRPr="005C3C64">
        <w:rPr>
          <w:rFonts w:hint="eastAsia"/>
          <w:sz w:val="24"/>
        </w:rPr>
        <w:t>设置项目符号</w:t>
      </w:r>
      <w:r>
        <w:rPr>
          <w:rFonts w:hint="eastAsia"/>
          <w:sz w:val="24"/>
        </w:rPr>
        <w:t>、</w:t>
      </w:r>
      <w:r w:rsidRPr="005C3C64">
        <w:rPr>
          <w:rFonts w:hint="eastAsia"/>
          <w:sz w:val="24"/>
        </w:rPr>
        <w:t>设置首字下沉</w:t>
      </w:r>
      <w:r>
        <w:rPr>
          <w:rFonts w:hint="eastAsia"/>
          <w:sz w:val="24"/>
        </w:rPr>
        <w:t>、</w:t>
      </w:r>
      <w:r w:rsidRPr="005C3C64">
        <w:rPr>
          <w:rFonts w:hint="eastAsia"/>
          <w:sz w:val="24"/>
        </w:rPr>
        <w:t>设置分栏</w:t>
      </w:r>
      <w:r>
        <w:rPr>
          <w:rFonts w:hint="eastAsia"/>
          <w:sz w:val="24"/>
        </w:rPr>
        <w:t>、</w:t>
      </w:r>
      <w:r w:rsidRPr="005C3C64">
        <w:rPr>
          <w:rFonts w:hint="eastAsia"/>
          <w:sz w:val="24"/>
        </w:rPr>
        <w:t>插入页码</w:t>
      </w:r>
      <w:r>
        <w:rPr>
          <w:rFonts w:hint="eastAsia"/>
          <w:sz w:val="24"/>
        </w:rPr>
        <w:t>、</w:t>
      </w:r>
      <w:r w:rsidRPr="005C3C64">
        <w:rPr>
          <w:rFonts w:hint="eastAsia"/>
          <w:sz w:val="24"/>
        </w:rPr>
        <w:t>设置页面边框</w:t>
      </w:r>
      <w:r>
        <w:rPr>
          <w:rFonts w:hint="eastAsia"/>
          <w:sz w:val="24"/>
        </w:rPr>
        <w:t>、</w:t>
      </w:r>
      <w:r w:rsidRPr="005C3C64">
        <w:rPr>
          <w:rFonts w:hint="eastAsia"/>
          <w:sz w:val="24"/>
        </w:rPr>
        <w:t xml:space="preserve"> </w:t>
      </w:r>
      <w:r w:rsidRPr="005C3C64">
        <w:rPr>
          <w:rFonts w:hint="eastAsia"/>
          <w:sz w:val="24"/>
        </w:rPr>
        <w:t>设置页面背景</w:t>
      </w:r>
    </w:p>
    <w:p w:rsidR="005C3C64" w:rsidRPr="005C3C64" w:rsidRDefault="005C3C64" w:rsidP="005C3C64">
      <w:pPr>
        <w:spacing w:line="400" w:lineRule="atLeast"/>
        <w:ind w:left="567" w:firstLine="566"/>
        <w:rPr>
          <w:sz w:val="24"/>
        </w:rPr>
      </w:pPr>
      <w:r w:rsidRPr="00B87E57">
        <w:rPr>
          <w:rFonts w:hint="eastAsia"/>
          <w:sz w:val="24"/>
        </w:rPr>
        <w:t>演示</w:t>
      </w:r>
      <w:r>
        <w:rPr>
          <w:rFonts w:hint="eastAsia"/>
          <w:sz w:val="24"/>
        </w:rPr>
        <w:t>实验内容</w:t>
      </w:r>
      <w:r w:rsidRPr="00B87E57"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5C3C64">
        <w:rPr>
          <w:rFonts w:hint="eastAsia"/>
          <w:sz w:val="24"/>
        </w:rPr>
        <w:t>给文档“春</w:t>
      </w:r>
      <w:r w:rsidRPr="005C3C64">
        <w:rPr>
          <w:rFonts w:hint="eastAsia"/>
          <w:sz w:val="24"/>
        </w:rPr>
        <w:t>21.doc</w:t>
      </w:r>
      <w:r w:rsidRPr="005C3C64">
        <w:rPr>
          <w:rFonts w:hint="eastAsia"/>
          <w:sz w:val="24"/>
        </w:rPr>
        <w:t>”标题文字添加底纹，图案样式设为“浅色竖线”，颜色为蓝色，强调文字颜色</w:t>
      </w:r>
      <w:r w:rsidRPr="005C3C64">
        <w:rPr>
          <w:rFonts w:hint="eastAsia"/>
          <w:sz w:val="24"/>
        </w:rPr>
        <w:t>1</w:t>
      </w:r>
      <w:r w:rsidRPr="005C3C64">
        <w:rPr>
          <w:rFonts w:hint="eastAsia"/>
          <w:sz w:val="24"/>
        </w:rPr>
        <w:t>，深色</w:t>
      </w:r>
      <w:r w:rsidRPr="005C3C64">
        <w:rPr>
          <w:rFonts w:hint="eastAsia"/>
          <w:sz w:val="24"/>
        </w:rPr>
        <w:t>25%</w:t>
      </w:r>
      <w:r w:rsidRPr="005C3C64">
        <w:rPr>
          <w:rFonts w:hint="eastAsia"/>
          <w:sz w:val="24"/>
        </w:rPr>
        <w:t>；</w:t>
      </w:r>
      <w:r w:rsidRPr="005C3C64">
        <w:rPr>
          <w:rFonts w:hint="eastAsia"/>
          <w:sz w:val="24"/>
        </w:rPr>
        <w:t>2</w:t>
      </w:r>
      <w:r w:rsidRPr="005C3C64">
        <w:rPr>
          <w:rFonts w:hint="eastAsia"/>
          <w:sz w:val="24"/>
        </w:rPr>
        <w:t>）给</w:t>
      </w:r>
      <w:proofErr w:type="gramStart"/>
      <w:r w:rsidRPr="005C3C64">
        <w:rPr>
          <w:rFonts w:hint="eastAsia"/>
          <w:sz w:val="24"/>
        </w:rPr>
        <w:t>正文第</w:t>
      </w:r>
      <w:proofErr w:type="gramEnd"/>
      <w:r w:rsidRPr="005C3C64">
        <w:rPr>
          <w:rFonts w:hint="eastAsia"/>
          <w:sz w:val="24"/>
        </w:rPr>
        <w:t>五段</w:t>
      </w:r>
      <w:proofErr w:type="gramStart"/>
      <w:r w:rsidRPr="005C3C64">
        <w:rPr>
          <w:rFonts w:hint="eastAsia"/>
          <w:sz w:val="24"/>
        </w:rPr>
        <w:t>“</w:t>
      </w:r>
      <w:proofErr w:type="gramEnd"/>
      <w:r w:rsidRPr="005C3C64">
        <w:rPr>
          <w:rFonts w:hint="eastAsia"/>
          <w:sz w:val="24"/>
        </w:rPr>
        <w:t>“吹面不寒杨柳风”，……</w:t>
      </w:r>
      <w:proofErr w:type="gramStart"/>
      <w:r w:rsidRPr="005C3C64">
        <w:rPr>
          <w:rFonts w:hint="eastAsia"/>
          <w:sz w:val="24"/>
        </w:rPr>
        <w:t>”</w:t>
      </w:r>
      <w:proofErr w:type="gramEnd"/>
      <w:r w:rsidRPr="005C3C64">
        <w:rPr>
          <w:rFonts w:hint="eastAsia"/>
          <w:sz w:val="24"/>
        </w:rPr>
        <w:t xml:space="preserve"> </w:t>
      </w:r>
      <w:r w:rsidRPr="005C3C64">
        <w:rPr>
          <w:rFonts w:hint="eastAsia"/>
          <w:sz w:val="24"/>
        </w:rPr>
        <w:t>设置三维蓝色双线</w:t>
      </w:r>
      <w:smartTag w:uri="urn:schemas-microsoft-com:office:smarttags" w:element="chmetcnv">
        <w:smartTagPr>
          <w:attr w:name="UnitName" w:val="磅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5C3C64">
          <w:rPr>
            <w:sz w:val="24"/>
          </w:rPr>
          <w:t>1.5</w:t>
        </w:r>
        <w:r w:rsidRPr="005C3C64">
          <w:rPr>
            <w:rFonts w:hint="eastAsia"/>
            <w:sz w:val="24"/>
          </w:rPr>
          <w:t>磅</w:t>
        </w:r>
      </w:smartTag>
      <w:r w:rsidRPr="005C3C64">
        <w:rPr>
          <w:rFonts w:hint="eastAsia"/>
          <w:sz w:val="24"/>
        </w:rPr>
        <w:t>边框，框内文本距离边框上下各</w:t>
      </w:r>
      <w:r w:rsidRPr="005C3C64">
        <w:rPr>
          <w:rFonts w:hint="eastAsia"/>
          <w:sz w:val="24"/>
        </w:rPr>
        <w:t>2</w:t>
      </w:r>
      <w:r w:rsidRPr="005C3C64">
        <w:rPr>
          <w:rFonts w:hint="eastAsia"/>
          <w:sz w:val="24"/>
        </w:rPr>
        <w:t>磅。</w:t>
      </w:r>
    </w:p>
    <w:p w:rsidR="007A1450" w:rsidRDefault="005C3C64" w:rsidP="007A1450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2</w:t>
      </w:r>
      <w:r w:rsidR="007A1450">
        <w:rPr>
          <w:rFonts w:hint="eastAsia"/>
          <w:b/>
          <w:sz w:val="24"/>
        </w:rPr>
        <w:t xml:space="preserve">. </w:t>
      </w:r>
      <w:r w:rsidR="007A1450">
        <w:rPr>
          <w:rFonts w:hint="eastAsia"/>
          <w:b/>
          <w:sz w:val="24"/>
        </w:rPr>
        <w:t>实验过程（</w:t>
      </w:r>
      <w:r w:rsidR="007A1450">
        <w:rPr>
          <w:rFonts w:hint="eastAsia"/>
          <w:b/>
          <w:sz w:val="24"/>
        </w:rPr>
        <w:t>75</w:t>
      </w:r>
      <w:r w:rsidR="007A1450">
        <w:rPr>
          <w:rFonts w:hint="eastAsia"/>
          <w:b/>
          <w:sz w:val="24"/>
        </w:rPr>
        <w:t>分钟）</w:t>
      </w:r>
    </w:p>
    <w:p w:rsidR="007A1450" w:rsidRPr="00FA2D4A" w:rsidRDefault="007A1450" w:rsidP="007A1450">
      <w:pPr>
        <w:spacing w:line="400" w:lineRule="atLeast"/>
        <w:ind w:left="709"/>
        <w:rPr>
          <w:sz w:val="24"/>
        </w:rPr>
      </w:pPr>
      <w:r>
        <w:rPr>
          <w:rFonts w:hint="eastAsia"/>
          <w:sz w:val="24"/>
        </w:rPr>
        <w:t>学生根据《</w:t>
      </w:r>
      <w:r w:rsidRPr="00A041D7">
        <w:rPr>
          <w:rFonts w:hint="eastAsia"/>
          <w:sz w:val="24"/>
        </w:rPr>
        <w:t>大学计算机基础实验指导</w:t>
      </w:r>
      <w:r>
        <w:rPr>
          <w:rFonts w:hint="eastAsia"/>
          <w:sz w:val="24"/>
        </w:rPr>
        <w:t>》中的实验</w:t>
      </w:r>
      <w:r w:rsidR="005C3C64">
        <w:rPr>
          <w:rFonts w:hint="eastAsia"/>
          <w:sz w:val="24"/>
        </w:rPr>
        <w:t>六</w:t>
      </w:r>
      <w:r>
        <w:rPr>
          <w:rFonts w:hint="eastAsia"/>
          <w:sz w:val="24"/>
        </w:rPr>
        <w:t>的任务来完成实验内容</w:t>
      </w:r>
    </w:p>
    <w:p w:rsidR="007A1450" w:rsidRPr="008C4B0E" w:rsidRDefault="007A1450" w:rsidP="007A1450">
      <w:pPr>
        <w:spacing w:line="400" w:lineRule="exact"/>
        <w:ind w:leftChars="200" w:left="420" w:firstLineChars="150" w:firstLine="361"/>
        <w:rPr>
          <w:rFonts w:eastAsia="楷体_GB2312"/>
          <w:sz w:val="24"/>
        </w:rPr>
      </w:pPr>
      <w:r w:rsidRPr="008C4B0E">
        <w:rPr>
          <w:rFonts w:eastAsia="楷体_GB2312" w:hint="eastAsia"/>
          <w:b/>
          <w:sz w:val="24"/>
        </w:rPr>
        <w:t>[</w:t>
      </w:r>
      <w:r w:rsidRPr="008C4B0E">
        <w:rPr>
          <w:rFonts w:eastAsia="楷体_GB2312" w:hint="eastAsia"/>
          <w:b/>
          <w:sz w:val="24"/>
        </w:rPr>
        <w:t>教学提示</w:t>
      </w:r>
      <w:r w:rsidRPr="008C4B0E">
        <w:rPr>
          <w:rFonts w:eastAsia="楷体_GB2312" w:hint="eastAsia"/>
          <w:b/>
          <w:sz w:val="24"/>
        </w:rPr>
        <w:t>]</w:t>
      </w:r>
      <w:r w:rsidRPr="008C4B0E">
        <w:rPr>
          <w:rFonts w:eastAsia="楷体_GB2312" w:hint="eastAsia"/>
          <w:b/>
          <w:sz w:val="24"/>
        </w:rPr>
        <w:t>：</w:t>
      </w:r>
      <w:r w:rsidRPr="008C4B0E">
        <w:rPr>
          <w:rFonts w:eastAsia="楷体_GB2312" w:hint="eastAsia"/>
          <w:sz w:val="24"/>
        </w:rPr>
        <w:t>实验过程中教师注意观察学生实验完成情况、适时给予辅导。</w:t>
      </w:r>
    </w:p>
    <w:p w:rsidR="007A1450" w:rsidRDefault="005C3C64" w:rsidP="007A1450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7A1450">
        <w:rPr>
          <w:rFonts w:hint="eastAsia"/>
          <w:b/>
          <w:sz w:val="24"/>
        </w:rPr>
        <w:t xml:space="preserve">. </w:t>
      </w:r>
      <w:r w:rsidR="007A1450">
        <w:rPr>
          <w:rFonts w:hint="eastAsia"/>
          <w:b/>
          <w:sz w:val="24"/>
        </w:rPr>
        <w:t>小结（</w:t>
      </w:r>
      <w:r w:rsidR="007A1450">
        <w:rPr>
          <w:rFonts w:hint="eastAsia"/>
          <w:b/>
          <w:sz w:val="24"/>
        </w:rPr>
        <w:t>5</w:t>
      </w:r>
      <w:r w:rsidR="007A1450">
        <w:rPr>
          <w:rFonts w:hint="eastAsia"/>
          <w:b/>
          <w:sz w:val="24"/>
        </w:rPr>
        <w:t>分钟）</w:t>
      </w:r>
      <w:r w:rsidR="007A1450">
        <w:rPr>
          <w:rFonts w:hint="eastAsia"/>
          <w:b/>
          <w:sz w:val="24"/>
        </w:rPr>
        <w:t xml:space="preserve"> </w:t>
      </w:r>
    </w:p>
    <w:p w:rsidR="007A1450" w:rsidRDefault="007A1450" w:rsidP="007A1450">
      <w:pPr>
        <w:spacing w:line="400" w:lineRule="exact"/>
        <w:ind w:leftChars="200" w:left="420" w:firstLineChars="150" w:firstLine="360"/>
        <w:rPr>
          <w:rFonts w:hAnsi="宋体"/>
          <w:sz w:val="24"/>
        </w:rPr>
      </w:pPr>
      <w:r>
        <w:rPr>
          <w:rFonts w:hAnsi="宋体" w:hint="eastAsia"/>
          <w:sz w:val="24"/>
        </w:rPr>
        <w:t>该实验难度不大，主要练习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word2010</w:t>
      </w:r>
      <w:r>
        <w:rPr>
          <w:rFonts w:hint="eastAsia"/>
          <w:sz w:val="24"/>
        </w:rPr>
        <w:t>文档的</w:t>
      </w:r>
      <w:r w:rsidR="005C3C64">
        <w:rPr>
          <w:rFonts w:hint="eastAsia"/>
          <w:sz w:val="24"/>
        </w:rPr>
        <w:t>段落和页面设置</w:t>
      </w:r>
      <w:r>
        <w:rPr>
          <w:rFonts w:hint="eastAsia"/>
          <w:sz w:val="24"/>
        </w:rPr>
        <w:t>操作</w:t>
      </w:r>
      <w:r>
        <w:rPr>
          <w:rFonts w:hAnsi="宋体" w:hint="eastAsia"/>
          <w:sz w:val="24"/>
        </w:rPr>
        <w:t>，</w:t>
      </w:r>
      <w:proofErr w:type="gramStart"/>
      <w:r>
        <w:rPr>
          <w:rFonts w:hAnsi="宋体" w:hint="eastAsia"/>
          <w:sz w:val="24"/>
        </w:rPr>
        <w:t>但设置</w:t>
      </w:r>
      <w:r w:rsidR="005C3C64">
        <w:rPr>
          <w:rFonts w:hAnsi="宋体" w:hint="eastAsia"/>
          <w:sz w:val="24"/>
        </w:rPr>
        <w:t>内容</w:t>
      </w:r>
      <w:r>
        <w:rPr>
          <w:rFonts w:hAnsi="宋体" w:hint="eastAsia"/>
          <w:sz w:val="24"/>
        </w:rPr>
        <w:t>较多</w:t>
      </w:r>
      <w:r w:rsidR="005C3C64">
        <w:rPr>
          <w:rFonts w:hAnsi="宋体" w:hint="eastAsia"/>
          <w:sz w:val="24"/>
        </w:rPr>
        <w:t>较烦</w:t>
      </w:r>
      <w:proofErr w:type="gramEnd"/>
      <w:r>
        <w:rPr>
          <w:rFonts w:hAnsi="宋体" w:hint="eastAsia"/>
          <w:sz w:val="24"/>
        </w:rPr>
        <w:t>，需要反复练习才能掌握。</w:t>
      </w:r>
      <w:r>
        <w:rPr>
          <w:rFonts w:hint="eastAsia"/>
          <w:sz w:val="24"/>
        </w:rPr>
        <w:t>要求预习《</w:t>
      </w:r>
      <w:r w:rsidRPr="00A041D7">
        <w:rPr>
          <w:rFonts w:hint="eastAsia"/>
          <w:sz w:val="24"/>
        </w:rPr>
        <w:t>大学计算机基础实验指导</w:t>
      </w:r>
      <w:r>
        <w:rPr>
          <w:rFonts w:hint="eastAsia"/>
          <w:sz w:val="24"/>
        </w:rPr>
        <w:t>》中的实验</w:t>
      </w:r>
      <w:r w:rsidR="005C3C64">
        <w:rPr>
          <w:rFonts w:hint="eastAsia"/>
          <w:sz w:val="24"/>
        </w:rPr>
        <w:t>七</w:t>
      </w:r>
      <w:r>
        <w:rPr>
          <w:rFonts w:hint="eastAsia"/>
          <w:sz w:val="24"/>
        </w:rPr>
        <w:t>。</w:t>
      </w:r>
    </w:p>
    <w:p w:rsidR="007A1450" w:rsidRPr="001F7096" w:rsidRDefault="007A1450" w:rsidP="007A1450">
      <w:pPr>
        <w:spacing w:line="400" w:lineRule="exact"/>
        <w:ind w:leftChars="200" w:left="420" w:firstLineChars="150" w:firstLine="361"/>
        <w:rPr>
          <w:rFonts w:eastAsia="楷体_GB2312"/>
          <w:b/>
          <w:sz w:val="24"/>
        </w:rPr>
      </w:pPr>
      <w:r w:rsidRPr="00290080">
        <w:rPr>
          <w:rFonts w:eastAsia="楷体_GB2312" w:hint="eastAsia"/>
          <w:b/>
          <w:sz w:val="24"/>
        </w:rPr>
        <w:lastRenderedPageBreak/>
        <w:t>[</w:t>
      </w:r>
      <w:r w:rsidRPr="00290080">
        <w:rPr>
          <w:rFonts w:eastAsia="楷体_GB2312" w:hint="eastAsia"/>
          <w:b/>
          <w:sz w:val="24"/>
        </w:rPr>
        <w:t>教学提示</w:t>
      </w:r>
      <w:r w:rsidRPr="00290080">
        <w:rPr>
          <w:rFonts w:eastAsia="楷体_GB2312" w:hint="eastAsia"/>
          <w:b/>
          <w:sz w:val="24"/>
        </w:rPr>
        <w:t>]</w:t>
      </w:r>
      <w:r w:rsidRPr="00290080">
        <w:rPr>
          <w:rFonts w:eastAsia="楷体_GB2312" w:hint="eastAsia"/>
          <w:b/>
          <w:sz w:val="24"/>
        </w:rPr>
        <w:t>：</w:t>
      </w:r>
      <w:r>
        <w:rPr>
          <w:rFonts w:eastAsia="楷体_GB2312" w:hint="eastAsia"/>
          <w:sz w:val="24"/>
        </w:rPr>
        <w:t>提醒同学将完成的文件上交到作业系统下面，以便评分</w:t>
      </w:r>
      <w:r w:rsidRPr="007E2B15">
        <w:rPr>
          <w:rFonts w:eastAsia="楷体_GB2312" w:hint="eastAsia"/>
          <w:sz w:val="24"/>
        </w:rPr>
        <w:t>。</w:t>
      </w:r>
    </w:p>
    <w:p w:rsidR="007A1450" w:rsidRPr="000510F3" w:rsidRDefault="007A1450" w:rsidP="007A1450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0510F3">
        <w:rPr>
          <w:rFonts w:ascii="宋体" w:hAnsi="宋体" w:hint="eastAsia"/>
          <w:b/>
          <w:sz w:val="28"/>
          <w:szCs w:val="28"/>
        </w:rPr>
        <w:t>五、思考题及其它</w:t>
      </w:r>
    </w:p>
    <w:p w:rsidR="007A1450" w:rsidRDefault="007A1450" w:rsidP="007A1450">
      <w:pPr>
        <w:spacing w:line="400" w:lineRule="atLeast"/>
        <w:ind w:firstLineChars="236" w:firstLine="566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5C3C64">
        <w:rPr>
          <w:rFonts w:hint="eastAsia"/>
          <w:sz w:val="24"/>
        </w:rPr>
        <w:t>在边框和底纹设置中，应用于“文字”、“段落”有何不同？</w:t>
      </w:r>
    </w:p>
    <w:p w:rsidR="005C3C64" w:rsidRPr="007A1450" w:rsidRDefault="005C3C64" w:rsidP="007A1450">
      <w:pPr>
        <w:spacing w:line="400" w:lineRule="atLeast"/>
        <w:ind w:firstLineChars="236" w:firstLine="566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、首字下沉和首字悬挂的区别？</w:t>
      </w:r>
    </w:p>
    <w:p w:rsidR="008951FF" w:rsidRDefault="007A1450" w:rsidP="007A1450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0510F3">
        <w:rPr>
          <w:rFonts w:ascii="宋体" w:hAnsi="宋体" w:hint="eastAsia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>课堂中出现的其它问题</w:t>
      </w:r>
    </w:p>
    <w:p w:rsidR="008951FF" w:rsidRDefault="008951FF" w:rsidP="008951FF">
      <w:r>
        <w:br w:type="page"/>
      </w:r>
    </w:p>
    <w:p w:rsidR="008951FF" w:rsidRDefault="008951FF" w:rsidP="008951FF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lastRenderedPageBreak/>
        <w:t>实验六 表格的处理与图文混排</w:t>
      </w:r>
    </w:p>
    <w:p w:rsidR="008951FF" w:rsidRPr="008951FF" w:rsidRDefault="008951FF" w:rsidP="008951FF"/>
    <w:p w:rsidR="008951FF" w:rsidRPr="001B23EA" w:rsidRDefault="008951FF" w:rsidP="008951FF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1B23EA">
        <w:rPr>
          <w:rFonts w:ascii="宋体" w:hAnsi="宋体" w:hint="eastAsia"/>
          <w:b/>
          <w:sz w:val="28"/>
          <w:szCs w:val="28"/>
        </w:rPr>
        <w:t>一、实验目的</w:t>
      </w:r>
    </w:p>
    <w:p w:rsidR="002A7386" w:rsidRDefault="008951FF" w:rsidP="008951FF">
      <w:pPr>
        <w:spacing w:line="400" w:lineRule="exact"/>
        <w:ind w:firstLineChars="271" w:firstLine="650"/>
        <w:rPr>
          <w:sz w:val="24"/>
        </w:rPr>
      </w:pPr>
      <w:r w:rsidRPr="008951FF">
        <w:rPr>
          <w:rFonts w:hint="eastAsia"/>
          <w:sz w:val="24"/>
        </w:rPr>
        <w:t>1</w:t>
      </w:r>
      <w:r w:rsidR="002A7386">
        <w:rPr>
          <w:rFonts w:hint="eastAsia"/>
          <w:sz w:val="24"/>
        </w:rPr>
        <w:t>. w</w:t>
      </w:r>
      <w:r w:rsidRPr="008951FF">
        <w:rPr>
          <w:rFonts w:hint="eastAsia"/>
          <w:sz w:val="24"/>
        </w:rPr>
        <w:t>ord 2010</w:t>
      </w:r>
      <w:r w:rsidRPr="008951FF">
        <w:rPr>
          <w:rFonts w:hint="eastAsia"/>
          <w:sz w:val="24"/>
        </w:rPr>
        <w:t>中表格的使用。</w:t>
      </w:r>
    </w:p>
    <w:p w:rsidR="008951FF" w:rsidRPr="008951FF" w:rsidRDefault="008951FF" w:rsidP="008951FF">
      <w:pPr>
        <w:spacing w:line="400" w:lineRule="exact"/>
        <w:ind w:firstLineChars="271" w:firstLine="650"/>
        <w:rPr>
          <w:sz w:val="24"/>
        </w:rPr>
      </w:pPr>
      <w:r w:rsidRPr="008951FF">
        <w:rPr>
          <w:rFonts w:hint="eastAsia"/>
          <w:sz w:val="24"/>
        </w:rPr>
        <w:t>2</w:t>
      </w:r>
      <w:r w:rsidR="002A7386">
        <w:rPr>
          <w:rFonts w:hint="eastAsia"/>
          <w:sz w:val="24"/>
        </w:rPr>
        <w:t xml:space="preserve">. </w:t>
      </w:r>
      <w:r w:rsidRPr="008951FF">
        <w:rPr>
          <w:rFonts w:hint="eastAsia"/>
          <w:sz w:val="24"/>
        </w:rPr>
        <w:t>学会在</w:t>
      </w:r>
      <w:r w:rsidRPr="008951FF">
        <w:rPr>
          <w:rFonts w:hint="eastAsia"/>
          <w:sz w:val="24"/>
        </w:rPr>
        <w:t>Word 2010</w:t>
      </w:r>
      <w:r w:rsidRPr="008951FF">
        <w:rPr>
          <w:rFonts w:hint="eastAsia"/>
          <w:sz w:val="24"/>
        </w:rPr>
        <w:t>实现图文混排的效果。</w:t>
      </w:r>
    </w:p>
    <w:p w:rsidR="008951FF" w:rsidRPr="008951FF" w:rsidRDefault="008951FF" w:rsidP="008951FF">
      <w:pPr>
        <w:spacing w:line="400" w:lineRule="exact"/>
        <w:ind w:firstLineChars="271" w:firstLine="650"/>
        <w:rPr>
          <w:sz w:val="24"/>
        </w:rPr>
      </w:pPr>
      <w:r w:rsidRPr="008951FF">
        <w:rPr>
          <w:rFonts w:hint="eastAsia"/>
          <w:sz w:val="24"/>
        </w:rPr>
        <w:t>3.</w:t>
      </w:r>
      <w:r w:rsidR="002A7386">
        <w:rPr>
          <w:rFonts w:hint="eastAsia"/>
          <w:sz w:val="24"/>
        </w:rPr>
        <w:t xml:space="preserve"> </w:t>
      </w:r>
      <w:r w:rsidRPr="008951FF">
        <w:rPr>
          <w:rFonts w:hint="eastAsia"/>
          <w:sz w:val="24"/>
        </w:rPr>
        <w:t>了解图形的绘制与编辑。</w:t>
      </w:r>
    </w:p>
    <w:p w:rsidR="008951FF" w:rsidRPr="008951FF" w:rsidRDefault="008951FF" w:rsidP="008951FF">
      <w:pPr>
        <w:spacing w:line="400" w:lineRule="exact"/>
        <w:ind w:firstLineChars="271" w:firstLine="650"/>
        <w:rPr>
          <w:sz w:val="24"/>
        </w:rPr>
      </w:pPr>
      <w:r w:rsidRPr="008951FF">
        <w:rPr>
          <w:rFonts w:hint="eastAsia"/>
          <w:sz w:val="24"/>
        </w:rPr>
        <w:t>4.</w:t>
      </w:r>
      <w:r w:rsidR="002A7386">
        <w:rPr>
          <w:rFonts w:hint="eastAsia"/>
          <w:sz w:val="24"/>
        </w:rPr>
        <w:t xml:space="preserve"> </w:t>
      </w:r>
      <w:r w:rsidRPr="008951FF">
        <w:rPr>
          <w:rFonts w:hint="eastAsia"/>
          <w:sz w:val="24"/>
        </w:rPr>
        <w:t>掌握页面设置与打印。</w:t>
      </w:r>
    </w:p>
    <w:p w:rsidR="008951FF" w:rsidRDefault="008951FF" w:rsidP="008951FF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二、实验课时</w:t>
      </w:r>
    </w:p>
    <w:p w:rsidR="008951FF" w:rsidRPr="008C4B0E" w:rsidRDefault="008951FF" w:rsidP="008951FF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>2</w:t>
      </w:r>
      <w:r w:rsidRPr="008C4B0E">
        <w:rPr>
          <w:rFonts w:hint="eastAsia"/>
          <w:sz w:val="24"/>
        </w:rPr>
        <w:t>课时</w:t>
      </w:r>
    </w:p>
    <w:p w:rsidR="008951FF" w:rsidRDefault="008951FF" w:rsidP="008951FF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三、实验环境</w:t>
      </w:r>
    </w:p>
    <w:p w:rsidR="008951FF" w:rsidRPr="008C4B0E" w:rsidRDefault="008951FF" w:rsidP="008951FF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 xml:space="preserve">Windows7 </w:t>
      </w:r>
      <w:r w:rsidRPr="008C4B0E">
        <w:rPr>
          <w:rFonts w:hint="eastAsia"/>
          <w:sz w:val="24"/>
        </w:rPr>
        <w:t>操作系统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word2010</w:t>
      </w:r>
    </w:p>
    <w:p w:rsidR="008951FF" w:rsidRPr="003C3F89" w:rsidRDefault="008951FF" w:rsidP="008951FF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3C3F89">
        <w:rPr>
          <w:rFonts w:ascii="宋体" w:hAnsi="宋体" w:hint="eastAsia"/>
          <w:b/>
          <w:sz w:val="28"/>
          <w:szCs w:val="28"/>
        </w:rPr>
        <w:t>四、</w:t>
      </w:r>
      <w:r>
        <w:rPr>
          <w:rFonts w:ascii="宋体" w:hAnsi="宋体" w:hint="eastAsia"/>
          <w:b/>
          <w:sz w:val="28"/>
          <w:szCs w:val="28"/>
        </w:rPr>
        <w:t>实验内容及教学</w:t>
      </w:r>
      <w:r w:rsidRPr="003C3F89">
        <w:rPr>
          <w:rFonts w:ascii="宋体" w:hAnsi="宋体" w:hint="eastAsia"/>
          <w:b/>
          <w:sz w:val="28"/>
          <w:szCs w:val="28"/>
        </w:rPr>
        <w:t>过程</w:t>
      </w:r>
    </w:p>
    <w:p w:rsidR="008951FF" w:rsidRDefault="008951FF" w:rsidP="008951FF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1. </w:t>
      </w:r>
      <w:r>
        <w:rPr>
          <w:rFonts w:hint="eastAsia"/>
          <w:b/>
          <w:sz w:val="24"/>
        </w:rPr>
        <w:t>实验内容介绍和部分题目操作演示（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分钟）</w:t>
      </w:r>
    </w:p>
    <w:p w:rsidR="008951FF" w:rsidRDefault="008951FF" w:rsidP="008951F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介绍本次实验的主要内容和要求。</w:t>
      </w:r>
    </w:p>
    <w:p w:rsidR="00ED2EF3" w:rsidRPr="00ED2EF3" w:rsidRDefault="008951FF" w:rsidP="00ED2EF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ED2EF3">
        <w:rPr>
          <w:rFonts w:hint="eastAsia"/>
          <w:sz w:val="24"/>
        </w:rPr>
        <w:t>讲解表格及表格数据处理</w:t>
      </w:r>
    </w:p>
    <w:p w:rsidR="00ED2EF3" w:rsidRDefault="00ED2EF3" w:rsidP="00ED2EF3">
      <w:pPr>
        <w:spacing w:line="400" w:lineRule="atLeast"/>
        <w:ind w:left="567" w:firstLine="566"/>
        <w:rPr>
          <w:sz w:val="24"/>
        </w:rPr>
      </w:pPr>
      <w:r w:rsidRPr="00ED2EF3">
        <w:rPr>
          <w:rFonts w:hint="eastAsia"/>
          <w:sz w:val="24"/>
        </w:rPr>
        <w:t>Word 2010</w:t>
      </w:r>
      <w:r w:rsidRPr="00ED2EF3">
        <w:rPr>
          <w:rFonts w:hint="eastAsia"/>
          <w:sz w:val="24"/>
        </w:rPr>
        <w:t>具有很强的表格编辑功能，可以制作多种格式的表格。表格的基本单元称为单元格即表格中的每一个小格。</w:t>
      </w:r>
      <w:r w:rsidRPr="00ED2EF3">
        <w:rPr>
          <w:rFonts w:hint="eastAsia"/>
          <w:sz w:val="24"/>
        </w:rPr>
        <w:t>Word 2010</w:t>
      </w:r>
      <w:r w:rsidRPr="00ED2EF3">
        <w:rPr>
          <w:rFonts w:hint="eastAsia"/>
          <w:sz w:val="24"/>
        </w:rPr>
        <w:t>将每一个单元格中的内容作为一个子文档处理，与其他文档的处理方法同样。表格中的数据处理主要有排序和计算</w:t>
      </w:r>
      <w:r>
        <w:rPr>
          <w:rFonts w:hint="eastAsia"/>
          <w:sz w:val="24"/>
        </w:rPr>
        <w:t>，计算。</w:t>
      </w:r>
    </w:p>
    <w:p w:rsidR="00ED2EF3" w:rsidRPr="00ED2EF3" w:rsidRDefault="00ED2EF3" w:rsidP="00ED2EF3">
      <w:pPr>
        <w:spacing w:line="400" w:lineRule="atLeast"/>
        <w:ind w:left="567" w:firstLine="566"/>
        <w:rPr>
          <w:sz w:val="24"/>
        </w:rPr>
      </w:pPr>
      <w:r>
        <w:rPr>
          <w:rFonts w:hint="eastAsia"/>
          <w:sz w:val="24"/>
        </w:rPr>
        <w:t>记住常用公式“</w:t>
      </w:r>
      <w:r>
        <w:rPr>
          <w:rFonts w:hint="eastAsia"/>
          <w:sz w:val="24"/>
        </w:rPr>
        <w:t xml:space="preserve">=sum(left) </w:t>
      </w:r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=average(above)</w:t>
      </w:r>
      <w:r>
        <w:rPr>
          <w:rFonts w:hint="eastAsia"/>
          <w:sz w:val="24"/>
        </w:rPr>
        <w:t>”</w:t>
      </w:r>
    </w:p>
    <w:p w:rsidR="00887407" w:rsidRDefault="008951FF" w:rsidP="00887407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887407" w:rsidRPr="00ED2EF3">
        <w:rPr>
          <w:rFonts w:hint="eastAsia"/>
          <w:sz w:val="24"/>
        </w:rPr>
        <w:t>设置表格线和底纹</w:t>
      </w:r>
    </w:p>
    <w:p w:rsidR="00887407" w:rsidRDefault="00887407" w:rsidP="00ED2EF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理解表格内框线和外框线。</w:t>
      </w:r>
    </w:p>
    <w:p w:rsidR="008951FF" w:rsidRDefault="00887407" w:rsidP="00ED2EF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ED2EF3">
        <w:rPr>
          <w:rFonts w:hint="eastAsia"/>
          <w:sz w:val="24"/>
        </w:rPr>
        <w:t>插入其它图文元素并编辑</w:t>
      </w:r>
    </w:p>
    <w:p w:rsidR="00ED2EF3" w:rsidRPr="00887407" w:rsidRDefault="00887407" w:rsidP="00ED2EF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插入文本框，图片、艺术字、剪贴画等。</w:t>
      </w:r>
    </w:p>
    <w:p w:rsidR="008951FF" w:rsidRDefault="008951FF" w:rsidP="008951FF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2. </w:t>
      </w:r>
      <w:r>
        <w:rPr>
          <w:rFonts w:hint="eastAsia"/>
          <w:b/>
          <w:sz w:val="24"/>
        </w:rPr>
        <w:t>实验过程（</w:t>
      </w:r>
      <w:r>
        <w:rPr>
          <w:rFonts w:hint="eastAsia"/>
          <w:b/>
          <w:sz w:val="24"/>
        </w:rPr>
        <w:t>75</w:t>
      </w:r>
      <w:r>
        <w:rPr>
          <w:rFonts w:hint="eastAsia"/>
          <w:b/>
          <w:sz w:val="24"/>
        </w:rPr>
        <w:t>分钟）</w:t>
      </w:r>
    </w:p>
    <w:p w:rsidR="008951FF" w:rsidRPr="00FA2D4A" w:rsidRDefault="008951FF" w:rsidP="008951FF">
      <w:pPr>
        <w:spacing w:line="400" w:lineRule="atLeast"/>
        <w:ind w:left="709"/>
        <w:rPr>
          <w:sz w:val="24"/>
        </w:rPr>
      </w:pPr>
      <w:r>
        <w:rPr>
          <w:rFonts w:hint="eastAsia"/>
          <w:sz w:val="24"/>
        </w:rPr>
        <w:t>学生根据《</w:t>
      </w:r>
      <w:r w:rsidRPr="00A041D7">
        <w:rPr>
          <w:rFonts w:hint="eastAsia"/>
          <w:sz w:val="24"/>
        </w:rPr>
        <w:t>大学计算机基础实验指导</w:t>
      </w:r>
      <w:r>
        <w:rPr>
          <w:rFonts w:hint="eastAsia"/>
          <w:sz w:val="24"/>
        </w:rPr>
        <w:t>》中的实验</w:t>
      </w:r>
      <w:r w:rsidR="00887407">
        <w:rPr>
          <w:rFonts w:hint="eastAsia"/>
          <w:sz w:val="24"/>
        </w:rPr>
        <w:t>七</w:t>
      </w:r>
      <w:r>
        <w:rPr>
          <w:rFonts w:hint="eastAsia"/>
          <w:sz w:val="24"/>
        </w:rPr>
        <w:t>的任务来完成实验内容</w:t>
      </w:r>
    </w:p>
    <w:p w:rsidR="008951FF" w:rsidRPr="008C4B0E" w:rsidRDefault="008951FF" w:rsidP="008951FF">
      <w:pPr>
        <w:spacing w:line="400" w:lineRule="exact"/>
        <w:ind w:leftChars="200" w:left="420" w:firstLineChars="150" w:firstLine="361"/>
        <w:rPr>
          <w:rFonts w:eastAsia="楷体_GB2312"/>
          <w:sz w:val="24"/>
        </w:rPr>
      </w:pPr>
      <w:r w:rsidRPr="008C4B0E">
        <w:rPr>
          <w:rFonts w:eastAsia="楷体_GB2312" w:hint="eastAsia"/>
          <w:b/>
          <w:sz w:val="24"/>
        </w:rPr>
        <w:t>[</w:t>
      </w:r>
      <w:r w:rsidRPr="008C4B0E">
        <w:rPr>
          <w:rFonts w:eastAsia="楷体_GB2312" w:hint="eastAsia"/>
          <w:b/>
          <w:sz w:val="24"/>
        </w:rPr>
        <w:t>教学提示</w:t>
      </w:r>
      <w:r w:rsidRPr="008C4B0E">
        <w:rPr>
          <w:rFonts w:eastAsia="楷体_GB2312" w:hint="eastAsia"/>
          <w:b/>
          <w:sz w:val="24"/>
        </w:rPr>
        <w:t>]</w:t>
      </w:r>
      <w:r w:rsidRPr="008C4B0E">
        <w:rPr>
          <w:rFonts w:eastAsia="楷体_GB2312" w:hint="eastAsia"/>
          <w:b/>
          <w:sz w:val="24"/>
        </w:rPr>
        <w:t>：</w:t>
      </w:r>
      <w:r w:rsidRPr="008C4B0E">
        <w:rPr>
          <w:rFonts w:eastAsia="楷体_GB2312" w:hint="eastAsia"/>
          <w:sz w:val="24"/>
        </w:rPr>
        <w:t>实验过程中教师注意观察学生实验完成情况、适时给予辅导。</w:t>
      </w:r>
    </w:p>
    <w:p w:rsidR="008951FF" w:rsidRDefault="008951FF" w:rsidP="008951FF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3. </w:t>
      </w:r>
      <w:r>
        <w:rPr>
          <w:rFonts w:hint="eastAsia"/>
          <w:b/>
          <w:sz w:val="24"/>
        </w:rPr>
        <w:t>小结（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分钟）</w:t>
      </w:r>
      <w:r>
        <w:rPr>
          <w:rFonts w:hint="eastAsia"/>
          <w:b/>
          <w:sz w:val="24"/>
        </w:rPr>
        <w:t xml:space="preserve"> </w:t>
      </w:r>
    </w:p>
    <w:p w:rsidR="008951FF" w:rsidRDefault="008951FF" w:rsidP="008951FF">
      <w:pPr>
        <w:spacing w:line="400" w:lineRule="exact"/>
        <w:ind w:leftChars="200" w:left="420" w:firstLineChars="150" w:firstLine="360"/>
        <w:rPr>
          <w:rFonts w:hAnsi="宋体"/>
          <w:sz w:val="24"/>
        </w:rPr>
      </w:pPr>
      <w:r>
        <w:rPr>
          <w:rFonts w:hAnsi="宋体" w:hint="eastAsia"/>
          <w:sz w:val="24"/>
        </w:rPr>
        <w:t>该实验难度不大，主要练习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word2010</w:t>
      </w:r>
      <w:r>
        <w:rPr>
          <w:rFonts w:hint="eastAsia"/>
          <w:sz w:val="24"/>
        </w:rPr>
        <w:t>文档的</w:t>
      </w:r>
      <w:r w:rsidR="00887407">
        <w:rPr>
          <w:rFonts w:hint="eastAsia"/>
          <w:sz w:val="24"/>
        </w:rPr>
        <w:t>表格</w:t>
      </w:r>
      <w:r>
        <w:rPr>
          <w:rFonts w:hint="eastAsia"/>
          <w:sz w:val="24"/>
        </w:rPr>
        <w:t>和</w:t>
      </w:r>
      <w:r w:rsidR="00887407">
        <w:rPr>
          <w:rFonts w:hint="eastAsia"/>
          <w:sz w:val="24"/>
        </w:rPr>
        <w:t>它图文元素</w:t>
      </w:r>
      <w:r>
        <w:rPr>
          <w:rFonts w:hint="eastAsia"/>
          <w:sz w:val="24"/>
        </w:rPr>
        <w:t>设置操作</w:t>
      </w:r>
      <w:r w:rsidR="00887407">
        <w:rPr>
          <w:rFonts w:hAnsi="宋体" w:hint="eastAsia"/>
          <w:sz w:val="24"/>
        </w:rPr>
        <w:t>，</w:t>
      </w:r>
      <w:r>
        <w:rPr>
          <w:rFonts w:hAnsi="宋体" w:hint="eastAsia"/>
          <w:sz w:val="24"/>
        </w:rPr>
        <w:t>设置内容</w:t>
      </w:r>
      <w:proofErr w:type="gramStart"/>
      <w:r>
        <w:rPr>
          <w:rFonts w:hAnsi="宋体" w:hint="eastAsia"/>
          <w:sz w:val="24"/>
        </w:rPr>
        <w:t>较多较烦</w:t>
      </w:r>
      <w:proofErr w:type="gramEnd"/>
      <w:r>
        <w:rPr>
          <w:rFonts w:hAnsi="宋体" w:hint="eastAsia"/>
          <w:sz w:val="24"/>
        </w:rPr>
        <w:t>，需要反复练习才能掌握。</w:t>
      </w:r>
      <w:r>
        <w:rPr>
          <w:rFonts w:hint="eastAsia"/>
          <w:sz w:val="24"/>
        </w:rPr>
        <w:t>要求预习《</w:t>
      </w:r>
      <w:r w:rsidRPr="00A041D7">
        <w:rPr>
          <w:rFonts w:hint="eastAsia"/>
          <w:sz w:val="24"/>
        </w:rPr>
        <w:t>大学计算机基础实验指导</w:t>
      </w:r>
      <w:r>
        <w:rPr>
          <w:rFonts w:hint="eastAsia"/>
          <w:sz w:val="24"/>
        </w:rPr>
        <w:t>》中的实验</w:t>
      </w:r>
      <w:r w:rsidR="00887407">
        <w:rPr>
          <w:rFonts w:hint="eastAsia"/>
          <w:sz w:val="24"/>
        </w:rPr>
        <w:t>八</w:t>
      </w:r>
      <w:r>
        <w:rPr>
          <w:rFonts w:hint="eastAsia"/>
          <w:sz w:val="24"/>
        </w:rPr>
        <w:t>。</w:t>
      </w:r>
    </w:p>
    <w:p w:rsidR="008951FF" w:rsidRPr="001F7096" w:rsidRDefault="008951FF" w:rsidP="008951FF">
      <w:pPr>
        <w:spacing w:line="400" w:lineRule="exact"/>
        <w:ind w:leftChars="200" w:left="420" w:firstLineChars="150" w:firstLine="361"/>
        <w:rPr>
          <w:rFonts w:eastAsia="楷体_GB2312"/>
          <w:b/>
          <w:sz w:val="24"/>
        </w:rPr>
      </w:pPr>
      <w:r w:rsidRPr="00290080">
        <w:rPr>
          <w:rFonts w:eastAsia="楷体_GB2312" w:hint="eastAsia"/>
          <w:b/>
          <w:sz w:val="24"/>
        </w:rPr>
        <w:lastRenderedPageBreak/>
        <w:t>[</w:t>
      </w:r>
      <w:r w:rsidRPr="00290080">
        <w:rPr>
          <w:rFonts w:eastAsia="楷体_GB2312" w:hint="eastAsia"/>
          <w:b/>
          <w:sz w:val="24"/>
        </w:rPr>
        <w:t>教学提示</w:t>
      </w:r>
      <w:r w:rsidRPr="00290080">
        <w:rPr>
          <w:rFonts w:eastAsia="楷体_GB2312" w:hint="eastAsia"/>
          <w:b/>
          <w:sz w:val="24"/>
        </w:rPr>
        <w:t>]</w:t>
      </w:r>
      <w:r w:rsidRPr="00290080">
        <w:rPr>
          <w:rFonts w:eastAsia="楷体_GB2312" w:hint="eastAsia"/>
          <w:b/>
          <w:sz w:val="24"/>
        </w:rPr>
        <w:t>：</w:t>
      </w:r>
      <w:r>
        <w:rPr>
          <w:rFonts w:eastAsia="楷体_GB2312" w:hint="eastAsia"/>
          <w:sz w:val="24"/>
        </w:rPr>
        <w:t>提醒同学将完成的文件上交到作业系统下面，以便评分</w:t>
      </w:r>
      <w:r w:rsidRPr="007E2B15">
        <w:rPr>
          <w:rFonts w:eastAsia="楷体_GB2312" w:hint="eastAsia"/>
          <w:sz w:val="24"/>
        </w:rPr>
        <w:t>。</w:t>
      </w:r>
    </w:p>
    <w:p w:rsidR="008951FF" w:rsidRPr="000510F3" w:rsidRDefault="008951FF" w:rsidP="008951FF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0510F3">
        <w:rPr>
          <w:rFonts w:ascii="宋体" w:hAnsi="宋体" w:hint="eastAsia"/>
          <w:b/>
          <w:sz w:val="28"/>
          <w:szCs w:val="28"/>
        </w:rPr>
        <w:t>五、思考题及其它</w:t>
      </w:r>
    </w:p>
    <w:p w:rsidR="00887407" w:rsidRPr="00887407" w:rsidRDefault="00887407" w:rsidP="00887407">
      <w:pPr>
        <w:spacing w:line="400" w:lineRule="atLeast"/>
        <w:ind w:firstLineChars="236" w:firstLine="566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887407">
        <w:rPr>
          <w:rFonts w:hint="eastAsia"/>
          <w:sz w:val="24"/>
        </w:rPr>
        <w:t>如何在表格中插入行，列，合并拆分单元格</w:t>
      </w:r>
    </w:p>
    <w:p w:rsidR="00887407" w:rsidRPr="00887407" w:rsidRDefault="00887407" w:rsidP="00887407">
      <w:pPr>
        <w:spacing w:line="400" w:lineRule="atLeast"/>
        <w:ind w:firstLineChars="236" w:firstLine="566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887407">
        <w:rPr>
          <w:rFonts w:hint="eastAsia"/>
          <w:sz w:val="24"/>
        </w:rPr>
        <w:t>图片的编辑功能有哪些</w:t>
      </w:r>
    </w:p>
    <w:p w:rsidR="00887407" w:rsidRPr="00887407" w:rsidRDefault="00887407" w:rsidP="00887407">
      <w:pPr>
        <w:spacing w:line="400" w:lineRule="atLeast"/>
        <w:ind w:firstLineChars="236" w:firstLine="566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887407">
        <w:rPr>
          <w:rFonts w:hint="eastAsia"/>
          <w:sz w:val="24"/>
        </w:rPr>
        <w:t>自选图形的编辑包括哪些方面</w:t>
      </w:r>
    </w:p>
    <w:p w:rsidR="00887407" w:rsidRPr="00887407" w:rsidRDefault="00887407" w:rsidP="00887407">
      <w:pPr>
        <w:spacing w:line="400" w:lineRule="atLeast"/>
        <w:ind w:firstLineChars="236" w:firstLine="566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Pr="00887407">
        <w:rPr>
          <w:rFonts w:hint="eastAsia"/>
          <w:sz w:val="24"/>
        </w:rPr>
        <w:t>文本框的编辑包括哪些方面</w:t>
      </w:r>
    </w:p>
    <w:p w:rsidR="00887407" w:rsidRPr="00887407" w:rsidRDefault="00887407" w:rsidP="008951FF">
      <w:pPr>
        <w:spacing w:line="400" w:lineRule="atLeast"/>
        <w:ind w:firstLineChars="236" w:firstLine="566"/>
        <w:rPr>
          <w:sz w:val="24"/>
        </w:rPr>
      </w:pPr>
    </w:p>
    <w:p w:rsidR="00794032" w:rsidRDefault="008951FF" w:rsidP="008951FF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0510F3">
        <w:rPr>
          <w:rFonts w:ascii="宋体" w:hAnsi="宋体" w:hint="eastAsia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>课堂中出现的其它问题</w:t>
      </w:r>
    </w:p>
    <w:p w:rsidR="00794032" w:rsidRDefault="00794032" w:rsidP="00794032">
      <w:r>
        <w:br w:type="page"/>
      </w:r>
    </w:p>
    <w:p w:rsidR="00794032" w:rsidRPr="00415B09" w:rsidRDefault="00794032" w:rsidP="00794032">
      <w:pPr>
        <w:jc w:val="center"/>
        <w:rPr>
          <w:rFonts w:ascii="宋体" w:hAnsi="宋体"/>
          <w:b/>
          <w:color w:val="000000"/>
          <w:sz w:val="30"/>
          <w:szCs w:val="30"/>
        </w:rPr>
      </w:pPr>
      <w:r w:rsidRPr="00415B09">
        <w:rPr>
          <w:rFonts w:ascii="宋体" w:hAnsi="宋体" w:hint="eastAsia"/>
          <w:b/>
          <w:color w:val="000000"/>
          <w:sz w:val="30"/>
          <w:szCs w:val="30"/>
        </w:rPr>
        <w:lastRenderedPageBreak/>
        <w:t>实验</w:t>
      </w:r>
      <w:r>
        <w:rPr>
          <w:rFonts w:ascii="宋体" w:hAnsi="宋体" w:hint="eastAsia"/>
          <w:b/>
          <w:color w:val="000000"/>
          <w:sz w:val="30"/>
          <w:szCs w:val="30"/>
        </w:rPr>
        <w:t>七</w:t>
      </w:r>
      <w:r w:rsidRPr="00415B09">
        <w:rPr>
          <w:rFonts w:ascii="宋体" w:hAnsi="宋体" w:hint="eastAsia"/>
          <w:b/>
          <w:color w:val="000000"/>
          <w:sz w:val="30"/>
          <w:szCs w:val="30"/>
        </w:rPr>
        <w:t xml:space="preserve">  Excel 2010的基本操作</w:t>
      </w:r>
    </w:p>
    <w:p w:rsidR="00794032" w:rsidRPr="00415B09" w:rsidRDefault="00794032" w:rsidP="00794032">
      <w:pPr>
        <w:rPr>
          <w:rFonts w:ascii="宋体" w:hAnsi="宋体"/>
          <w:b/>
          <w:color w:val="000000"/>
          <w:sz w:val="28"/>
          <w:szCs w:val="28"/>
        </w:rPr>
      </w:pPr>
      <w:r w:rsidRPr="00415B09">
        <w:rPr>
          <w:rFonts w:ascii="宋体" w:hAnsi="宋体" w:hint="eastAsia"/>
          <w:b/>
          <w:color w:val="000000"/>
          <w:sz w:val="28"/>
          <w:szCs w:val="28"/>
        </w:rPr>
        <w:t>一、实验目的</w:t>
      </w:r>
    </w:p>
    <w:p w:rsidR="00794032" w:rsidRPr="00794032" w:rsidRDefault="00794032" w:rsidP="00794032">
      <w:pPr>
        <w:spacing w:line="400" w:lineRule="exact"/>
        <w:ind w:firstLineChars="271" w:firstLine="650"/>
        <w:rPr>
          <w:sz w:val="24"/>
        </w:rPr>
      </w:pPr>
      <w:r w:rsidRPr="00794032">
        <w:rPr>
          <w:rFonts w:hint="eastAsia"/>
          <w:sz w:val="24"/>
        </w:rPr>
        <w:t>（</w:t>
      </w:r>
      <w:r w:rsidRPr="00794032">
        <w:rPr>
          <w:rFonts w:hint="eastAsia"/>
          <w:sz w:val="24"/>
        </w:rPr>
        <w:t>1</w:t>
      </w:r>
      <w:r w:rsidRPr="00794032">
        <w:rPr>
          <w:rFonts w:hint="eastAsia"/>
          <w:sz w:val="24"/>
        </w:rPr>
        <w:t>）掌握</w:t>
      </w:r>
      <w:r w:rsidRPr="00794032">
        <w:rPr>
          <w:rFonts w:hint="eastAsia"/>
          <w:sz w:val="24"/>
        </w:rPr>
        <w:t>Excel</w:t>
      </w:r>
      <w:r w:rsidRPr="00794032">
        <w:rPr>
          <w:rFonts w:hint="eastAsia"/>
          <w:sz w:val="24"/>
        </w:rPr>
        <w:t>工作薄的建立、保存与打开方法。</w:t>
      </w:r>
    </w:p>
    <w:p w:rsidR="00794032" w:rsidRPr="00794032" w:rsidRDefault="00794032" w:rsidP="00794032">
      <w:pPr>
        <w:spacing w:line="400" w:lineRule="exact"/>
        <w:ind w:firstLineChars="271" w:firstLine="650"/>
        <w:rPr>
          <w:sz w:val="24"/>
        </w:rPr>
      </w:pPr>
      <w:r w:rsidRPr="00794032">
        <w:rPr>
          <w:rFonts w:hint="eastAsia"/>
          <w:sz w:val="24"/>
        </w:rPr>
        <w:t>（</w:t>
      </w:r>
      <w:r w:rsidRPr="00794032">
        <w:rPr>
          <w:rFonts w:hint="eastAsia"/>
          <w:sz w:val="24"/>
        </w:rPr>
        <w:t>2</w:t>
      </w:r>
      <w:r w:rsidRPr="00794032">
        <w:rPr>
          <w:rFonts w:hint="eastAsia"/>
          <w:sz w:val="24"/>
        </w:rPr>
        <w:t>）掌握</w:t>
      </w:r>
      <w:r w:rsidRPr="00794032">
        <w:rPr>
          <w:rFonts w:hint="eastAsia"/>
          <w:sz w:val="24"/>
        </w:rPr>
        <w:t>Excel</w:t>
      </w:r>
      <w:r w:rsidRPr="00794032">
        <w:rPr>
          <w:rFonts w:hint="eastAsia"/>
          <w:sz w:val="24"/>
        </w:rPr>
        <w:t>工作表中数据输入与编辑方法。</w:t>
      </w:r>
    </w:p>
    <w:p w:rsidR="00794032" w:rsidRPr="00794032" w:rsidRDefault="00794032" w:rsidP="00794032">
      <w:pPr>
        <w:spacing w:line="400" w:lineRule="exact"/>
        <w:ind w:firstLineChars="271" w:firstLine="650"/>
        <w:rPr>
          <w:sz w:val="24"/>
        </w:rPr>
      </w:pPr>
      <w:r w:rsidRPr="00794032">
        <w:rPr>
          <w:rFonts w:hint="eastAsia"/>
          <w:sz w:val="24"/>
        </w:rPr>
        <w:t>（</w:t>
      </w:r>
      <w:r w:rsidRPr="00794032">
        <w:rPr>
          <w:rFonts w:hint="eastAsia"/>
          <w:sz w:val="24"/>
        </w:rPr>
        <w:t>3</w:t>
      </w:r>
      <w:r w:rsidRPr="00794032">
        <w:rPr>
          <w:rFonts w:hint="eastAsia"/>
          <w:sz w:val="24"/>
        </w:rPr>
        <w:t>）掌握</w:t>
      </w:r>
      <w:r w:rsidRPr="00794032">
        <w:rPr>
          <w:rFonts w:hint="eastAsia"/>
          <w:sz w:val="24"/>
        </w:rPr>
        <w:t>Excel</w:t>
      </w:r>
      <w:r w:rsidRPr="00794032">
        <w:rPr>
          <w:rFonts w:hint="eastAsia"/>
          <w:sz w:val="24"/>
        </w:rPr>
        <w:t>工作表的格式化操作。</w:t>
      </w:r>
    </w:p>
    <w:p w:rsidR="00794032" w:rsidRPr="00794032" w:rsidRDefault="00794032" w:rsidP="00794032">
      <w:pPr>
        <w:spacing w:line="400" w:lineRule="exact"/>
        <w:ind w:firstLineChars="271" w:firstLine="650"/>
        <w:rPr>
          <w:sz w:val="24"/>
        </w:rPr>
      </w:pPr>
      <w:r w:rsidRPr="00794032">
        <w:rPr>
          <w:rFonts w:hint="eastAsia"/>
          <w:sz w:val="24"/>
        </w:rPr>
        <w:t>（</w:t>
      </w:r>
      <w:r w:rsidRPr="00794032">
        <w:rPr>
          <w:rFonts w:hint="eastAsia"/>
          <w:sz w:val="24"/>
        </w:rPr>
        <w:t>4</w:t>
      </w:r>
      <w:r w:rsidRPr="00794032">
        <w:rPr>
          <w:rFonts w:hint="eastAsia"/>
          <w:sz w:val="24"/>
        </w:rPr>
        <w:t>）掌握工作表的插入、复制、删除等管理方法。</w:t>
      </w:r>
    </w:p>
    <w:p w:rsidR="00794032" w:rsidRDefault="00794032" w:rsidP="00794032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二、实验课时</w:t>
      </w:r>
    </w:p>
    <w:p w:rsidR="00794032" w:rsidRPr="008C4B0E" w:rsidRDefault="00794032" w:rsidP="00794032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>2</w:t>
      </w:r>
      <w:r w:rsidRPr="008C4B0E">
        <w:rPr>
          <w:rFonts w:hint="eastAsia"/>
          <w:sz w:val="24"/>
        </w:rPr>
        <w:t>课时</w:t>
      </w:r>
    </w:p>
    <w:p w:rsidR="00794032" w:rsidRDefault="00794032" w:rsidP="00794032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三、实验环境</w:t>
      </w:r>
    </w:p>
    <w:p w:rsidR="00794032" w:rsidRPr="008C4B0E" w:rsidRDefault="00794032" w:rsidP="00794032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 xml:space="preserve">Windows7 </w:t>
      </w:r>
      <w:r w:rsidRPr="008C4B0E">
        <w:rPr>
          <w:rFonts w:hint="eastAsia"/>
          <w:sz w:val="24"/>
        </w:rPr>
        <w:t>操作系统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Excel2010</w:t>
      </w:r>
    </w:p>
    <w:p w:rsidR="00794032" w:rsidRPr="003C3F89" w:rsidRDefault="00794032" w:rsidP="00794032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3C3F89">
        <w:rPr>
          <w:rFonts w:ascii="宋体" w:hAnsi="宋体" w:hint="eastAsia"/>
          <w:b/>
          <w:sz w:val="28"/>
          <w:szCs w:val="28"/>
        </w:rPr>
        <w:t>四、</w:t>
      </w:r>
      <w:r>
        <w:rPr>
          <w:rFonts w:ascii="宋体" w:hAnsi="宋体" w:hint="eastAsia"/>
          <w:b/>
          <w:sz w:val="28"/>
          <w:szCs w:val="28"/>
        </w:rPr>
        <w:t>实验内容及教学</w:t>
      </w:r>
      <w:r w:rsidRPr="003C3F89">
        <w:rPr>
          <w:rFonts w:ascii="宋体" w:hAnsi="宋体" w:hint="eastAsia"/>
          <w:b/>
          <w:sz w:val="28"/>
          <w:szCs w:val="28"/>
        </w:rPr>
        <w:t>过程</w:t>
      </w:r>
    </w:p>
    <w:p w:rsidR="00406EAF" w:rsidRDefault="00406EAF" w:rsidP="00406EAF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1. </w:t>
      </w:r>
      <w:r>
        <w:rPr>
          <w:rFonts w:hint="eastAsia"/>
          <w:b/>
          <w:sz w:val="24"/>
        </w:rPr>
        <w:t>实验内容介绍（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分钟）</w:t>
      </w:r>
    </w:p>
    <w:p w:rsidR="00406EAF" w:rsidRDefault="00406EAF" w:rsidP="00406EA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介绍本次实验的主要内容和要求。</w:t>
      </w:r>
    </w:p>
    <w:p w:rsidR="00406EAF" w:rsidRDefault="00406EAF" w:rsidP="00406EA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714111">
        <w:rPr>
          <w:sz w:val="24"/>
        </w:rPr>
        <w:t>1</w:t>
      </w:r>
      <w:r>
        <w:rPr>
          <w:rFonts w:hint="eastAsia"/>
          <w:sz w:val="24"/>
        </w:rPr>
        <w:t>）介绍</w:t>
      </w:r>
      <w:r w:rsidR="00714111" w:rsidRPr="00714111">
        <w:rPr>
          <w:rFonts w:hint="eastAsia"/>
          <w:sz w:val="24"/>
        </w:rPr>
        <w:t>工作薄的建立、保存与打开</w:t>
      </w:r>
    </w:p>
    <w:p w:rsidR="00406EAF" w:rsidRDefault="00406EAF" w:rsidP="00406EAF">
      <w:pPr>
        <w:spacing w:line="400" w:lineRule="atLeast"/>
        <w:ind w:left="567" w:firstLine="566"/>
        <w:rPr>
          <w:sz w:val="24"/>
        </w:rPr>
      </w:pPr>
      <w:r>
        <w:rPr>
          <w:rFonts w:hint="eastAsia"/>
          <w:sz w:val="24"/>
        </w:rPr>
        <w:t>说明</w:t>
      </w:r>
      <w:r w:rsidR="00714111" w:rsidRPr="00714111">
        <w:rPr>
          <w:rFonts w:hint="eastAsia"/>
          <w:sz w:val="24"/>
        </w:rPr>
        <w:t>启动</w:t>
      </w:r>
      <w:r w:rsidR="00714111" w:rsidRPr="00714111">
        <w:rPr>
          <w:rFonts w:hint="eastAsia"/>
          <w:sz w:val="24"/>
        </w:rPr>
        <w:t>Excel 2010</w:t>
      </w:r>
      <w:r w:rsidR="00714111" w:rsidRPr="00714111">
        <w:rPr>
          <w:rFonts w:hint="eastAsia"/>
          <w:sz w:val="24"/>
        </w:rPr>
        <w:t>时自动产生一个名为“工作簿</w:t>
      </w:r>
      <w:r w:rsidR="00714111" w:rsidRPr="00714111">
        <w:rPr>
          <w:rFonts w:hint="eastAsia"/>
          <w:sz w:val="24"/>
        </w:rPr>
        <w:t>1</w:t>
      </w:r>
      <w:r w:rsidR="00714111" w:rsidRPr="00714111">
        <w:rPr>
          <w:rFonts w:hint="eastAsia"/>
          <w:sz w:val="24"/>
        </w:rPr>
        <w:t>”的新工作簿</w:t>
      </w:r>
      <w:r>
        <w:rPr>
          <w:rFonts w:hint="eastAsia"/>
          <w:sz w:val="24"/>
        </w:rPr>
        <w:t>。</w:t>
      </w:r>
    </w:p>
    <w:p w:rsidR="00406EAF" w:rsidRPr="0004559E" w:rsidRDefault="00406EAF" w:rsidP="00406EA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714111">
        <w:rPr>
          <w:sz w:val="24"/>
        </w:rPr>
        <w:t>2</w:t>
      </w:r>
      <w:r>
        <w:rPr>
          <w:rFonts w:hint="eastAsia"/>
          <w:sz w:val="24"/>
        </w:rPr>
        <w:t>）</w:t>
      </w:r>
      <w:r w:rsidR="00714111" w:rsidRPr="00714111">
        <w:rPr>
          <w:rFonts w:hint="eastAsia"/>
          <w:sz w:val="24"/>
        </w:rPr>
        <w:t>数据输入</w:t>
      </w:r>
    </w:p>
    <w:p w:rsidR="00714111" w:rsidRPr="00714111" w:rsidRDefault="00714111" w:rsidP="00714111">
      <w:pPr>
        <w:spacing w:line="400" w:lineRule="atLeast"/>
        <w:ind w:left="567" w:firstLine="566"/>
        <w:rPr>
          <w:sz w:val="24"/>
        </w:rPr>
      </w:pPr>
      <w:r w:rsidRPr="00714111">
        <w:rPr>
          <w:rFonts w:hint="eastAsia"/>
          <w:sz w:val="24"/>
        </w:rPr>
        <w:t>注意</w:t>
      </w:r>
      <w:r w:rsidRPr="00714111">
        <w:rPr>
          <w:sz w:val="24"/>
        </w:rPr>
        <w:t>需要把纯数字的数据作为文本来处理</w:t>
      </w:r>
      <w:r w:rsidRPr="00714111">
        <w:rPr>
          <w:rFonts w:hint="eastAsia"/>
          <w:sz w:val="24"/>
        </w:rPr>
        <w:t>，</w:t>
      </w:r>
      <w:r w:rsidRPr="00714111">
        <w:rPr>
          <w:sz w:val="24"/>
        </w:rPr>
        <w:t>输入时</w:t>
      </w:r>
      <w:r w:rsidRPr="00714111">
        <w:rPr>
          <w:rFonts w:hint="eastAsia"/>
          <w:sz w:val="24"/>
        </w:rPr>
        <w:t>，</w:t>
      </w:r>
      <w:r w:rsidRPr="00714111">
        <w:rPr>
          <w:sz w:val="24"/>
        </w:rPr>
        <w:t>在第一个</w:t>
      </w:r>
      <w:r w:rsidRPr="00714111">
        <w:rPr>
          <w:rFonts w:hint="eastAsia"/>
          <w:sz w:val="24"/>
        </w:rPr>
        <w:t>数字</w:t>
      </w:r>
      <w:r w:rsidRPr="00714111">
        <w:rPr>
          <w:sz w:val="24"/>
        </w:rPr>
        <w:t>前用单引号</w:t>
      </w:r>
      <w:r w:rsidRPr="00714111">
        <w:rPr>
          <w:rFonts w:hint="eastAsia"/>
          <w:sz w:val="24"/>
        </w:rPr>
        <w:t>“</w:t>
      </w:r>
      <w:r w:rsidRPr="00714111">
        <w:rPr>
          <w:sz w:val="24"/>
        </w:rPr>
        <w:t>’</w:t>
      </w:r>
      <w:r w:rsidRPr="00714111">
        <w:rPr>
          <w:rFonts w:hint="eastAsia"/>
          <w:sz w:val="24"/>
        </w:rPr>
        <w:t>”，或先将单元格的数据类型设为文本型，再输入数据。日期时间输入：日期输入时可使用斜线“</w:t>
      </w:r>
      <w:r w:rsidRPr="00714111">
        <w:rPr>
          <w:rFonts w:hint="eastAsia"/>
          <w:sz w:val="24"/>
        </w:rPr>
        <w:t>/</w:t>
      </w:r>
      <w:r w:rsidRPr="00714111">
        <w:rPr>
          <w:rFonts w:hint="eastAsia"/>
          <w:sz w:val="24"/>
        </w:rPr>
        <w:t>”或连字符“</w:t>
      </w:r>
      <w:r w:rsidRPr="00714111">
        <w:rPr>
          <w:sz w:val="24"/>
        </w:rPr>
        <w:t>-</w:t>
      </w:r>
      <w:r w:rsidRPr="00714111">
        <w:rPr>
          <w:rFonts w:hint="eastAsia"/>
          <w:sz w:val="24"/>
        </w:rPr>
        <w:t>”分隔年、月、日</w:t>
      </w:r>
      <w:r>
        <w:rPr>
          <w:rFonts w:hint="eastAsia"/>
          <w:sz w:val="24"/>
        </w:rPr>
        <w:t>。另还需要强调</w:t>
      </w:r>
      <w:r w:rsidRPr="00714111">
        <w:rPr>
          <w:rFonts w:hint="eastAsia"/>
          <w:sz w:val="24"/>
        </w:rPr>
        <w:t>自动填充</w:t>
      </w:r>
      <w:r>
        <w:rPr>
          <w:rFonts w:hint="eastAsia"/>
          <w:sz w:val="24"/>
        </w:rPr>
        <w:t>。</w:t>
      </w:r>
    </w:p>
    <w:p w:rsidR="00406EAF" w:rsidRPr="0004559E" w:rsidRDefault="00406EAF" w:rsidP="00406EA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714111">
        <w:rPr>
          <w:sz w:val="24"/>
        </w:rPr>
        <w:t>3</w:t>
      </w:r>
      <w:r>
        <w:rPr>
          <w:rFonts w:hint="eastAsia"/>
          <w:sz w:val="24"/>
        </w:rPr>
        <w:t>）</w:t>
      </w:r>
      <w:r w:rsidR="00714111" w:rsidRPr="00714111">
        <w:rPr>
          <w:rFonts w:hint="eastAsia"/>
          <w:sz w:val="24"/>
        </w:rPr>
        <w:t>数据</w:t>
      </w:r>
      <w:r w:rsidRPr="0004559E">
        <w:rPr>
          <w:rFonts w:hint="eastAsia"/>
          <w:sz w:val="24"/>
        </w:rPr>
        <w:t>的编辑</w:t>
      </w:r>
    </w:p>
    <w:p w:rsidR="00406EAF" w:rsidRDefault="00406EAF" w:rsidP="00406EAF">
      <w:pPr>
        <w:spacing w:line="400" w:lineRule="atLeast"/>
        <w:ind w:left="567" w:firstLine="566"/>
        <w:rPr>
          <w:sz w:val="24"/>
        </w:rPr>
      </w:pPr>
      <w:r>
        <w:rPr>
          <w:rFonts w:hint="eastAsia"/>
          <w:sz w:val="24"/>
        </w:rPr>
        <w:t>讲解</w:t>
      </w:r>
      <w:r w:rsidR="00714111">
        <w:rPr>
          <w:rFonts w:hint="eastAsia"/>
          <w:sz w:val="24"/>
        </w:rPr>
        <w:t>数据修改需要双击单元格或在编辑栏中修改。</w:t>
      </w:r>
      <w:r w:rsidR="00714111">
        <w:rPr>
          <w:sz w:val="24"/>
        </w:rPr>
        <w:t xml:space="preserve"> </w:t>
      </w:r>
    </w:p>
    <w:p w:rsidR="000E34C0" w:rsidRDefault="000E34C0" w:rsidP="00001840">
      <w:pPr>
        <w:spacing w:line="400" w:lineRule="atLeast"/>
        <w:ind w:left="567" w:firstLine="566"/>
        <w:rPr>
          <w:sz w:val="24"/>
        </w:rPr>
      </w:pPr>
      <w:r w:rsidRPr="00B87E57">
        <w:rPr>
          <w:rFonts w:hint="eastAsia"/>
          <w:sz w:val="24"/>
        </w:rPr>
        <w:t>演示练习</w:t>
      </w:r>
      <w:r>
        <w:rPr>
          <w:rFonts w:hint="eastAsia"/>
          <w:sz w:val="24"/>
        </w:rPr>
        <w:t>：</w:t>
      </w:r>
      <w:r w:rsidRPr="00001840">
        <w:rPr>
          <w:rFonts w:hint="eastAsia"/>
          <w:sz w:val="24"/>
        </w:rPr>
        <w:t>将</w:t>
      </w:r>
      <w:r w:rsidRPr="00001840">
        <w:rPr>
          <w:rFonts w:hint="eastAsia"/>
          <w:sz w:val="24"/>
        </w:rPr>
        <w:t>B2</w:t>
      </w:r>
      <w:r w:rsidRPr="00001840">
        <w:rPr>
          <w:rFonts w:hint="eastAsia"/>
          <w:sz w:val="24"/>
        </w:rPr>
        <w:t>：</w:t>
      </w:r>
      <w:r w:rsidRPr="00001840">
        <w:rPr>
          <w:rFonts w:hint="eastAsia"/>
          <w:sz w:val="24"/>
        </w:rPr>
        <w:t>E13</w:t>
      </w:r>
      <w:r w:rsidRPr="00001840">
        <w:rPr>
          <w:rFonts w:hint="eastAsia"/>
          <w:sz w:val="24"/>
        </w:rPr>
        <w:t>区域中数据转置复制到</w:t>
      </w:r>
      <w:r w:rsidRPr="00001840">
        <w:rPr>
          <w:rFonts w:hint="eastAsia"/>
          <w:sz w:val="24"/>
        </w:rPr>
        <w:t>sheet2</w:t>
      </w:r>
      <w:r w:rsidRPr="00001840">
        <w:rPr>
          <w:rFonts w:hint="eastAsia"/>
          <w:sz w:val="24"/>
        </w:rPr>
        <w:t>工作表的</w:t>
      </w:r>
      <w:r w:rsidRPr="00001840">
        <w:rPr>
          <w:rFonts w:hint="eastAsia"/>
          <w:sz w:val="24"/>
        </w:rPr>
        <w:t xml:space="preserve"> A1</w:t>
      </w:r>
      <w:r w:rsidRPr="00001840">
        <w:rPr>
          <w:rFonts w:hint="eastAsia"/>
          <w:sz w:val="24"/>
        </w:rPr>
        <w:t>：</w:t>
      </w:r>
      <w:r w:rsidRPr="00001840">
        <w:rPr>
          <w:rFonts w:hint="eastAsia"/>
          <w:sz w:val="24"/>
        </w:rPr>
        <w:t>L4</w:t>
      </w:r>
      <w:r w:rsidRPr="00001840">
        <w:rPr>
          <w:rFonts w:hint="eastAsia"/>
          <w:sz w:val="24"/>
        </w:rPr>
        <w:t>区域中</w:t>
      </w:r>
      <w:r w:rsidR="00001840">
        <w:rPr>
          <w:rFonts w:hint="eastAsia"/>
          <w:sz w:val="24"/>
        </w:rPr>
        <w:t>。</w:t>
      </w:r>
    </w:p>
    <w:p w:rsidR="00406EAF" w:rsidRDefault="00406EAF" w:rsidP="00406EA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714111">
        <w:rPr>
          <w:sz w:val="24"/>
        </w:rPr>
        <w:t>4</w:t>
      </w:r>
      <w:r>
        <w:rPr>
          <w:rFonts w:hint="eastAsia"/>
          <w:sz w:val="24"/>
        </w:rPr>
        <w:t>）</w:t>
      </w:r>
      <w:r w:rsidR="00714111" w:rsidRPr="00714111">
        <w:rPr>
          <w:rFonts w:hint="eastAsia"/>
          <w:sz w:val="24"/>
        </w:rPr>
        <w:t>工作表格式化</w:t>
      </w:r>
    </w:p>
    <w:p w:rsidR="00406EAF" w:rsidRPr="007A1450" w:rsidRDefault="00001840" w:rsidP="00406EAF">
      <w:pPr>
        <w:spacing w:line="400" w:lineRule="atLeast"/>
        <w:ind w:left="567" w:firstLine="566"/>
        <w:rPr>
          <w:sz w:val="24"/>
        </w:rPr>
      </w:pPr>
      <w:r w:rsidRPr="00B87E57">
        <w:rPr>
          <w:rFonts w:hint="eastAsia"/>
          <w:sz w:val="24"/>
        </w:rPr>
        <w:t>演示练习</w:t>
      </w:r>
      <w:r>
        <w:rPr>
          <w:rFonts w:hint="eastAsia"/>
          <w:sz w:val="24"/>
        </w:rPr>
        <w:t>：</w:t>
      </w:r>
      <w:r w:rsidRPr="00001840">
        <w:rPr>
          <w:rFonts w:hint="eastAsia"/>
          <w:sz w:val="24"/>
        </w:rPr>
        <w:t>对学生的成绩（</w:t>
      </w:r>
      <w:r w:rsidRPr="00001840">
        <w:rPr>
          <w:rFonts w:hint="eastAsia"/>
          <w:sz w:val="24"/>
        </w:rPr>
        <w:t>C3</w:t>
      </w:r>
      <w:r w:rsidRPr="00001840">
        <w:rPr>
          <w:rFonts w:hint="eastAsia"/>
          <w:sz w:val="24"/>
        </w:rPr>
        <w:t>：</w:t>
      </w:r>
      <w:r w:rsidRPr="00001840">
        <w:rPr>
          <w:rFonts w:hint="eastAsia"/>
          <w:sz w:val="24"/>
        </w:rPr>
        <w:t>E13</w:t>
      </w:r>
      <w:r w:rsidRPr="00001840">
        <w:rPr>
          <w:rFonts w:hint="eastAsia"/>
          <w:sz w:val="24"/>
        </w:rPr>
        <w:t>）设置条件格式：成绩</w:t>
      </w:r>
      <w:r w:rsidRPr="00001840">
        <w:rPr>
          <w:sz w:val="24"/>
        </w:rPr>
        <w:t>&lt;</w:t>
      </w:r>
      <w:r w:rsidRPr="00001840">
        <w:rPr>
          <w:rFonts w:hint="eastAsia"/>
          <w:sz w:val="24"/>
        </w:rPr>
        <w:t>60</w:t>
      </w:r>
      <w:r w:rsidRPr="00001840">
        <w:rPr>
          <w:rFonts w:hint="eastAsia"/>
          <w:sz w:val="24"/>
        </w:rPr>
        <w:t>，采用红色、加粗。</w:t>
      </w:r>
    </w:p>
    <w:p w:rsidR="00406EAF" w:rsidRDefault="00406EAF" w:rsidP="00406EA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714111">
        <w:rPr>
          <w:sz w:val="24"/>
        </w:rPr>
        <w:t>5</w:t>
      </w:r>
      <w:r>
        <w:rPr>
          <w:rFonts w:hint="eastAsia"/>
          <w:sz w:val="24"/>
        </w:rPr>
        <w:t>）</w:t>
      </w:r>
      <w:r w:rsidR="00714111" w:rsidRPr="00714111">
        <w:rPr>
          <w:rFonts w:hint="eastAsia"/>
          <w:sz w:val="24"/>
        </w:rPr>
        <w:t>工作表管理</w:t>
      </w:r>
    </w:p>
    <w:p w:rsidR="00406EAF" w:rsidRDefault="00001840" w:rsidP="00001840">
      <w:pPr>
        <w:spacing w:line="400" w:lineRule="atLeast"/>
        <w:ind w:left="567" w:firstLine="566"/>
        <w:rPr>
          <w:sz w:val="24"/>
        </w:rPr>
      </w:pPr>
      <w:r w:rsidRPr="00001840">
        <w:rPr>
          <w:rFonts w:hint="eastAsia"/>
          <w:sz w:val="24"/>
        </w:rPr>
        <w:t>讲解移动、复制工作表</w:t>
      </w:r>
    </w:p>
    <w:p w:rsidR="00406EAF" w:rsidRDefault="00406EAF" w:rsidP="00406EAF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2. </w:t>
      </w:r>
      <w:r>
        <w:rPr>
          <w:rFonts w:hint="eastAsia"/>
          <w:b/>
          <w:sz w:val="24"/>
        </w:rPr>
        <w:t>实验过程（</w:t>
      </w:r>
      <w:r>
        <w:rPr>
          <w:rFonts w:hint="eastAsia"/>
          <w:b/>
          <w:sz w:val="24"/>
        </w:rPr>
        <w:t>75</w:t>
      </w:r>
      <w:r>
        <w:rPr>
          <w:rFonts w:hint="eastAsia"/>
          <w:b/>
          <w:sz w:val="24"/>
        </w:rPr>
        <w:t>分钟）</w:t>
      </w:r>
    </w:p>
    <w:p w:rsidR="00406EAF" w:rsidRPr="00FA2D4A" w:rsidRDefault="00406EAF" w:rsidP="00406EAF">
      <w:pPr>
        <w:spacing w:line="400" w:lineRule="atLeast"/>
        <w:ind w:left="709"/>
        <w:rPr>
          <w:sz w:val="24"/>
        </w:rPr>
      </w:pPr>
      <w:r>
        <w:rPr>
          <w:rFonts w:hint="eastAsia"/>
          <w:sz w:val="24"/>
        </w:rPr>
        <w:t>学生根据《</w:t>
      </w:r>
      <w:r w:rsidRPr="00A041D7">
        <w:rPr>
          <w:rFonts w:hint="eastAsia"/>
          <w:sz w:val="24"/>
        </w:rPr>
        <w:t>大学计算机基础实验指导</w:t>
      </w:r>
      <w:r>
        <w:rPr>
          <w:rFonts w:hint="eastAsia"/>
          <w:sz w:val="24"/>
        </w:rPr>
        <w:t>》中的实验</w:t>
      </w:r>
      <w:r w:rsidR="00001840">
        <w:rPr>
          <w:rFonts w:hint="eastAsia"/>
          <w:sz w:val="24"/>
        </w:rPr>
        <w:t>八</w:t>
      </w:r>
      <w:r>
        <w:rPr>
          <w:rFonts w:hint="eastAsia"/>
          <w:sz w:val="24"/>
        </w:rPr>
        <w:t>的任务来完成实验内容</w:t>
      </w:r>
    </w:p>
    <w:p w:rsidR="00406EAF" w:rsidRPr="008C4B0E" w:rsidRDefault="00406EAF" w:rsidP="00406EAF">
      <w:pPr>
        <w:spacing w:line="400" w:lineRule="exact"/>
        <w:ind w:leftChars="200" w:left="420" w:firstLineChars="150" w:firstLine="361"/>
        <w:rPr>
          <w:rFonts w:eastAsia="楷体_GB2312"/>
          <w:sz w:val="24"/>
        </w:rPr>
      </w:pPr>
      <w:r w:rsidRPr="008C4B0E">
        <w:rPr>
          <w:rFonts w:eastAsia="楷体_GB2312" w:hint="eastAsia"/>
          <w:b/>
          <w:sz w:val="24"/>
        </w:rPr>
        <w:lastRenderedPageBreak/>
        <w:t>[</w:t>
      </w:r>
      <w:r w:rsidRPr="008C4B0E">
        <w:rPr>
          <w:rFonts w:eastAsia="楷体_GB2312" w:hint="eastAsia"/>
          <w:b/>
          <w:sz w:val="24"/>
        </w:rPr>
        <w:t>教学提示</w:t>
      </w:r>
      <w:r w:rsidRPr="008C4B0E">
        <w:rPr>
          <w:rFonts w:eastAsia="楷体_GB2312" w:hint="eastAsia"/>
          <w:b/>
          <w:sz w:val="24"/>
        </w:rPr>
        <w:t>]</w:t>
      </w:r>
      <w:r w:rsidRPr="008C4B0E">
        <w:rPr>
          <w:rFonts w:eastAsia="楷体_GB2312" w:hint="eastAsia"/>
          <w:b/>
          <w:sz w:val="24"/>
        </w:rPr>
        <w:t>：</w:t>
      </w:r>
      <w:r w:rsidRPr="008C4B0E">
        <w:rPr>
          <w:rFonts w:eastAsia="楷体_GB2312" w:hint="eastAsia"/>
          <w:sz w:val="24"/>
        </w:rPr>
        <w:t>实验过程中教师注意观察学生实验完成情况、适时给予辅导。</w:t>
      </w:r>
    </w:p>
    <w:p w:rsidR="00406EAF" w:rsidRDefault="00406EAF" w:rsidP="00406EAF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3. </w:t>
      </w:r>
      <w:r>
        <w:rPr>
          <w:rFonts w:hint="eastAsia"/>
          <w:b/>
          <w:sz w:val="24"/>
        </w:rPr>
        <w:t>小结（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分钟）</w:t>
      </w:r>
      <w:r>
        <w:rPr>
          <w:rFonts w:hint="eastAsia"/>
          <w:b/>
          <w:sz w:val="24"/>
        </w:rPr>
        <w:t xml:space="preserve"> </w:t>
      </w:r>
    </w:p>
    <w:p w:rsidR="00406EAF" w:rsidRDefault="00406EAF" w:rsidP="00406EAF">
      <w:pPr>
        <w:spacing w:line="400" w:lineRule="exact"/>
        <w:ind w:leftChars="200" w:left="420" w:firstLineChars="150" w:firstLine="360"/>
        <w:rPr>
          <w:rFonts w:hAnsi="宋体"/>
          <w:sz w:val="24"/>
        </w:rPr>
      </w:pPr>
      <w:r>
        <w:rPr>
          <w:rFonts w:hAnsi="宋体" w:hint="eastAsia"/>
          <w:sz w:val="24"/>
        </w:rPr>
        <w:t>该实验难度不大，主要练习</w:t>
      </w:r>
      <w:r>
        <w:rPr>
          <w:rFonts w:hint="eastAsia"/>
          <w:sz w:val="24"/>
        </w:rPr>
        <w:t>对</w:t>
      </w:r>
      <w:r w:rsidR="00001840">
        <w:rPr>
          <w:sz w:val="24"/>
        </w:rPr>
        <w:t>Excel</w:t>
      </w:r>
      <w:r>
        <w:rPr>
          <w:rFonts w:hint="eastAsia"/>
          <w:sz w:val="24"/>
        </w:rPr>
        <w:t>2010</w:t>
      </w:r>
      <w:r>
        <w:rPr>
          <w:rFonts w:hint="eastAsia"/>
          <w:sz w:val="24"/>
        </w:rPr>
        <w:t>文档的基本编辑操作</w:t>
      </w:r>
      <w:r>
        <w:rPr>
          <w:rFonts w:hAnsi="宋体" w:hint="eastAsia"/>
          <w:sz w:val="24"/>
        </w:rPr>
        <w:t>，但</w:t>
      </w:r>
      <w:r w:rsidR="00001840">
        <w:rPr>
          <w:rFonts w:hAnsi="宋体" w:hint="eastAsia"/>
          <w:sz w:val="24"/>
        </w:rPr>
        <w:t>需要理解单元格中的</w:t>
      </w:r>
      <w:r w:rsidR="00FD20BA">
        <w:rPr>
          <w:rFonts w:hAnsi="宋体" w:hint="eastAsia"/>
          <w:sz w:val="24"/>
        </w:rPr>
        <w:t>数字类型</w:t>
      </w:r>
      <w:r>
        <w:rPr>
          <w:rFonts w:hAnsi="宋体" w:hint="eastAsia"/>
          <w:sz w:val="24"/>
        </w:rPr>
        <w:t>。</w:t>
      </w:r>
      <w:r>
        <w:rPr>
          <w:rFonts w:hint="eastAsia"/>
          <w:sz w:val="24"/>
        </w:rPr>
        <w:t>要求预习《</w:t>
      </w:r>
      <w:r w:rsidRPr="00A041D7">
        <w:rPr>
          <w:rFonts w:hint="eastAsia"/>
          <w:sz w:val="24"/>
        </w:rPr>
        <w:t>大学计算机基础实验指导</w:t>
      </w:r>
      <w:r>
        <w:rPr>
          <w:rFonts w:hint="eastAsia"/>
          <w:sz w:val="24"/>
        </w:rPr>
        <w:t>》中的实验</w:t>
      </w:r>
      <w:r w:rsidR="00FD20BA">
        <w:rPr>
          <w:rFonts w:hint="eastAsia"/>
          <w:sz w:val="24"/>
        </w:rPr>
        <w:t>九</w:t>
      </w:r>
      <w:r>
        <w:rPr>
          <w:rFonts w:hint="eastAsia"/>
          <w:sz w:val="24"/>
        </w:rPr>
        <w:t>。</w:t>
      </w:r>
    </w:p>
    <w:p w:rsidR="00406EAF" w:rsidRPr="001F7096" w:rsidRDefault="00406EAF" w:rsidP="00406EAF">
      <w:pPr>
        <w:spacing w:line="400" w:lineRule="exact"/>
        <w:ind w:leftChars="200" w:left="420" w:firstLineChars="150" w:firstLine="361"/>
        <w:rPr>
          <w:rFonts w:eastAsia="楷体_GB2312"/>
          <w:b/>
          <w:sz w:val="24"/>
        </w:rPr>
      </w:pPr>
      <w:r w:rsidRPr="00290080">
        <w:rPr>
          <w:rFonts w:eastAsia="楷体_GB2312" w:hint="eastAsia"/>
          <w:b/>
          <w:sz w:val="24"/>
        </w:rPr>
        <w:t>[</w:t>
      </w:r>
      <w:r w:rsidRPr="00290080">
        <w:rPr>
          <w:rFonts w:eastAsia="楷体_GB2312" w:hint="eastAsia"/>
          <w:b/>
          <w:sz w:val="24"/>
        </w:rPr>
        <w:t>教学提示</w:t>
      </w:r>
      <w:r w:rsidRPr="00290080">
        <w:rPr>
          <w:rFonts w:eastAsia="楷体_GB2312" w:hint="eastAsia"/>
          <w:b/>
          <w:sz w:val="24"/>
        </w:rPr>
        <w:t>]</w:t>
      </w:r>
      <w:r w:rsidRPr="00290080">
        <w:rPr>
          <w:rFonts w:eastAsia="楷体_GB2312" w:hint="eastAsia"/>
          <w:b/>
          <w:sz w:val="24"/>
        </w:rPr>
        <w:t>：</w:t>
      </w:r>
      <w:r>
        <w:rPr>
          <w:rFonts w:eastAsia="楷体_GB2312" w:hint="eastAsia"/>
          <w:sz w:val="24"/>
        </w:rPr>
        <w:t>提醒同学将完成的文件上交到作业系统下面，以便评分</w:t>
      </w:r>
      <w:r w:rsidRPr="007E2B15">
        <w:rPr>
          <w:rFonts w:eastAsia="楷体_GB2312" w:hint="eastAsia"/>
          <w:sz w:val="24"/>
        </w:rPr>
        <w:t>。</w:t>
      </w:r>
    </w:p>
    <w:p w:rsidR="00794032" w:rsidRPr="000510F3" w:rsidRDefault="00794032" w:rsidP="00794032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0510F3">
        <w:rPr>
          <w:rFonts w:ascii="宋体" w:hAnsi="宋体" w:hint="eastAsia"/>
          <w:b/>
          <w:sz w:val="28"/>
          <w:szCs w:val="28"/>
        </w:rPr>
        <w:t>五、思考题及其它</w:t>
      </w:r>
    </w:p>
    <w:p w:rsidR="00794032" w:rsidRPr="00887407" w:rsidRDefault="00794032" w:rsidP="00794032">
      <w:pPr>
        <w:spacing w:line="400" w:lineRule="atLeast"/>
        <w:ind w:firstLineChars="236" w:firstLine="566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887407">
        <w:rPr>
          <w:rFonts w:hint="eastAsia"/>
          <w:sz w:val="24"/>
        </w:rPr>
        <w:t>如何在表格</w:t>
      </w:r>
      <w:r w:rsidR="00DA2340">
        <w:rPr>
          <w:rFonts w:hint="eastAsia"/>
          <w:sz w:val="24"/>
        </w:rPr>
        <w:t>填入“</w:t>
      </w:r>
      <w:r w:rsidR="00DA2340">
        <w:rPr>
          <w:rFonts w:hint="eastAsia"/>
          <w:sz w:val="24"/>
        </w:rPr>
        <w:t>0</w:t>
      </w:r>
      <w:r w:rsidR="00DA2340">
        <w:rPr>
          <w:sz w:val="24"/>
        </w:rPr>
        <w:t>0101”</w:t>
      </w:r>
      <w:r w:rsidR="00A913F4">
        <w:rPr>
          <w:rFonts w:hint="eastAsia"/>
          <w:sz w:val="24"/>
        </w:rPr>
        <w:t>。</w:t>
      </w:r>
    </w:p>
    <w:p w:rsidR="00794032" w:rsidRPr="00887407" w:rsidRDefault="00794032" w:rsidP="00794032">
      <w:pPr>
        <w:spacing w:line="400" w:lineRule="atLeast"/>
        <w:ind w:firstLineChars="236" w:firstLine="566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A913F4">
        <w:rPr>
          <w:rFonts w:hint="eastAsia"/>
          <w:sz w:val="24"/>
        </w:rPr>
        <w:t>自动</w:t>
      </w:r>
      <w:r w:rsidR="00774D52">
        <w:rPr>
          <w:rFonts w:hint="eastAsia"/>
          <w:sz w:val="24"/>
        </w:rPr>
        <w:t>填充的两种方法。</w:t>
      </w:r>
    </w:p>
    <w:p w:rsidR="00794032" w:rsidRDefault="00794032" w:rsidP="00794032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0510F3">
        <w:rPr>
          <w:rFonts w:ascii="宋体" w:hAnsi="宋体" w:hint="eastAsia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>课堂中出现的其它问题</w:t>
      </w:r>
    </w:p>
    <w:p w:rsidR="00794032" w:rsidRDefault="00794032" w:rsidP="00794032">
      <w:r>
        <w:br w:type="page"/>
      </w:r>
    </w:p>
    <w:p w:rsidR="00070AAA" w:rsidRPr="00415B09" w:rsidRDefault="00070AAA" w:rsidP="00070AAA">
      <w:pPr>
        <w:jc w:val="center"/>
        <w:rPr>
          <w:rFonts w:ascii="宋体" w:hAnsi="宋体"/>
          <w:b/>
          <w:color w:val="000000"/>
          <w:sz w:val="30"/>
          <w:szCs w:val="30"/>
        </w:rPr>
      </w:pPr>
      <w:r w:rsidRPr="00415B09">
        <w:rPr>
          <w:rFonts w:ascii="宋体" w:hAnsi="宋体" w:hint="eastAsia"/>
          <w:b/>
          <w:color w:val="000000"/>
          <w:sz w:val="30"/>
          <w:szCs w:val="30"/>
        </w:rPr>
        <w:lastRenderedPageBreak/>
        <w:t>实验</w:t>
      </w:r>
      <w:r>
        <w:rPr>
          <w:rFonts w:ascii="宋体" w:hAnsi="宋体" w:hint="eastAsia"/>
          <w:b/>
          <w:color w:val="000000"/>
          <w:sz w:val="30"/>
          <w:szCs w:val="30"/>
        </w:rPr>
        <w:t>八</w:t>
      </w:r>
      <w:r w:rsidRPr="00415B09">
        <w:rPr>
          <w:rFonts w:ascii="宋体" w:hAnsi="宋体" w:hint="eastAsia"/>
          <w:b/>
          <w:color w:val="000000"/>
          <w:sz w:val="30"/>
          <w:szCs w:val="30"/>
        </w:rPr>
        <w:t xml:space="preserve">  Excel2010公式和函数</w:t>
      </w:r>
    </w:p>
    <w:p w:rsidR="00070AAA" w:rsidRPr="00415B09" w:rsidRDefault="00070AAA" w:rsidP="00070AAA">
      <w:pPr>
        <w:rPr>
          <w:rFonts w:ascii="宋体" w:hAnsi="宋体"/>
          <w:b/>
          <w:color w:val="000000"/>
          <w:sz w:val="28"/>
          <w:szCs w:val="28"/>
        </w:rPr>
      </w:pPr>
      <w:r w:rsidRPr="00415B09">
        <w:rPr>
          <w:rFonts w:ascii="宋体" w:hAnsi="宋体" w:hint="eastAsia"/>
          <w:b/>
          <w:color w:val="000000"/>
          <w:sz w:val="28"/>
          <w:szCs w:val="28"/>
        </w:rPr>
        <w:t>一、实验目的</w:t>
      </w:r>
    </w:p>
    <w:p w:rsidR="00070AAA" w:rsidRPr="00806AB1" w:rsidRDefault="00070AAA" w:rsidP="00806AB1">
      <w:pPr>
        <w:spacing w:line="400" w:lineRule="exact"/>
        <w:ind w:firstLineChars="271" w:firstLine="650"/>
        <w:rPr>
          <w:sz w:val="24"/>
        </w:rPr>
      </w:pPr>
      <w:r w:rsidRPr="00806AB1">
        <w:rPr>
          <w:rFonts w:hint="eastAsia"/>
          <w:sz w:val="24"/>
        </w:rPr>
        <w:t>熟练掌握</w:t>
      </w:r>
      <w:r w:rsidRPr="00806AB1">
        <w:rPr>
          <w:rFonts w:hint="eastAsia"/>
          <w:sz w:val="24"/>
        </w:rPr>
        <w:t>Excel 2010</w:t>
      </w:r>
      <w:r w:rsidRPr="00806AB1">
        <w:rPr>
          <w:rFonts w:hint="eastAsia"/>
          <w:sz w:val="24"/>
        </w:rPr>
        <w:t>的公式与函数的使用方法。</w:t>
      </w:r>
    </w:p>
    <w:p w:rsidR="00806AB1" w:rsidRDefault="00806AB1" w:rsidP="00806AB1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二、实验课时</w:t>
      </w:r>
    </w:p>
    <w:p w:rsidR="00806AB1" w:rsidRPr="008C4B0E" w:rsidRDefault="00806AB1" w:rsidP="00806AB1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>2</w:t>
      </w:r>
      <w:r w:rsidRPr="008C4B0E">
        <w:rPr>
          <w:rFonts w:hint="eastAsia"/>
          <w:sz w:val="24"/>
        </w:rPr>
        <w:t>课时</w:t>
      </w:r>
    </w:p>
    <w:p w:rsidR="00806AB1" w:rsidRDefault="00806AB1" w:rsidP="00806AB1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三、实验环境</w:t>
      </w:r>
    </w:p>
    <w:p w:rsidR="00806AB1" w:rsidRPr="008C4B0E" w:rsidRDefault="00806AB1" w:rsidP="00806AB1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 xml:space="preserve">Windows7 </w:t>
      </w:r>
      <w:r w:rsidRPr="008C4B0E">
        <w:rPr>
          <w:rFonts w:hint="eastAsia"/>
          <w:sz w:val="24"/>
        </w:rPr>
        <w:t>操作系统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Excel2010</w:t>
      </w:r>
    </w:p>
    <w:p w:rsidR="00806AB1" w:rsidRPr="003C3F89" w:rsidRDefault="00806AB1" w:rsidP="00806AB1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3C3F89">
        <w:rPr>
          <w:rFonts w:ascii="宋体" w:hAnsi="宋体" w:hint="eastAsia"/>
          <w:b/>
          <w:sz w:val="28"/>
          <w:szCs w:val="28"/>
        </w:rPr>
        <w:t>四、</w:t>
      </w:r>
      <w:r>
        <w:rPr>
          <w:rFonts w:ascii="宋体" w:hAnsi="宋体" w:hint="eastAsia"/>
          <w:b/>
          <w:sz w:val="28"/>
          <w:szCs w:val="28"/>
        </w:rPr>
        <w:t>实验内容及教学</w:t>
      </w:r>
      <w:r w:rsidRPr="003C3F89">
        <w:rPr>
          <w:rFonts w:ascii="宋体" w:hAnsi="宋体" w:hint="eastAsia"/>
          <w:b/>
          <w:sz w:val="28"/>
          <w:szCs w:val="28"/>
        </w:rPr>
        <w:t>过程</w:t>
      </w:r>
    </w:p>
    <w:p w:rsidR="00806AB1" w:rsidRDefault="00806AB1" w:rsidP="00806AB1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1. </w:t>
      </w:r>
      <w:r>
        <w:rPr>
          <w:rFonts w:hint="eastAsia"/>
          <w:b/>
          <w:sz w:val="24"/>
        </w:rPr>
        <w:t>实验内容介绍（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分钟）</w:t>
      </w:r>
    </w:p>
    <w:p w:rsidR="00806AB1" w:rsidRDefault="00806AB1" w:rsidP="00806AB1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介绍本次实验的主要内容和要求。</w:t>
      </w:r>
    </w:p>
    <w:p w:rsidR="00806AB1" w:rsidRDefault="00806AB1" w:rsidP="00806AB1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 w:rsidRPr="00806AB1">
        <w:rPr>
          <w:rFonts w:hint="eastAsia"/>
          <w:sz w:val="24"/>
        </w:rPr>
        <w:t>公式</w:t>
      </w:r>
    </w:p>
    <w:p w:rsidR="00806AB1" w:rsidRDefault="00806AB1" w:rsidP="00806AB1">
      <w:pPr>
        <w:spacing w:line="400" w:lineRule="atLeast"/>
        <w:ind w:left="567" w:firstLine="566"/>
        <w:rPr>
          <w:sz w:val="24"/>
        </w:rPr>
      </w:pPr>
      <w:r>
        <w:rPr>
          <w:rFonts w:hint="eastAsia"/>
          <w:sz w:val="24"/>
        </w:rPr>
        <w:t>强调公式必须以</w:t>
      </w:r>
      <w:r w:rsidRPr="00806AB1">
        <w:rPr>
          <w:rFonts w:hint="eastAsia"/>
          <w:sz w:val="24"/>
        </w:rPr>
        <w:t>“</w:t>
      </w:r>
      <w:r w:rsidRPr="00806AB1">
        <w:rPr>
          <w:rFonts w:hint="eastAsia"/>
          <w:sz w:val="24"/>
        </w:rPr>
        <w:t>=</w:t>
      </w:r>
      <w:r w:rsidRPr="00806AB1">
        <w:rPr>
          <w:rFonts w:hint="eastAsia"/>
          <w:sz w:val="24"/>
        </w:rPr>
        <w:t>”开头</w:t>
      </w:r>
      <w:r>
        <w:rPr>
          <w:rFonts w:hint="eastAsia"/>
          <w:sz w:val="24"/>
        </w:rPr>
        <w:t>。</w:t>
      </w:r>
    </w:p>
    <w:p w:rsidR="0081693F" w:rsidRDefault="0081693F" w:rsidP="00806AB1">
      <w:pPr>
        <w:spacing w:line="400" w:lineRule="atLeast"/>
        <w:ind w:left="567" w:firstLine="566"/>
        <w:rPr>
          <w:sz w:val="24"/>
        </w:rPr>
      </w:pPr>
      <w:r>
        <w:rPr>
          <w:rFonts w:hint="eastAsia"/>
          <w:sz w:val="24"/>
        </w:rPr>
        <w:t>讲解单元格的引用：绝对引用、相对引用、混合引用。</w:t>
      </w:r>
    </w:p>
    <w:p w:rsidR="00806AB1" w:rsidRPr="0004559E" w:rsidRDefault="00806AB1" w:rsidP="00806AB1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 w:rsidRPr="00806AB1">
        <w:rPr>
          <w:rFonts w:hint="eastAsia"/>
          <w:sz w:val="24"/>
        </w:rPr>
        <w:t>函数</w:t>
      </w:r>
    </w:p>
    <w:p w:rsidR="00806AB1" w:rsidRPr="00714111" w:rsidRDefault="00806AB1" w:rsidP="00806AB1">
      <w:pPr>
        <w:spacing w:line="400" w:lineRule="atLeast"/>
        <w:ind w:left="567" w:firstLine="566"/>
        <w:rPr>
          <w:sz w:val="24"/>
        </w:rPr>
      </w:pPr>
      <w:r>
        <w:rPr>
          <w:rFonts w:hint="eastAsia"/>
          <w:sz w:val="24"/>
        </w:rPr>
        <w:t>理解</w:t>
      </w:r>
      <w:r>
        <w:rPr>
          <w:rFonts w:hint="eastAsia"/>
          <w:sz w:val="24"/>
        </w:rPr>
        <w:t>s</w:t>
      </w:r>
      <w:r>
        <w:rPr>
          <w:sz w:val="24"/>
        </w:rPr>
        <w:t>um()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>
        <w:rPr>
          <w:sz w:val="24"/>
        </w:rPr>
        <w:t>verage()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co</w:t>
      </w:r>
      <w:r>
        <w:rPr>
          <w:sz w:val="24"/>
        </w:rPr>
        <w:t>untif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if</w:t>
      </w:r>
      <w:r>
        <w:rPr>
          <w:rFonts w:hint="eastAsia"/>
          <w:sz w:val="24"/>
        </w:rPr>
        <w:t>（）、</w:t>
      </w:r>
      <w:proofErr w:type="spellStart"/>
      <w:r>
        <w:rPr>
          <w:rFonts w:hint="eastAsia"/>
          <w:sz w:val="24"/>
        </w:rPr>
        <w:t>su</w:t>
      </w:r>
      <w:r>
        <w:rPr>
          <w:sz w:val="24"/>
        </w:rPr>
        <w:t>mif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ma</w:t>
      </w:r>
      <w:r>
        <w:rPr>
          <w:sz w:val="24"/>
        </w:rPr>
        <w:t>x()</w:t>
      </w:r>
      <w:r>
        <w:rPr>
          <w:rFonts w:hint="eastAsia"/>
          <w:sz w:val="24"/>
        </w:rPr>
        <w:t>等函数的使用方法。</w:t>
      </w:r>
    </w:p>
    <w:p w:rsidR="00806AB1" w:rsidRPr="0081693F" w:rsidRDefault="00806AB1" w:rsidP="0081693F">
      <w:pPr>
        <w:spacing w:line="400" w:lineRule="atLeast"/>
        <w:ind w:left="567" w:firstLine="566"/>
        <w:rPr>
          <w:sz w:val="24"/>
        </w:rPr>
      </w:pPr>
      <w:r w:rsidRPr="00B87E57">
        <w:rPr>
          <w:rFonts w:hint="eastAsia"/>
          <w:sz w:val="24"/>
        </w:rPr>
        <w:t>演示练习</w:t>
      </w:r>
      <w:r>
        <w:rPr>
          <w:rFonts w:hint="eastAsia"/>
          <w:sz w:val="24"/>
        </w:rPr>
        <w:t>：</w:t>
      </w:r>
      <w:r w:rsidR="0081693F" w:rsidRPr="0081693F">
        <w:rPr>
          <w:rFonts w:hint="eastAsia"/>
          <w:sz w:val="24"/>
        </w:rPr>
        <w:t>在“成绩统计”</w:t>
      </w:r>
      <w:proofErr w:type="gramStart"/>
      <w:r w:rsidR="0081693F" w:rsidRPr="0081693F">
        <w:rPr>
          <w:rFonts w:hint="eastAsia"/>
          <w:sz w:val="24"/>
        </w:rPr>
        <w:t>工作表求每门</w:t>
      </w:r>
      <w:proofErr w:type="gramEnd"/>
      <w:r w:rsidR="0081693F" w:rsidRPr="0081693F">
        <w:rPr>
          <w:rFonts w:hint="eastAsia"/>
          <w:sz w:val="24"/>
        </w:rPr>
        <w:t>课的“及格率”；</w:t>
      </w:r>
    </w:p>
    <w:p w:rsidR="0081693F" w:rsidRPr="0081693F" w:rsidRDefault="0081693F" w:rsidP="0081693F">
      <w:pPr>
        <w:spacing w:line="400" w:lineRule="atLeast"/>
        <w:ind w:left="567" w:firstLineChars="750" w:firstLine="1800"/>
        <w:rPr>
          <w:sz w:val="24"/>
        </w:rPr>
      </w:pPr>
      <w:r w:rsidRPr="0081693F">
        <w:rPr>
          <w:rFonts w:hint="eastAsia"/>
          <w:sz w:val="24"/>
        </w:rPr>
        <w:t>按照每个学生的平均成绩给出“总评”。</w:t>
      </w:r>
    </w:p>
    <w:p w:rsidR="0081693F" w:rsidRDefault="0081693F" w:rsidP="0081693F">
      <w:pPr>
        <w:spacing w:line="400" w:lineRule="atLeast"/>
        <w:ind w:left="1134"/>
        <w:rPr>
          <w:sz w:val="24"/>
        </w:rPr>
      </w:pPr>
      <w:r>
        <w:rPr>
          <w:rFonts w:hint="eastAsia"/>
          <w:sz w:val="24"/>
        </w:rPr>
        <w:t>注意技巧：按题目给定的计算方法求第一个项，再拖动填充</w:t>
      </w:r>
      <w:proofErr w:type="gramStart"/>
      <w:r>
        <w:rPr>
          <w:rFonts w:hint="eastAsia"/>
          <w:sz w:val="24"/>
        </w:rPr>
        <w:t>柄</w:t>
      </w:r>
      <w:proofErr w:type="gramEnd"/>
      <w:r>
        <w:rPr>
          <w:rFonts w:hint="eastAsia"/>
          <w:sz w:val="24"/>
        </w:rPr>
        <w:t>完成其它项。</w:t>
      </w:r>
    </w:p>
    <w:p w:rsidR="00806AB1" w:rsidRPr="0004559E" w:rsidRDefault="00806AB1" w:rsidP="00806AB1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 w:rsidRPr="00806AB1">
        <w:rPr>
          <w:rFonts w:hint="eastAsia"/>
          <w:sz w:val="24"/>
        </w:rPr>
        <w:t>多工作表数据的引用</w:t>
      </w:r>
    </w:p>
    <w:p w:rsidR="00806AB1" w:rsidRDefault="00806AB1" w:rsidP="00806AB1">
      <w:pPr>
        <w:spacing w:line="400" w:lineRule="atLeast"/>
        <w:ind w:left="567" w:firstLine="566"/>
        <w:rPr>
          <w:sz w:val="24"/>
        </w:rPr>
      </w:pPr>
      <w:r w:rsidRPr="00806AB1">
        <w:rPr>
          <w:rFonts w:hint="eastAsia"/>
          <w:sz w:val="24"/>
        </w:rPr>
        <w:t>引用其他工作表中单元格的方法：工作表名称</w:t>
      </w:r>
      <w:r w:rsidRPr="00806AB1">
        <w:rPr>
          <w:rFonts w:hint="eastAsia"/>
          <w:sz w:val="24"/>
        </w:rPr>
        <w:t>+</w:t>
      </w:r>
      <w:r w:rsidRPr="00806AB1">
        <w:rPr>
          <w:rFonts w:hint="eastAsia"/>
          <w:sz w:val="24"/>
        </w:rPr>
        <w:t>“</w:t>
      </w:r>
      <w:r w:rsidRPr="00806AB1">
        <w:rPr>
          <w:rFonts w:hint="eastAsia"/>
          <w:sz w:val="24"/>
        </w:rPr>
        <w:t>!</w:t>
      </w:r>
      <w:r w:rsidRPr="00806AB1">
        <w:rPr>
          <w:rFonts w:hint="eastAsia"/>
          <w:sz w:val="24"/>
        </w:rPr>
        <w:t>”</w:t>
      </w:r>
      <w:r w:rsidRPr="00806AB1">
        <w:rPr>
          <w:rFonts w:hint="eastAsia"/>
          <w:sz w:val="24"/>
        </w:rPr>
        <w:t>+</w:t>
      </w:r>
      <w:r w:rsidRPr="00806AB1">
        <w:rPr>
          <w:rFonts w:hint="eastAsia"/>
          <w:sz w:val="24"/>
        </w:rPr>
        <w:t>单元格引用</w:t>
      </w:r>
      <w:r>
        <w:rPr>
          <w:rFonts w:hint="eastAsia"/>
          <w:sz w:val="24"/>
        </w:rPr>
        <w:t>。</w:t>
      </w:r>
      <w:r>
        <w:rPr>
          <w:sz w:val="24"/>
        </w:rPr>
        <w:t xml:space="preserve"> </w:t>
      </w:r>
    </w:p>
    <w:p w:rsidR="00806AB1" w:rsidRDefault="00806AB1" w:rsidP="00806AB1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2. </w:t>
      </w:r>
      <w:r>
        <w:rPr>
          <w:rFonts w:hint="eastAsia"/>
          <w:b/>
          <w:sz w:val="24"/>
        </w:rPr>
        <w:t>实验过程（</w:t>
      </w:r>
      <w:r>
        <w:rPr>
          <w:rFonts w:hint="eastAsia"/>
          <w:b/>
          <w:sz w:val="24"/>
        </w:rPr>
        <w:t>75</w:t>
      </w:r>
      <w:r>
        <w:rPr>
          <w:rFonts w:hint="eastAsia"/>
          <w:b/>
          <w:sz w:val="24"/>
        </w:rPr>
        <w:t>分钟）</w:t>
      </w:r>
    </w:p>
    <w:p w:rsidR="00806AB1" w:rsidRPr="00FA2D4A" w:rsidRDefault="00806AB1" w:rsidP="00806AB1">
      <w:pPr>
        <w:spacing w:line="400" w:lineRule="atLeast"/>
        <w:ind w:left="709"/>
        <w:rPr>
          <w:sz w:val="24"/>
        </w:rPr>
      </w:pPr>
      <w:r>
        <w:rPr>
          <w:rFonts w:hint="eastAsia"/>
          <w:sz w:val="24"/>
        </w:rPr>
        <w:t>学生根据《</w:t>
      </w:r>
      <w:r w:rsidRPr="00A041D7">
        <w:rPr>
          <w:rFonts w:hint="eastAsia"/>
          <w:sz w:val="24"/>
        </w:rPr>
        <w:t>大学计算机基础实验指导</w:t>
      </w:r>
      <w:r>
        <w:rPr>
          <w:rFonts w:hint="eastAsia"/>
          <w:sz w:val="24"/>
        </w:rPr>
        <w:t>》中的实验</w:t>
      </w:r>
      <w:r w:rsidR="0081693F">
        <w:rPr>
          <w:rFonts w:hint="eastAsia"/>
          <w:sz w:val="24"/>
        </w:rPr>
        <w:t>九</w:t>
      </w:r>
      <w:r>
        <w:rPr>
          <w:rFonts w:hint="eastAsia"/>
          <w:sz w:val="24"/>
        </w:rPr>
        <w:t>的任务来完成实验内容</w:t>
      </w:r>
    </w:p>
    <w:p w:rsidR="00806AB1" w:rsidRPr="008C4B0E" w:rsidRDefault="00806AB1" w:rsidP="00806AB1">
      <w:pPr>
        <w:spacing w:line="400" w:lineRule="exact"/>
        <w:ind w:leftChars="200" w:left="420" w:firstLineChars="150" w:firstLine="361"/>
        <w:rPr>
          <w:rFonts w:eastAsia="楷体_GB2312"/>
          <w:sz w:val="24"/>
        </w:rPr>
      </w:pPr>
      <w:r w:rsidRPr="008C4B0E">
        <w:rPr>
          <w:rFonts w:eastAsia="楷体_GB2312" w:hint="eastAsia"/>
          <w:b/>
          <w:sz w:val="24"/>
        </w:rPr>
        <w:t>[</w:t>
      </w:r>
      <w:r w:rsidRPr="008C4B0E">
        <w:rPr>
          <w:rFonts w:eastAsia="楷体_GB2312" w:hint="eastAsia"/>
          <w:b/>
          <w:sz w:val="24"/>
        </w:rPr>
        <w:t>教学提示</w:t>
      </w:r>
      <w:r w:rsidRPr="008C4B0E">
        <w:rPr>
          <w:rFonts w:eastAsia="楷体_GB2312" w:hint="eastAsia"/>
          <w:b/>
          <w:sz w:val="24"/>
        </w:rPr>
        <w:t>]</w:t>
      </w:r>
      <w:r w:rsidRPr="008C4B0E">
        <w:rPr>
          <w:rFonts w:eastAsia="楷体_GB2312" w:hint="eastAsia"/>
          <w:b/>
          <w:sz w:val="24"/>
        </w:rPr>
        <w:t>：</w:t>
      </w:r>
      <w:r w:rsidRPr="008C4B0E">
        <w:rPr>
          <w:rFonts w:eastAsia="楷体_GB2312" w:hint="eastAsia"/>
          <w:sz w:val="24"/>
        </w:rPr>
        <w:t>实验过程中教师注意观察学生实验完成情况、适时给予辅导。</w:t>
      </w:r>
    </w:p>
    <w:p w:rsidR="00806AB1" w:rsidRDefault="00806AB1" w:rsidP="00806AB1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3. </w:t>
      </w:r>
      <w:r>
        <w:rPr>
          <w:rFonts w:hint="eastAsia"/>
          <w:b/>
          <w:sz w:val="24"/>
        </w:rPr>
        <w:t>小结（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分钟）</w:t>
      </w:r>
      <w:r>
        <w:rPr>
          <w:rFonts w:hint="eastAsia"/>
          <w:b/>
          <w:sz w:val="24"/>
        </w:rPr>
        <w:t xml:space="preserve"> </w:t>
      </w:r>
    </w:p>
    <w:p w:rsidR="00806AB1" w:rsidRDefault="00806AB1" w:rsidP="00806AB1">
      <w:pPr>
        <w:spacing w:line="400" w:lineRule="exact"/>
        <w:ind w:leftChars="200" w:left="420" w:firstLineChars="150" w:firstLine="360"/>
        <w:rPr>
          <w:rFonts w:hAnsi="宋体"/>
          <w:sz w:val="24"/>
        </w:rPr>
      </w:pPr>
      <w:r>
        <w:rPr>
          <w:rFonts w:hAnsi="宋体" w:hint="eastAsia"/>
          <w:sz w:val="24"/>
        </w:rPr>
        <w:t>该实验难度</w:t>
      </w:r>
      <w:r w:rsidR="0081693F">
        <w:rPr>
          <w:rFonts w:hAnsi="宋体" w:hint="eastAsia"/>
          <w:sz w:val="24"/>
        </w:rPr>
        <w:t>较</w:t>
      </w:r>
      <w:r>
        <w:rPr>
          <w:rFonts w:hAnsi="宋体" w:hint="eastAsia"/>
          <w:sz w:val="24"/>
        </w:rPr>
        <w:t>大，</w:t>
      </w:r>
      <w:r w:rsidR="0081693F">
        <w:rPr>
          <w:rFonts w:hAnsi="宋体" w:hint="eastAsia"/>
          <w:sz w:val="24"/>
        </w:rPr>
        <w:t>是理解</w:t>
      </w:r>
      <w:r w:rsidR="0081693F" w:rsidRPr="0081693F">
        <w:rPr>
          <w:rFonts w:hAnsi="宋体" w:hint="eastAsia"/>
          <w:sz w:val="24"/>
        </w:rPr>
        <w:t>Excel 2010</w:t>
      </w:r>
      <w:r w:rsidR="0081693F" w:rsidRPr="0081693F">
        <w:rPr>
          <w:rFonts w:hAnsi="宋体" w:hint="eastAsia"/>
          <w:sz w:val="24"/>
        </w:rPr>
        <w:t>的公式与</w:t>
      </w:r>
      <w:r w:rsidR="00CC7F2F" w:rsidRPr="0081693F">
        <w:rPr>
          <w:rFonts w:hAnsi="宋体" w:hint="eastAsia"/>
          <w:sz w:val="24"/>
        </w:rPr>
        <w:t>函数</w:t>
      </w:r>
      <w:r w:rsidR="0081693F" w:rsidRPr="0081693F">
        <w:rPr>
          <w:rFonts w:hAnsi="宋体" w:hint="eastAsia"/>
          <w:sz w:val="24"/>
        </w:rPr>
        <w:t>的使用</w:t>
      </w:r>
      <w:r>
        <w:rPr>
          <w:rFonts w:hAnsi="宋体" w:hint="eastAsia"/>
          <w:sz w:val="24"/>
        </w:rPr>
        <w:t>，</w:t>
      </w:r>
      <w:r w:rsidR="0081693F">
        <w:rPr>
          <w:rFonts w:hAnsi="宋体" w:hint="eastAsia"/>
          <w:sz w:val="24"/>
        </w:rPr>
        <w:t>这要求学生</w:t>
      </w:r>
      <w:r w:rsidR="00CC7F2F">
        <w:rPr>
          <w:rFonts w:hAnsi="宋体" w:hint="eastAsia"/>
          <w:sz w:val="24"/>
        </w:rPr>
        <w:t>有一定的逻辑思维能力，需要反复练习才能掌握</w:t>
      </w:r>
      <w:r>
        <w:rPr>
          <w:rFonts w:hAnsi="宋体" w:hint="eastAsia"/>
          <w:sz w:val="24"/>
        </w:rPr>
        <w:t>。</w:t>
      </w:r>
      <w:r>
        <w:rPr>
          <w:rFonts w:hint="eastAsia"/>
          <w:sz w:val="24"/>
        </w:rPr>
        <w:t>要求预习《</w:t>
      </w:r>
      <w:r w:rsidRPr="00A041D7">
        <w:rPr>
          <w:rFonts w:hint="eastAsia"/>
          <w:sz w:val="24"/>
        </w:rPr>
        <w:t>大学计算机基础实验指导</w:t>
      </w:r>
      <w:r>
        <w:rPr>
          <w:rFonts w:hint="eastAsia"/>
          <w:sz w:val="24"/>
        </w:rPr>
        <w:t>》中的实验</w:t>
      </w:r>
      <w:r w:rsidR="00111112">
        <w:rPr>
          <w:rFonts w:hint="eastAsia"/>
          <w:sz w:val="24"/>
        </w:rPr>
        <w:t>十</w:t>
      </w:r>
      <w:r>
        <w:rPr>
          <w:rFonts w:hint="eastAsia"/>
          <w:sz w:val="24"/>
        </w:rPr>
        <w:t>。</w:t>
      </w:r>
    </w:p>
    <w:p w:rsidR="00806AB1" w:rsidRPr="001F7096" w:rsidRDefault="00806AB1" w:rsidP="00806AB1">
      <w:pPr>
        <w:spacing w:line="400" w:lineRule="exact"/>
        <w:ind w:leftChars="200" w:left="420" w:firstLineChars="150" w:firstLine="361"/>
        <w:rPr>
          <w:rFonts w:eastAsia="楷体_GB2312"/>
          <w:b/>
          <w:sz w:val="24"/>
        </w:rPr>
      </w:pPr>
      <w:r w:rsidRPr="00290080">
        <w:rPr>
          <w:rFonts w:eastAsia="楷体_GB2312" w:hint="eastAsia"/>
          <w:b/>
          <w:sz w:val="24"/>
        </w:rPr>
        <w:t>[</w:t>
      </w:r>
      <w:r w:rsidRPr="00290080">
        <w:rPr>
          <w:rFonts w:eastAsia="楷体_GB2312" w:hint="eastAsia"/>
          <w:b/>
          <w:sz w:val="24"/>
        </w:rPr>
        <w:t>教学提示</w:t>
      </w:r>
      <w:r w:rsidRPr="00290080">
        <w:rPr>
          <w:rFonts w:eastAsia="楷体_GB2312" w:hint="eastAsia"/>
          <w:b/>
          <w:sz w:val="24"/>
        </w:rPr>
        <w:t>]</w:t>
      </w:r>
      <w:r w:rsidRPr="00290080">
        <w:rPr>
          <w:rFonts w:eastAsia="楷体_GB2312" w:hint="eastAsia"/>
          <w:b/>
          <w:sz w:val="24"/>
        </w:rPr>
        <w:t>：</w:t>
      </w:r>
      <w:r>
        <w:rPr>
          <w:rFonts w:eastAsia="楷体_GB2312" w:hint="eastAsia"/>
          <w:sz w:val="24"/>
        </w:rPr>
        <w:t>提醒同学将完成的文件上交到作业系统下面，以便评分</w:t>
      </w:r>
      <w:r w:rsidRPr="007E2B15">
        <w:rPr>
          <w:rFonts w:eastAsia="楷体_GB2312" w:hint="eastAsia"/>
          <w:sz w:val="24"/>
        </w:rPr>
        <w:t>。</w:t>
      </w:r>
    </w:p>
    <w:p w:rsidR="00806AB1" w:rsidRPr="000510F3" w:rsidRDefault="00806AB1" w:rsidP="00806AB1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0510F3">
        <w:rPr>
          <w:rFonts w:ascii="宋体" w:hAnsi="宋体" w:hint="eastAsia"/>
          <w:b/>
          <w:sz w:val="28"/>
          <w:szCs w:val="28"/>
        </w:rPr>
        <w:lastRenderedPageBreak/>
        <w:t>五、思考题及其它</w:t>
      </w:r>
    </w:p>
    <w:p w:rsidR="00806AB1" w:rsidRPr="00887407" w:rsidRDefault="00806AB1" w:rsidP="00806AB1">
      <w:pPr>
        <w:spacing w:line="400" w:lineRule="atLeast"/>
        <w:ind w:firstLineChars="236" w:firstLine="566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CC7F2F">
        <w:rPr>
          <w:rFonts w:hint="eastAsia"/>
          <w:sz w:val="24"/>
        </w:rPr>
        <w:t>if</w:t>
      </w:r>
      <w:r w:rsidR="00CC7F2F">
        <w:rPr>
          <w:rFonts w:hint="eastAsia"/>
          <w:sz w:val="24"/>
        </w:rPr>
        <w:t>（）函数的嵌套使用</w:t>
      </w:r>
      <w:r>
        <w:rPr>
          <w:rFonts w:hint="eastAsia"/>
          <w:sz w:val="24"/>
        </w:rPr>
        <w:t>。</w:t>
      </w:r>
    </w:p>
    <w:p w:rsidR="00806AB1" w:rsidRPr="00887407" w:rsidRDefault="00806AB1" w:rsidP="00806AB1">
      <w:pPr>
        <w:spacing w:line="400" w:lineRule="atLeast"/>
        <w:ind w:firstLineChars="236" w:firstLine="566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CC7F2F">
        <w:rPr>
          <w:rFonts w:hint="eastAsia"/>
          <w:sz w:val="24"/>
        </w:rPr>
        <w:t>单元格绝对引用与相对引用有什么不同</w:t>
      </w:r>
      <w:r>
        <w:rPr>
          <w:rFonts w:hint="eastAsia"/>
          <w:sz w:val="24"/>
        </w:rPr>
        <w:t>。</w:t>
      </w:r>
    </w:p>
    <w:p w:rsidR="00340C6C" w:rsidRDefault="00806AB1" w:rsidP="00806AB1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0510F3">
        <w:rPr>
          <w:rFonts w:ascii="宋体" w:hAnsi="宋体" w:hint="eastAsia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>课堂中出现的其它问题</w:t>
      </w:r>
    </w:p>
    <w:p w:rsidR="00340C6C" w:rsidRDefault="00340C6C" w:rsidP="00340C6C">
      <w:r>
        <w:br w:type="page"/>
      </w:r>
    </w:p>
    <w:p w:rsidR="00340C6C" w:rsidRPr="00415B09" w:rsidRDefault="00340C6C" w:rsidP="00340C6C">
      <w:pPr>
        <w:jc w:val="center"/>
        <w:rPr>
          <w:rFonts w:ascii="宋体" w:hAnsi="宋体"/>
          <w:b/>
          <w:color w:val="000000"/>
          <w:sz w:val="30"/>
          <w:szCs w:val="30"/>
        </w:rPr>
      </w:pPr>
      <w:r w:rsidRPr="00415B09">
        <w:rPr>
          <w:rFonts w:ascii="宋体" w:hAnsi="宋体" w:hint="eastAsia"/>
          <w:b/>
          <w:color w:val="000000"/>
          <w:sz w:val="30"/>
          <w:szCs w:val="30"/>
        </w:rPr>
        <w:lastRenderedPageBreak/>
        <w:t>实验</w:t>
      </w:r>
      <w:r w:rsidR="000A5C36">
        <w:rPr>
          <w:rFonts w:ascii="宋体" w:hAnsi="宋体" w:hint="eastAsia"/>
          <w:b/>
          <w:color w:val="000000"/>
          <w:sz w:val="30"/>
          <w:szCs w:val="30"/>
        </w:rPr>
        <w:t>九</w:t>
      </w:r>
      <w:r w:rsidRPr="00415B09">
        <w:rPr>
          <w:rFonts w:ascii="宋体" w:hAnsi="宋体"/>
          <w:b/>
          <w:color w:val="000000"/>
          <w:sz w:val="30"/>
          <w:szCs w:val="30"/>
        </w:rPr>
        <w:t xml:space="preserve"> Excel2010</w:t>
      </w:r>
      <w:r w:rsidRPr="00415B09">
        <w:rPr>
          <w:rFonts w:ascii="宋体" w:hAnsi="宋体" w:hint="eastAsia"/>
          <w:b/>
          <w:color w:val="000000"/>
          <w:sz w:val="30"/>
          <w:szCs w:val="30"/>
        </w:rPr>
        <w:t>数据图表设计和数据管理</w:t>
      </w:r>
    </w:p>
    <w:p w:rsidR="00340C6C" w:rsidRPr="00415B09" w:rsidRDefault="00340C6C" w:rsidP="00340C6C">
      <w:pPr>
        <w:rPr>
          <w:rFonts w:ascii="宋体" w:hAnsi="宋体"/>
          <w:b/>
          <w:color w:val="000000"/>
          <w:sz w:val="28"/>
          <w:szCs w:val="28"/>
        </w:rPr>
      </w:pPr>
      <w:r w:rsidRPr="00415B09">
        <w:rPr>
          <w:rFonts w:ascii="宋体" w:hAnsi="宋体" w:hint="eastAsia"/>
          <w:b/>
          <w:color w:val="000000"/>
          <w:sz w:val="28"/>
          <w:szCs w:val="28"/>
        </w:rPr>
        <w:t>一、实验目的</w:t>
      </w:r>
    </w:p>
    <w:p w:rsidR="00340C6C" w:rsidRPr="002E2375" w:rsidRDefault="002E2375" w:rsidP="002E2375">
      <w:pPr>
        <w:spacing w:line="400" w:lineRule="exact"/>
        <w:ind w:firstLineChars="271" w:firstLine="650"/>
        <w:rPr>
          <w:sz w:val="24"/>
        </w:rPr>
      </w:pPr>
      <w:r>
        <w:rPr>
          <w:rFonts w:hint="eastAsia"/>
          <w:sz w:val="24"/>
        </w:rPr>
        <w:t>（</w:t>
      </w:r>
      <w:r w:rsidR="00340C6C" w:rsidRPr="002E2375"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340C6C" w:rsidRPr="002E2375">
        <w:rPr>
          <w:rFonts w:hint="eastAsia"/>
          <w:sz w:val="24"/>
        </w:rPr>
        <w:t>掌握图表的创建方法和过程。</w:t>
      </w:r>
    </w:p>
    <w:p w:rsidR="00340C6C" w:rsidRPr="002E2375" w:rsidRDefault="002E2375" w:rsidP="002E2375">
      <w:pPr>
        <w:spacing w:line="400" w:lineRule="exact"/>
        <w:ind w:firstLineChars="271" w:firstLine="650"/>
        <w:rPr>
          <w:sz w:val="24"/>
        </w:rPr>
      </w:pPr>
      <w:r>
        <w:rPr>
          <w:rFonts w:hint="eastAsia"/>
          <w:sz w:val="24"/>
        </w:rPr>
        <w:t>（</w:t>
      </w:r>
      <w:r w:rsidR="00340C6C" w:rsidRPr="002E2375"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340C6C" w:rsidRPr="002E2375">
        <w:rPr>
          <w:rFonts w:hint="eastAsia"/>
          <w:sz w:val="24"/>
        </w:rPr>
        <w:t>掌握图表的编辑和格式化方法。</w:t>
      </w:r>
    </w:p>
    <w:p w:rsidR="00340C6C" w:rsidRPr="002E2375" w:rsidRDefault="002E2375" w:rsidP="002E2375">
      <w:pPr>
        <w:spacing w:line="400" w:lineRule="exact"/>
        <w:ind w:firstLineChars="271" w:firstLine="650"/>
        <w:rPr>
          <w:sz w:val="24"/>
        </w:rPr>
      </w:pPr>
      <w:r>
        <w:rPr>
          <w:rFonts w:hint="eastAsia"/>
          <w:sz w:val="24"/>
        </w:rPr>
        <w:t>（</w:t>
      </w:r>
      <w:r w:rsidR="00340C6C" w:rsidRPr="002E2375"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340C6C" w:rsidRPr="002E2375">
        <w:rPr>
          <w:rFonts w:hint="eastAsia"/>
          <w:sz w:val="24"/>
        </w:rPr>
        <w:t>掌握数据的排序、筛选、分类汇总等操作。</w:t>
      </w:r>
    </w:p>
    <w:p w:rsidR="002E2375" w:rsidRDefault="002E2375" w:rsidP="002E2375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二、实验课时</w:t>
      </w:r>
    </w:p>
    <w:p w:rsidR="002E2375" w:rsidRPr="008C4B0E" w:rsidRDefault="002E2375" w:rsidP="002E2375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>2</w:t>
      </w:r>
      <w:r w:rsidRPr="008C4B0E">
        <w:rPr>
          <w:rFonts w:hint="eastAsia"/>
          <w:sz w:val="24"/>
        </w:rPr>
        <w:t>课时</w:t>
      </w:r>
    </w:p>
    <w:p w:rsidR="002E2375" w:rsidRDefault="002E2375" w:rsidP="002E2375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三、实验环境</w:t>
      </w:r>
    </w:p>
    <w:p w:rsidR="002E2375" w:rsidRPr="008C4B0E" w:rsidRDefault="002E2375" w:rsidP="002E2375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 xml:space="preserve">Windows7 </w:t>
      </w:r>
      <w:r w:rsidRPr="008C4B0E">
        <w:rPr>
          <w:rFonts w:hint="eastAsia"/>
          <w:sz w:val="24"/>
        </w:rPr>
        <w:t>操作系统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Excel2010</w:t>
      </w:r>
    </w:p>
    <w:p w:rsidR="002E2375" w:rsidRPr="003C3F89" w:rsidRDefault="002E2375" w:rsidP="002E2375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3C3F89">
        <w:rPr>
          <w:rFonts w:ascii="宋体" w:hAnsi="宋体" w:hint="eastAsia"/>
          <w:b/>
          <w:sz w:val="28"/>
          <w:szCs w:val="28"/>
        </w:rPr>
        <w:t>四、</w:t>
      </w:r>
      <w:r>
        <w:rPr>
          <w:rFonts w:ascii="宋体" w:hAnsi="宋体" w:hint="eastAsia"/>
          <w:b/>
          <w:sz w:val="28"/>
          <w:szCs w:val="28"/>
        </w:rPr>
        <w:t>实验内容及教学</w:t>
      </w:r>
      <w:r w:rsidRPr="003C3F89">
        <w:rPr>
          <w:rFonts w:ascii="宋体" w:hAnsi="宋体" w:hint="eastAsia"/>
          <w:b/>
          <w:sz w:val="28"/>
          <w:szCs w:val="28"/>
        </w:rPr>
        <w:t>过程</w:t>
      </w:r>
    </w:p>
    <w:p w:rsidR="002E2375" w:rsidRDefault="002E2375" w:rsidP="002E2375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1. </w:t>
      </w:r>
      <w:r>
        <w:rPr>
          <w:rFonts w:hint="eastAsia"/>
          <w:b/>
          <w:sz w:val="24"/>
        </w:rPr>
        <w:t>实验内容介绍（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分钟）</w:t>
      </w:r>
    </w:p>
    <w:p w:rsidR="002E2375" w:rsidRDefault="002E2375" w:rsidP="002E2375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介绍本次实验的主要内容和要求。</w:t>
      </w:r>
    </w:p>
    <w:p w:rsidR="002E2375" w:rsidRDefault="002E2375" w:rsidP="002E2375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 w:rsidRPr="0047723D">
        <w:rPr>
          <w:rFonts w:hint="eastAsia"/>
          <w:sz w:val="24"/>
        </w:rPr>
        <w:t>数据图表设计</w:t>
      </w:r>
    </w:p>
    <w:p w:rsidR="00EC2873" w:rsidRPr="0047723D" w:rsidRDefault="00EC2873" w:rsidP="0047723D">
      <w:pPr>
        <w:pStyle w:val="a9"/>
        <w:numPr>
          <w:ilvl w:val="0"/>
          <w:numId w:val="19"/>
        </w:numPr>
        <w:spacing w:line="400" w:lineRule="atLeast"/>
        <w:ind w:firstLineChars="0"/>
        <w:rPr>
          <w:sz w:val="24"/>
        </w:rPr>
      </w:pPr>
      <w:r w:rsidRPr="0047723D">
        <w:rPr>
          <w:rFonts w:hint="eastAsia"/>
          <w:sz w:val="24"/>
        </w:rPr>
        <w:t>创建图表</w:t>
      </w:r>
    </w:p>
    <w:p w:rsidR="00EC2873" w:rsidRPr="0047723D" w:rsidRDefault="00EC2873" w:rsidP="0047723D">
      <w:pPr>
        <w:spacing w:line="400" w:lineRule="atLeast"/>
        <w:ind w:left="567" w:firstLine="566"/>
        <w:rPr>
          <w:sz w:val="24"/>
        </w:rPr>
      </w:pPr>
      <w:r w:rsidRPr="0047723D">
        <w:rPr>
          <w:rFonts w:hint="eastAsia"/>
          <w:sz w:val="24"/>
        </w:rPr>
        <w:t>方法</w:t>
      </w:r>
      <w:proofErr w:type="gramStart"/>
      <w:r w:rsidRPr="0047723D">
        <w:rPr>
          <w:rFonts w:hint="eastAsia"/>
          <w:sz w:val="24"/>
        </w:rPr>
        <w:t>一</w:t>
      </w:r>
      <w:proofErr w:type="gramEnd"/>
      <w:r w:rsidRPr="0047723D">
        <w:rPr>
          <w:rFonts w:hint="eastAsia"/>
          <w:sz w:val="24"/>
        </w:rPr>
        <w:t>：选定数据源区域后直接按下</w:t>
      </w:r>
      <w:r w:rsidRPr="0047723D">
        <w:rPr>
          <w:sz w:val="24"/>
        </w:rPr>
        <w:t>F11</w:t>
      </w:r>
      <w:r w:rsidRPr="0047723D">
        <w:rPr>
          <w:rFonts w:hint="eastAsia"/>
          <w:sz w:val="24"/>
        </w:rPr>
        <w:t>按键。</w:t>
      </w:r>
    </w:p>
    <w:p w:rsidR="00EC2873" w:rsidRPr="0047723D" w:rsidRDefault="00EC2873" w:rsidP="0047723D">
      <w:pPr>
        <w:spacing w:line="400" w:lineRule="atLeast"/>
        <w:ind w:left="567" w:firstLine="566"/>
        <w:rPr>
          <w:sz w:val="24"/>
        </w:rPr>
      </w:pPr>
      <w:r w:rsidRPr="0047723D">
        <w:rPr>
          <w:rFonts w:hint="eastAsia"/>
          <w:sz w:val="24"/>
        </w:rPr>
        <w:t>方法二：使用【插入】</w:t>
      </w:r>
      <w:r w:rsidRPr="0047723D">
        <w:rPr>
          <w:rFonts w:hint="eastAsia"/>
          <w:sz w:val="24"/>
        </w:rPr>
        <w:t>|</w:t>
      </w:r>
      <w:r w:rsidRPr="0047723D">
        <w:rPr>
          <w:rFonts w:hint="eastAsia"/>
          <w:sz w:val="24"/>
        </w:rPr>
        <w:t>【图表】组中相应按钮创建不同类型的图表。</w:t>
      </w:r>
    </w:p>
    <w:p w:rsidR="00EC2873" w:rsidRPr="0047723D" w:rsidRDefault="00EC2873" w:rsidP="0047723D">
      <w:pPr>
        <w:pStyle w:val="a9"/>
        <w:numPr>
          <w:ilvl w:val="0"/>
          <w:numId w:val="19"/>
        </w:numPr>
        <w:spacing w:line="400" w:lineRule="atLeast"/>
        <w:ind w:firstLineChars="0"/>
        <w:rPr>
          <w:sz w:val="24"/>
        </w:rPr>
      </w:pPr>
      <w:r w:rsidRPr="0047723D">
        <w:rPr>
          <w:rFonts w:hint="eastAsia"/>
          <w:sz w:val="24"/>
        </w:rPr>
        <w:t>图表的编辑</w:t>
      </w:r>
    </w:p>
    <w:p w:rsidR="0047723D" w:rsidRPr="0047723D" w:rsidRDefault="00EC2873" w:rsidP="0047723D">
      <w:pPr>
        <w:spacing w:line="400" w:lineRule="atLeast"/>
        <w:ind w:left="567" w:firstLine="566"/>
        <w:rPr>
          <w:sz w:val="24"/>
        </w:rPr>
      </w:pPr>
      <w:r w:rsidRPr="0047723D">
        <w:rPr>
          <w:rFonts w:hint="eastAsia"/>
          <w:sz w:val="24"/>
        </w:rPr>
        <w:t>删除图表中数据系列</w:t>
      </w:r>
      <w:r w:rsidR="00A90E6A">
        <w:rPr>
          <w:rFonts w:hint="eastAsia"/>
          <w:sz w:val="24"/>
        </w:rPr>
        <w:t>、</w:t>
      </w:r>
      <w:r w:rsidR="0047723D" w:rsidRPr="0047723D">
        <w:rPr>
          <w:rFonts w:hint="eastAsia"/>
          <w:sz w:val="24"/>
        </w:rPr>
        <w:t>向图表中添加数据系列</w:t>
      </w:r>
      <w:r w:rsidR="00A90E6A">
        <w:rPr>
          <w:rFonts w:hint="eastAsia"/>
          <w:sz w:val="24"/>
        </w:rPr>
        <w:t>、</w:t>
      </w:r>
      <w:r w:rsidR="0047723D" w:rsidRPr="0047723D">
        <w:rPr>
          <w:rFonts w:hint="eastAsia"/>
          <w:sz w:val="24"/>
        </w:rPr>
        <w:t>调整图表中数据系列的次序</w:t>
      </w:r>
      <w:r w:rsidR="00A90E6A">
        <w:rPr>
          <w:rFonts w:hint="eastAsia"/>
          <w:sz w:val="24"/>
        </w:rPr>
        <w:t>、</w:t>
      </w:r>
      <w:r w:rsidR="0047723D" w:rsidRPr="0047723D">
        <w:rPr>
          <w:rFonts w:hint="eastAsia"/>
          <w:sz w:val="24"/>
        </w:rPr>
        <w:t>为图表中数据系列添加数据标签</w:t>
      </w:r>
      <w:r w:rsidR="00A90E6A">
        <w:rPr>
          <w:rFonts w:hint="eastAsia"/>
          <w:sz w:val="24"/>
        </w:rPr>
        <w:t>、</w:t>
      </w:r>
      <w:r w:rsidR="0047723D" w:rsidRPr="0047723D">
        <w:rPr>
          <w:rFonts w:hint="eastAsia"/>
          <w:sz w:val="24"/>
        </w:rPr>
        <w:t>为图表添加图表标题、坐标轴标题</w:t>
      </w:r>
      <w:r w:rsidR="00A90E6A">
        <w:rPr>
          <w:rFonts w:hint="eastAsia"/>
          <w:sz w:val="24"/>
        </w:rPr>
        <w:t>、</w:t>
      </w:r>
      <w:r w:rsidR="0047723D" w:rsidRPr="0047723D">
        <w:rPr>
          <w:rFonts w:hint="eastAsia"/>
          <w:sz w:val="24"/>
        </w:rPr>
        <w:t>图表的移动、大小调整。</w:t>
      </w:r>
    </w:p>
    <w:p w:rsidR="0047723D" w:rsidRPr="0047723D" w:rsidRDefault="0047723D" w:rsidP="00EC2873">
      <w:pPr>
        <w:pStyle w:val="a8"/>
        <w:ind w:firstLineChars="199" w:firstLine="418"/>
        <w:rPr>
          <w:rFonts w:ascii="Times New Roman" w:hAnsi="Times New Roman" w:cs="宋体"/>
          <w:color w:val="000000"/>
          <w:kern w:val="0"/>
          <w:szCs w:val="21"/>
        </w:rPr>
      </w:pPr>
    </w:p>
    <w:p w:rsidR="002E2375" w:rsidRPr="0004559E" w:rsidRDefault="002E2375" w:rsidP="002E2375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 w:rsidRPr="0047723D">
        <w:rPr>
          <w:rFonts w:hint="eastAsia"/>
          <w:sz w:val="24"/>
        </w:rPr>
        <w:t>数据管理</w:t>
      </w:r>
    </w:p>
    <w:p w:rsidR="002E2375" w:rsidRPr="00714111" w:rsidRDefault="0047723D" w:rsidP="002E2375">
      <w:pPr>
        <w:spacing w:line="400" w:lineRule="atLeast"/>
        <w:ind w:left="567" w:firstLine="566"/>
        <w:rPr>
          <w:sz w:val="24"/>
        </w:rPr>
      </w:pPr>
      <w:r w:rsidRPr="0047723D">
        <w:rPr>
          <w:rFonts w:hint="eastAsia"/>
          <w:sz w:val="24"/>
        </w:rPr>
        <w:t>讲解数据排序自动筛选和高级筛选数据的分类汇总</w:t>
      </w:r>
      <w:r w:rsidR="002E2375">
        <w:rPr>
          <w:rFonts w:hint="eastAsia"/>
          <w:sz w:val="24"/>
        </w:rPr>
        <w:t>。</w:t>
      </w:r>
    </w:p>
    <w:p w:rsidR="0047723D" w:rsidRPr="0047723D" w:rsidRDefault="002E2375" w:rsidP="0047723D">
      <w:pPr>
        <w:spacing w:line="400" w:lineRule="atLeast"/>
        <w:ind w:left="567" w:firstLine="566"/>
        <w:rPr>
          <w:sz w:val="24"/>
        </w:rPr>
      </w:pPr>
      <w:r w:rsidRPr="00B87E57">
        <w:rPr>
          <w:rFonts w:hint="eastAsia"/>
          <w:sz w:val="24"/>
        </w:rPr>
        <w:t>演示练习</w:t>
      </w:r>
      <w:r>
        <w:rPr>
          <w:rFonts w:hint="eastAsia"/>
          <w:sz w:val="24"/>
        </w:rPr>
        <w:t>：</w:t>
      </w:r>
      <w:r w:rsidR="0047723D" w:rsidRPr="0047723D">
        <w:rPr>
          <w:rFonts w:hint="eastAsia"/>
          <w:sz w:val="24"/>
        </w:rPr>
        <w:t>在“成绩表</w:t>
      </w:r>
      <w:r w:rsidR="0047723D" w:rsidRPr="0047723D">
        <w:rPr>
          <w:sz w:val="24"/>
        </w:rPr>
        <w:t>3</w:t>
      </w:r>
      <w:r w:rsidR="0047723D" w:rsidRPr="0047723D">
        <w:rPr>
          <w:rFonts w:hint="eastAsia"/>
          <w:sz w:val="24"/>
        </w:rPr>
        <w:t>”工作表中筛选出所有高等数学</w:t>
      </w:r>
      <w:r w:rsidR="0047723D" w:rsidRPr="0047723D">
        <w:rPr>
          <w:sz w:val="24"/>
        </w:rPr>
        <w:t>&gt;=8</w:t>
      </w:r>
      <w:r w:rsidR="0047723D" w:rsidRPr="0047723D">
        <w:rPr>
          <w:rFonts w:hint="eastAsia"/>
          <w:sz w:val="24"/>
        </w:rPr>
        <w:t>0</w:t>
      </w:r>
      <w:proofErr w:type="gramStart"/>
      <w:r w:rsidR="0047723D" w:rsidRPr="0047723D">
        <w:rPr>
          <w:rFonts w:hint="eastAsia"/>
          <w:sz w:val="24"/>
        </w:rPr>
        <w:t>且大学</w:t>
      </w:r>
      <w:proofErr w:type="gramEnd"/>
      <w:r w:rsidR="0047723D" w:rsidRPr="0047723D">
        <w:rPr>
          <w:rFonts w:hint="eastAsia"/>
          <w:sz w:val="24"/>
        </w:rPr>
        <w:t>英语</w:t>
      </w:r>
      <w:r w:rsidR="0047723D" w:rsidRPr="0047723D">
        <w:rPr>
          <w:rFonts w:hint="eastAsia"/>
          <w:sz w:val="24"/>
        </w:rPr>
        <w:t>&gt;=85</w:t>
      </w:r>
      <w:r w:rsidR="0047723D" w:rsidRPr="0047723D">
        <w:rPr>
          <w:rFonts w:hint="eastAsia"/>
          <w:sz w:val="24"/>
        </w:rPr>
        <w:t>或计算机基础</w:t>
      </w:r>
      <w:r w:rsidR="0047723D" w:rsidRPr="0047723D">
        <w:rPr>
          <w:rFonts w:hint="eastAsia"/>
          <w:sz w:val="24"/>
        </w:rPr>
        <w:t>&gt;=85</w:t>
      </w:r>
      <w:r w:rsidR="0047723D" w:rsidRPr="0047723D">
        <w:rPr>
          <w:rFonts w:hint="eastAsia"/>
          <w:sz w:val="24"/>
        </w:rPr>
        <w:t>的数据记录，要求条件写在以</w:t>
      </w:r>
      <w:r w:rsidR="0047723D" w:rsidRPr="0047723D">
        <w:rPr>
          <w:rFonts w:hint="eastAsia"/>
          <w:sz w:val="24"/>
        </w:rPr>
        <w:t>J1</w:t>
      </w:r>
      <w:r w:rsidR="0047723D" w:rsidRPr="0047723D">
        <w:rPr>
          <w:rFonts w:hint="eastAsia"/>
          <w:sz w:val="24"/>
        </w:rPr>
        <w:t>为左上角的数据区域，高等数学成绩需满足的条件写在</w:t>
      </w:r>
      <w:r w:rsidR="0047723D" w:rsidRPr="0047723D">
        <w:rPr>
          <w:rFonts w:hint="eastAsia"/>
          <w:sz w:val="24"/>
        </w:rPr>
        <w:t>J</w:t>
      </w:r>
      <w:r w:rsidR="0047723D" w:rsidRPr="0047723D">
        <w:rPr>
          <w:rFonts w:hint="eastAsia"/>
          <w:sz w:val="24"/>
        </w:rPr>
        <w:t>列，大学英语成绩需满足的条件写在</w:t>
      </w:r>
      <w:r w:rsidR="0047723D" w:rsidRPr="0047723D">
        <w:rPr>
          <w:rFonts w:hint="eastAsia"/>
          <w:sz w:val="24"/>
        </w:rPr>
        <w:t>K</w:t>
      </w:r>
      <w:r w:rsidR="0047723D" w:rsidRPr="0047723D">
        <w:rPr>
          <w:rFonts w:hint="eastAsia"/>
          <w:sz w:val="24"/>
        </w:rPr>
        <w:t>列，计算机基础成绩需满足的条件写在</w:t>
      </w:r>
      <w:r w:rsidR="0047723D" w:rsidRPr="0047723D">
        <w:rPr>
          <w:rFonts w:hint="eastAsia"/>
          <w:sz w:val="24"/>
        </w:rPr>
        <w:t>L</w:t>
      </w:r>
      <w:r w:rsidR="0047723D" w:rsidRPr="0047723D">
        <w:rPr>
          <w:rFonts w:hint="eastAsia"/>
          <w:sz w:val="24"/>
        </w:rPr>
        <w:t>列。筛选的结果放在以</w:t>
      </w:r>
      <w:r w:rsidR="0047723D" w:rsidRPr="0047723D">
        <w:rPr>
          <w:sz w:val="24"/>
        </w:rPr>
        <w:t>A15</w:t>
      </w:r>
      <w:r w:rsidR="0047723D" w:rsidRPr="0047723D">
        <w:rPr>
          <w:rFonts w:hint="eastAsia"/>
          <w:sz w:val="24"/>
        </w:rPr>
        <w:t>单元格为左上角的区域中。</w:t>
      </w:r>
    </w:p>
    <w:p w:rsidR="002E2375" w:rsidRDefault="002E2375" w:rsidP="002E2375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2. </w:t>
      </w:r>
      <w:r>
        <w:rPr>
          <w:rFonts w:hint="eastAsia"/>
          <w:b/>
          <w:sz w:val="24"/>
        </w:rPr>
        <w:t>实验过程（</w:t>
      </w:r>
      <w:r>
        <w:rPr>
          <w:rFonts w:hint="eastAsia"/>
          <w:b/>
          <w:sz w:val="24"/>
        </w:rPr>
        <w:t>75</w:t>
      </w:r>
      <w:r>
        <w:rPr>
          <w:rFonts w:hint="eastAsia"/>
          <w:b/>
          <w:sz w:val="24"/>
        </w:rPr>
        <w:t>分钟）</w:t>
      </w:r>
    </w:p>
    <w:p w:rsidR="002E2375" w:rsidRPr="00FA2D4A" w:rsidRDefault="002E2375" w:rsidP="002E2375">
      <w:pPr>
        <w:spacing w:line="400" w:lineRule="atLeast"/>
        <w:ind w:left="709"/>
        <w:rPr>
          <w:sz w:val="24"/>
        </w:rPr>
      </w:pPr>
      <w:r>
        <w:rPr>
          <w:rFonts w:hint="eastAsia"/>
          <w:sz w:val="24"/>
        </w:rPr>
        <w:t>学生根据《</w:t>
      </w:r>
      <w:r w:rsidRPr="00A041D7">
        <w:rPr>
          <w:rFonts w:hint="eastAsia"/>
          <w:sz w:val="24"/>
        </w:rPr>
        <w:t>大学计算机基础实验指导</w:t>
      </w:r>
      <w:r>
        <w:rPr>
          <w:rFonts w:hint="eastAsia"/>
          <w:sz w:val="24"/>
        </w:rPr>
        <w:t>》中的实验</w:t>
      </w:r>
      <w:r w:rsidR="0047723D">
        <w:rPr>
          <w:rFonts w:hint="eastAsia"/>
          <w:sz w:val="24"/>
        </w:rPr>
        <w:t>十</w:t>
      </w:r>
      <w:r>
        <w:rPr>
          <w:rFonts w:hint="eastAsia"/>
          <w:sz w:val="24"/>
        </w:rPr>
        <w:t>的任务来完成实验内容</w:t>
      </w:r>
    </w:p>
    <w:p w:rsidR="002E2375" w:rsidRPr="008C4B0E" w:rsidRDefault="002E2375" w:rsidP="002E2375">
      <w:pPr>
        <w:spacing w:line="400" w:lineRule="exact"/>
        <w:ind w:leftChars="200" w:left="420" w:firstLineChars="150" w:firstLine="361"/>
        <w:rPr>
          <w:rFonts w:eastAsia="楷体_GB2312"/>
          <w:sz w:val="24"/>
        </w:rPr>
      </w:pPr>
      <w:r w:rsidRPr="008C4B0E">
        <w:rPr>
          <w:rFonts w:eastAsia="楷体_GB2312" w:hint="eastAsia"/>
          <w:b/>
          <w:sz w:val="24"/>
        </w:rPr>
        <w:t>[</w:t>
      </w:r>
      <w:r w:rsidRPr="008C4B0E">
        <w:rPr>
          <w:rFonts w:eastAsia="楷体_GB2312" w:hint="eastAsia"/>
          <w:b/>
          <w:sz w:val="24"/>
        </w:rPr>
        <w:t>教学提示</w:t>
      </w:r>
      <w:r w:rsidRPr="008C4B0E">
        <w:rPr>
          <w:rFonts w:eastAsia="楷体_GB2312" w:hint="eastAsia"/>
          <w:b/>
          <w:sz w:val="24"/>
        </w:rPr>
        <w:t>]</w:t>
      </w:r>
      <w:r w:rsidRPr="008C4B0E">
        <w:rPr>
          <w:rFonts w:eastAsia="楷体_GB2312" w:hint="eastAsia"/>
          <w:b/>
          <w:sz w:val="24"/>
        </w:rPr>
        <w:t>：</w:t>
      </w:r>
      <w:r w:rsidRPr="008C4B0E">
        <w:rPr>
          <w:rFonts w:eastAsia="楷体_GB2312" w:hint="eastAsia"/>
          <w:sz w:val="24"/>
        </w:rPr>
        <w:t>实验过程中教师注意观察学生实验完成情况、适时给予辅导。</w:t>
      </w:r>
    </w:p>
    <w:p w:rsidR="002E2375" w:rsidRDefault="002E2375" w:rsidP="002E2375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3. </w:t>
      </w:r>
      <w:r>
        <w:rPr>
          <w:rFonts w:hint="eastAsia"/>
          <w:b/>
          <w:sz w:val="24"/>
        </w:rPr>
        <w:t>小结（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分钟）</w:t>
      </w:r>
      <w:r>
        <w:rPr>
          <w:rFonts w:hint="eastAsia"/>
          <w:b/>
          <w:sz w:val="24"/>
        </w:rPr>
        <w:t xml:space="preserve"> </w:t>
      </w:r>
    </w:p>
    <w:p w:rsidR="002E2375" w:rsidRDefault="002E2375" w:rsidP="002E2375">
      <w:pPr>
        <w:spacing w:line="400" w:lineRule="exact"/>
        <w:ind w:leftChars="200" w:left="420" w:firstLineChars="150" w:firstLine="360"/>
        <w:rPr>
          <w:rFonts w:hAnsi="宋体"/>
          <w:sz w:val="24"/>
        </w:rPr>
      </w:pPr>
      <w:r>
        <w:rPr>
          <w:rFonts w:hAnsi="宋体" w:hint="eastAsia"/>
          <w:sz w:val="24"/>
        </w:rPr>
        <w:t>该实验难度较大，是理解</w:t>
      </w:r>
      <w:r w:rsidRPr="0081693F">
        <w:rPr>
          <w:rFonts w:hAnsi="宋体" w:hint="eastAsia"/>
          <w:sz w:val="24"/>
        </w:rPr>
        <w:t>Excel 2010</w:t>
      </w:r>
      <w:r w:rsidRPr="0081693F">
        <w:rPr>
          <w:rFonts w:hAnsi="宋体" w:hint="eastAsia"/>
          <w:sz w:val="24"/>
        </w:rPr>
        <w:t>的</w:t>
      </w:r>
      <w:r w:rsidR="0047723D" w:rsidRPr="002E2375">
        <w:rPr>
          <w:rFonts w:hint="eastAsia"/>
          <w:sz w:val="24"/>
        </w:rPr>
        <w:t>图表的创建</w:t>
      </w:r>
      <w:r w:rsidR="0047723D">
        <w:rPr>
          <w:rFonts w:hint="eastAsia"/>
          <w:sz w:val="24"/>
        </w:rPr>
        <w:t>和编辑及</w:t>
      </w:r>
      <w:r w:rsidR="00111112">
        <w:rPr>
          <w:rFonts w:hint="eastAsia"/>
          <w:sz w:val="24"/>
        </w:rPr>
        <w:t>掌握</w:t>
      </w:r>
      <w:r w:rsidR="0047723D">
        <w:rPr>
          <w:rFonts w:hint="eastAsia"/>
          <w:sz w:val="24"/>
        </w:rPr>
        <w:t>对</w:t>
      </w:r>
      <w:r w:rsidR="0047723D" w:rsidRPr="002E2375">
        <w:rPr>
          <w:rFonts w:hint="eastAsia"/>
          <w:sz w:val="24"/>
        </w:rPr>
        <w:t>数据的排序、筛选、分类汇总等操作</w:t>
      </w:r>
      <w:r>
        <w:rPr>
          <w:rFonts w:hAnsi="宋体" w:hint="eastAsia"/>
          <w:sz w:val="24"/>
        </w:rPr>
        <w:t>，这要求学生</w:t>
      </w:r>
      <w:r w:rsidR="0047723D">
        <w:rPr>
          <w:rFonts w:hAnsi="宋体" w:hint="eastAsia"/>
          <w:sz w:val="24"/>
        </w:rPr>
        <w:t>要将</w:t>
      </w:r>
      <w:r w:rsidR="0047723D" w:rsidRPr="0081693F">
        <w:rPr>
          <w:rFonts w:hAnsi="宋体" w:hint="eastAsia"/>
          <w:sz w:val="24"/>
        </w:rPr>
        <w:t>Excel</w:t>
      </w:r>
      <w:r w:rsidR="0047723D">
        <w:rPr>
          <w:rFonts w:hAnsi="宋体" w:hint="eastAsia"/>
          <w:sz w:val="24"/>
        </w:rPr>
        <w:t>工作表看成数据库</w:t>
      </w:r>
      <w:r w:rsidR="00111112">
        <w:rPr>
          <w:rFonts w:hAnsi="宋体" w:hint="eastAsia"/>
          <w:sz w:val="24"/>
        </w:rPr>
        <w:t>，需要学生有一定的数据思维</w:t>
      </w:r>
      <w:r>
        <w:rPr>
          <w:rFonts w:hAnsi="宋体" w:hint="eastAsia"/>
          <w:sz w:val="24"/>
        </w:rPr>
        <w:t>。</w:t>
      </w:r>
      <w:r>
        <w:rPr>
          <w:rFonts w:hint="eastAsia"/>
          <w:sz w:val="24"/>
        </w:rPr>
        <w:t>要求预习《</w:t>
      </w:r>
      <w:r w:rsidRPr="00A041D7">
        <w:rPr>
          <w:rFonts w:hint="eastAsia"/>
          <w:sz w:val="24"/>
        </w:rPr>
        <w:t>大学计算机基础实验指导</w:t>
      </w:r>
      <w:r>
        <w:rPr>
          <w:rFonts w:hint="eastAsia"/>
          <w:sz w:val="24"/>
        </w:rPr>
        <w:t>》中的实验</w:t>
      </w:r>
      <w:r w:rsidR="00111112">
        <w:rPr>
          <w:rFonts w:hint="eastAsia"/>
          <w:sz w:val="24"/>
        </w:rPr>
        <w:t>十一</w:t>
      </w:r>
      <w:r>
        <w:rPr>
          <w:rFonts w:hint="eastAsia"/>
          <w:sz w:val="24"/>
        </w:rPr>
        <w:t>。</w:t>
      </w:r>
    </w:p>
    <w:p w:rsidR="002E2375" w:rsidRPr="001F7096" w:rsidRDefault="002E2375" w:rsidP="002E2375">
      <w:pPr>
        <w:spacing w:line="400" w:lineRule="exact"/>
        <w:ind w:leftChars="200" w:left="420" w:firstLineChars="150" w:firstLine="361"/>
        <w:rPr>
          <w:rFonts w:eastAsia="楷体_GB2312"/>
          <w:b/>
          <w:sz w:val="24"/>
        </w:rPr>
      </w:pPr>
      <w:r w:rsidRPr="00290080">
        <w:rPr>
          <w:rFonts w:eastAsia="楷体_GB2312" w:hint="eastAsia"/>
          <w:b/>
          <w:sz w:val="24"/>
        </w:rPr>
        <w:t>[</w:t>
      </w:r>
      <w:r w:rsidRPr="00290080">
        <w:rPr>
          <w:rFonts w:eastAsia="楷体_GB2312" w:hint="eastAsia"/>
          <w:b/>
          <w:sz w:val="24"/>
        </w:rPr>
        <w:t>教学提示</w:t>
      </w:r>
      <w:r w:rsidRPr="00290080">
        <w:rPr>
          <w:rFonts w:eastAsia="楷体_GB2312" w:hint="eastAsia"/>
          <w:b/>
          <w:sz w:val="24"/>
        </w:rPr>
        <w:t>]</w:t>
      </w:r>
      <w:r w:rsidRPr="00290080">
        <w:rPr>
          <w:rFonts w:eastAsia="楷体_GB2312" w:hint="eastAsia"/>
          <w:b/>
          <w:sz w:val="24"/>
        </w:rPr>
        <w:t>：</w:t>
      </w:r>
      <w:r>
        <w:rPr>
          <w:rFonts w:eastAsia="楷体_GB2312" w:hint="eastAsia"/>
          <w:sz w:val="24"/>
        </w:rPr>
        <w:t>提醒同学将完成的文件上交到作业系统下面，以便评分</w:t>
      </w:r>
      <w:r w:rsidRPr="007E2B15">
        <w:rPr>
          <w:rFonts w:eastAsia="楷体_GB2312" w:hint="eastAsia"/>
          <w:sz w:val="24"/>
        </w:rPr>
        <w:t>。</w:t>
      </w:r>
    </w:p>
    <w:p w:rsidR="002E2375" w:rsidRPr="000510F3" w:rsidRDefault="002E2375" w:rsidP="002E2375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0510F3">
        <w:rPr>
          <w:rFonts w:ascii="宋体" w:hAnsi="宋体" w:hint="eastAsia"/>
          <w:b/>
          <w:sz w:val="28"/>
          <w:szCs w:val="28"/>
        </w:rPr>
        <w:t>五、思考题及其它</w:t>
      </w:r>
    </w:p>
    <w:p w:rsidR="002E2375" w:rsidRPr="00887407" w:rsidRDefault="002E2375" w:rsidP="002E2375">
      <w:pPr>
        <w:spacing w:line="400" w:lineRule="atLeast"/>
        <w:ind w:firstLineChars="236" w:firstLine="566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111112">
        <w:rPr>
          <w:rFonts w:hint="eastAsia"/>
          <w:sz w:val="24"/>
        </w:rPr>
        <w:t>删除数据表中的数据对图表是否有影响</w:t>
      </w:r>
      <w:r>
        <w:rPr>
          <w:rFonts w:hint="eastAsia"/>
          <w:sz w:val="24"/>
        </w:rPr>
        <w:t>。</w:t>
      </w:r>
    </w:p>
    <w:p w:rsidR="002E2375" w:rsidRPr="00887407" w:rsidRDefault="002E2375" w:rsidP="002E2375">
      <w:pPr>
        <w:spacing w:line="400" w:lineRule="atLeast"/>
        <w:ind w:firstLineChars="236" w:firstLine="566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111112" w:rsidRPr="0047723D">
        <w:rPr>
          <w:rFonts w:hint="eastAsia"/>
          <w:sz w:val="24"/>
        </w:rPr>
        <w:t>自动筛选和高级筛选</w:t>
      </w:r>
      <w:r w:rsidR="00111112">
        <w:rPr>
          <w:rFonts w:hint="eastAsia"/>
          <w:sz w:val="24"/>
        </w:rPr>
        <w:t>有何不同</w:t>
      </w:r>
      <w:r>
        <w:rPr>
          <w:rFonts w:hint="eastAsia"/>
          <w:sz w:val="24"/>
        </w:rPr>
        <w:t>。</w:t>
      </w:r>
    </w:p>
    <w:p w:rsidR="002E2375" w:rsidRDefault="002E2375" w:rsidP="002E2375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0510F3">
        <w:rPr>
          <w:rFonts w:ascii="宋体" w:hAnsi="宋体" w:hint="eastAsia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>课堂中出现的其它问题</w:t>
      </w:r>
    </w:p>
    <w:p w:rsidR="002E2375" w:rsidRDefault="002E2375" w:rsidP="002E2375">
      <w:r>
        <w:br w:type="page"/>
      </w:r>
    </w:p>
    <w:p w:rsidR="007E49C5" w:rsidRPr="00EF4F7A" w:rsidRDefault="007E49C5" w:rsidP="007E49C5">
      <w:pPr>
        <w:jc w:val="center"/>
        <w:rPr>
          <w:rFonts w:ascii="宋体" w:hAnsi="宋体"/>
          <w:b/>
          <w:sz w:val="32"/>
          <w:szCs w:val="32"/>
        </w:rPr>
      </w:pPr>
      <w:r w:rsidRPr="00EF4F7A">
        <w:rPr>
          <w:rFonts w:ascii="宋体" w:hAnsi="宋体" w:hint="eastAsia"/>
          <w:b/>
          <w:sz w:val="32"/>
          <w:szCs w:val="32"/>
        </w:rPr>
        <w:lastRenderedPageBreak/>
        <w:t>实验十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Pr="00EF4F7A">
        <w:rPr>
          <w:rFonts w:ascii="宋体" w:hAnsi="宋体" w:hint="eastAsia"/>
          <w:b/>
          <w:sz w:val="32"/>
          <w:szCs w:val="32"/>
        </w:rPr>
        <w:t>PowerPoint 20</w:t>
      </w:r>
      <w:r>
        <w:rPr>
          <w:rFonts w:ascii="宋体" w:hAnsi="宋体" w:hint="eastAsia"/>
          <w:b/>
          <w:sz w:val="32"/>
          <w:szCs w:val="32"/>
        </w:rPr>
        <w:t>10</w:t>
      </w:r>
      <w:r w:rsidRPr="00EF4F7A">
        <w:rPr>
          <w:rFonts w:ascii="宋体" w:hAnsi="宋体" w:hint="eastAsia"/>
          <w:b/>
          <w:sz w:val="32"/>
          <w:szCs w:val="32"/>
        </w:rPr>
        <w:t>的基本操作</w:t>
      </w:r>
    </w:p>
    <w:p w:rsidR="007E49C5" w:rsidRPr="00EF4F7A" w:rsidRDefault="007E49C5" w:rsidP="007E49C5">
      <w:pPr>
        <w:rPr>
          <w:rFonts w:ascii="宋体" w:hAnsi="宋体"/>
          <w:b/>
          <w:sz w:val="28"/>
          <w:szCs w:val="28"/>
        </w:rPr>
      </w:pPr>
      <w:r w:rsidRPr="00EF4F7A">
        <w:rPr>
          <w:rFonts w:ascii="宋体" w:hAnsi="宋体" w:hint="eastAsia"/>
          <w:b/>
          <w:sz w:val="28"/>
          <w:szCs w:val="28"/>
        </w:rPr>
        <w:t>一、实验目的：</w:t>
      </w:r>
    </w:p>
    <w:p w:rsidR="007E49C5" w:rsidRPr="007E49C5" w:rsidRDefault="007E49C5" w:rsidP="007E49C5">
      <w:pPr>
        <w:spacing w:line="400" w:lineRule="exact"/>
        <w:ind w:firstLineChars="271" w:firstLine="650"/>
        <w:rPr>
          <w:sz w:val="24"/>
        </w:rPr>
      </w:pPr>
      <w:r w:rsidRPr="007E49C5">
        <w:rPr>
          <w:sz w:val="24"/>
        </w:rPr>
        <w:fldChar w:fldCharType="begin"/>
      </w:r>
      <w:r w:rsidRPr="007E49C5">
        <w:rPr>
          <w:sz w:val="24"/>
        </w:rPr>
        <w:instrText xml:space="preserve"> </w:instrText>
      </w:r>
      <w:r w:rsidRPr="007E49C5">
        <w:rPr>
          <w:rFonts w:hint="eastAsia"/>
          <w:sz w:val="24"/>
        </w:rPr>
        <w:instrText>= 1 \* GB2</w:instrText>
      </w:r>
      <w:r w:rsidRPr="007E49C5">
        <w:rPr>
          <w:sz w:val="24"/>
        </w:rPr>
        <w:instrText xml:space="preserve"> </w:instrText>
      </w:r>
      <w:r w:rsidRPr="007E49C5">
        <w:rPr>
          <w:sz w:val="24"/>
        </w:rPr>
        <w:fldChar w:fldCharType="separate"/>
      </w:r>
      <w:r w:rsidRPr="007E49C5">
        <w:rPr>
          <w:rFonts w:hint="eastAsia"/>
          <w:sz w:val="24"/>
        </w:rPr>
        <w:t>⑴</w:t>
      </w:r>
      <w:r w:rsidRPr="007E49C5">
        <w:rPr>
          <w:sz w:val="24"/>
        </w:rPr>
        <w:fldChar w:fldCharType="end"/>
      </w:r>
      <w:r w:rsidRPr="007E49C5">
        <w:rPr>
          <w:rFonts w:hint="eastAsia"/>
          <w:sz w:val="24"/>
        </w:rPr>
        <w:t xml:space="preserve"> </w:t>
      </w:r>
      <w:r w:rsidRPr="007E49C5">
        <w:rPr>
          <w:rFonts w:hint="eastAsia"/>
          <w:sz w:val="24"/>
        </w:rPr>
        <w:t>了解演示文稿的使用环境、了解幻灯片不同视图的作用。</w:t>
      </w:r>
    </w:p>
    <w:p w:rsidR="007E49C5" w:rsidRPr="007E49C5" w:rsidRDefault="007E49C5" w:rsidP="007E49C5">
      <w:pPr>
        <w:spacing w:line="400" w:lineRule="exact"/>
        <w:ind w:firstLineChars="271" w:firstLine="650"/>
        <w:rPr>
          <w:sz w:val="24"/>
        </w:rPr>
      </w:pPr>
      <w:r w:rsidRPr="007E49C5">
        <w:rPr>
          <w:sz w:val="24"/>
        </w:rPr>
        <w:fldChar w:fldCharType="begin"/>
      </w:r>
      <w:r w:rsidRPr="007E49C5">
        <w:rPr>
          <w:sz w:val="24"/>
        </w:rPr>
        <w:instrText xml:space="preserve"> </w:instrText>
      </w:r>
      <w:r w:rsidRPr="007E49C5">
        <w:rPr>
          <w:rFonts w:hint="eastAsia"/>
          <w:sz w:val="24"/>
        </w:rPr>
        <w:instrText>= 2 \* GB2</w:instrText>
      </w:r>
      <w:r w:rsidRPr="007E49C5">
        <w:rPr>
          <w:sz w:val="24"/>
        </w:rPr>
        <w:instrText xml:space="preserve"> </w:instrText>
      </w:r>
      <w:r w:rsidRPr="007E49C5">
        <w:rPr>
          <w:sz w:val="24"/>
        </w:rPr>
        <w:fldChar w:fldCharType="separate"/>
      </w:r>
      <w:r w:rsidRPr="007E49C5">
        <w:rPr>
          <w:rFonts w:hint="eastAsia"/>
          <w:sz w:val="24"/>
        </w:rPr>
        <w:t>⑵</w:t>
      </w:r>
      <w:r w:rsidRPr="007E49C5">
        <w:rPr>
          <w:sz w:val="24"/>
        </w:rPr>
        <w:fldChar w:fldCharType="end"/>
      </w:r>
      <w:r w:rsidRPr="007E49C5">
        <w:rPr>
          <w:rFonts w:hint="eastAsia"/>
          <w:sz w:val="24"/>
        </w:rPr>
        <w:t xml:space="preserve"> </w:t>
      </w:r>
      <w:r w:rsidRPr="007E49C5">
        <w:rPr>
          <w:rFonts w:hint="eastAsia"/>
          <w:sz w:val="24"/>
        </w:rPr>
        <w:t>熟悉演示文稿的基本操作。</w:t>
      </w:r>
    </w:p>
    <w:p w:rsidR="007E49C5" w:rsidRPr="007E49C5" w:rsidRDefault="007E49C5" w:rsidP="007E49C5">
      <w:pPr>
        <w:spacing w:line="400" w:lineRule="exact"/>
        <w:ind w:firstLineChars="271" w:firstLine="650"/>
        <w:rPr>
          <w:sz w:val="24"/>
        </w:rPr>
      </w:pPr>
      <w:r w:rsidRPr="007E49C5">
        <w:rPr>
          <w:sz w:val="24"/>
        </w:rPr>
        <w:fldChar w:fldCharType="begin"/>
      </w:r>
      <w:r w:rsidRPr="007E49C5">
        <w:rPr>
          <w:sz w:val="24"/>
        </w:rPr>
        <w:instrText xml:space="preserve"> </w:instrText>
      </w:r>
      <w:r w:rsidRPr="007E49C5">
        <w:rPr>
          <w:rFonts w:hint="eastAsia"/>
          <w:sz w:val="24"/>
        </w:rPr>
        <w:instrText>= 3 \* GB2</w:instrText>
      </w:r>
      <w:r w:rsidRPr="007E49C5">
        <w:rPr>
          <w:sz w:val="24"/>
        </w:rPr>
        <w:instrText xml:space="preserve"> </w:instrText>
      </w:r>
      <w:r w:rsidRPr="007E49C5">
        <w:rPr>
          <w:sz w:val="24"/>
        </w:rPr>
        <w:fldChar w:fldCharType="separate"/>
      </w:r>
      <w:r w:rsidRPr="007E49C5">
        <w:rPr>
          <w:rFonts w:hint="eastAsia"/>
          <w:sz w:val="24"/>
        </w:rPr>
        <w:t>⑶</w:t>
      </w:r>
      <w:r w:rsidRPr="007E49C5">
        <w:rPr>
          <w:sz w:val="24"/>
        </w:rPr>
        <w:fldChar w:fldCharType="end"/>
      </w:r>
      <w:r w:rsidRPr="007E49C5">
        <w:rPr>
          <w:rFonts w:hint="eastAsia"/>
          <w:sz w:val="24"/>
        </w:rPr>
        <w:t xml:space="preserve"> </w:t>
      </w:r>
      <w:r w:rsidRPr="007E49C5">
        <w:rPr>
          <w:rFonts w:hint="eastAsia"/>
          <w:sz w:val="24"/>
        </w:rPr>
        <w:t>掌握演示文稿的编辑方法。</w:t>
      </w:r>
    </w:p>
    <w:p w:rsidR="007E49C5" w:rsidRDefault="007E49C5" w:rsidP="007E49C5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二、实验课时</w:t>
      </w:r>
    </w:p>
    <w:p w:rsidR="007E49C5" w:rsidRPr="008C4B0E" w:rsidRDefault="007E49C5" w:rsidP="007E49C5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>2</w:t>
      </w:r>
      <w:r w:rsidRPr="008C4B0E">
        <w:rPr>
          <w:rFonts w:hint="eastAsia"/>
          <w:sz w:val="24"/>
        </w:rPr>
        <w:t>课时</w:t>
      </w:r>
    </w:p>
    <w:p w:rsidR="007E49C5" w:rsidRDefault="007E49C5" w:rsidP="007E49C5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三、实验环境</w:t>
      </w:r>
    </w:p>
    <w:p w:rsidR="007E49C5" w:rsidRPr="008C4B0E" w:rsidRDefault="007E49C5" w:rsidP="007E49C5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 xml:space="preserve">Windows7 </w:t>
      </w:r>
      <w:r w:rsidRPr="008C4B0E">
        <w:rPr>
          <w:rFonts w:hint="eastAsia"/>
          <w:sz w:val="24"/>
        </w:rPr>
        <w:t>操作系统</w:t>
      </w:r>
      <w:r>
        <w:rPr>
          <w:rFonts w:hint="eastAsia"/>
          <w:sz w:val="24"/>
        </w:rPr>
        <w:t>，</w:t>
      </w:r>
      <w:r w:rsidRPr="007E49C5">
        <w:rPr>
          <w:rFonts w:hint="eastAsia"/>
          <w:sz w:val="24"/>
        </w:rPr>
        <w:t>PowerPoint 2010</w:t>
      </w:r>
    </w:p>
    <w:p w:rsidR="007E49C5" w:rsidRPr="003C3F89" w:rsidRDefault="007E49C5" w:rsidP="007E49C5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3C3F89">
        <w:rPr>
          <w:rFonts w:ascii="宋体" w:hAnsi="宋体" w:hint="eastAsia"/>
          <w:b/>
          <w:sz w:val="28"/>
          <w:szCs w:val="28"/>
        </w:rPr>
        <w:t>四、</w:t>
      </w:r>
      <w:r>
        <w:rPr>
          <w:rFonts w:ascii="宋体" w:hAnsi="宋体" w:hint="eastAsia"/>
          <w:b/>
          <w:sz w:val="28"/>
          <w:szCs w:val="28"/>
        </w:rPr>
        <w:t>实验内容及教学</w:t>
      </w:r>
      <w:r w:rsidRPr="003C3F89">
        <w:rPr>
          <w:rFonts w:ascii="宋体" w:hAnsi="宋体" w:hint="eastAsia"/>
          <w:b/>
          <w:sz w:val="28"/>
          <w:szCs w:val="28"/>
        </w:rPr>
        <w:t>过程</w:t>
      </w:r>
    </w:p>
    <w:p w:rsidR="007E49C5" w:rsidRDefault="007E49C5" w:rsidP="007E49C5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1. </w:t>
      </w:r>
      <w:r>
        <w:rPr>
          <w:rFonts w:hint="eastAsia"/>
          <w:b/>
          <w:sz w:val="24"/>
        </w:rPr>
        <w:t>实验内容介绍（</w:t>
      </w:r>
      <w:r w:rsidR="00A90E6A">
        <w:rPr>
          <w:b/>
          <w:sz w:val="24"/>
        </w:rPr>
        <w:t>5</w:t>
      </w:r>
      <w:r>
        <w:rPr>
          <w:rFonts w:hint="eastAsia"/>
          <w:b/>
          <w:sz w:val="24"/>
        </w:rPr>
        <w:t>分钟）</w:t>
      </w:r>
    </w:p>
    <w:p w:rsidR="007E49C5" w:rsidRDefault="007E49C5" w:rsidP="007E49C5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介绍本次实验的主要内容和要求。</w:t>
      </w:r>
    </w:p>
    <w:p w:rsidR="007E49C5" w:rsidRDefault="00A90E6A" w:rsidP="007E49C5">
      <w:pPr>
        <w:spacing w:line="400" w:lineRule="exact"/>
        <w:ind w:firstLineChars="200" w:firstLine="480"/>
        <w:rPr>
          <w:sz w:val="24"/>
        </w:rPr>
      </w:pPr>
      <w:r w:rsidRPr="00A90E6A">
        <w:rPr>
          <w:rFonts w:hint="eastAsia"/>
          <w:sz w:val="24"/>
        </w:rPr>
        <w:t>演示文稿概念</w:t>
      </w:r>
    </w:p>
    <w:p w:rsidR="00A90E6A" w:rsidRDefault="0056686B" w:rsidP="00A90E6A">
      <w:pPr>
        <w:spacing w:line="400" w:lineRule="atLeast"/>
        <w:ind w:left="567" w:firstLine="566"/>
        <w:rPr>
          <w:sz w:val="24"/>
        </w:rPr>
      </w:pPr>
      <w:r w:rsidRPr="00A90E6A">
        <w:rPr>
          <w:rFonts w:hint="eastAsia"/>
          <w:sz w:val="24"/>
        </w:rPr>
        <w:t>一个演示文稿文件一般包括若干张幻灯片，</w:t>
      </w:r>
      <w:r w:rsidRPr="00A90E6A">
        <w:rPr>
          <w:sz w:val="24"/>
        </w:rPr>
        <w:t>每张幻灯片都是演示文稿中既相互独立又相互联系的内容</w:t>
      </w:r>
      <w:r w:rsidR="00A90E6A" w:rsidRPr="00A90E6A">
        <w:rPr>
          <w:rFonts w:hint="eastAsia"/>
          <w:sz w:val="24"/>
        </w:rPr>
        <w:t>，每张</w:t>
      </w:r>
      <w:r w:rsidR="00A90E6A" w:rsidRPr="00A90E6A">
        <w:rPr>
          <w:sz w:val="24"/>
        </w:rPr>
        <w:t>幻灯片</w:t>
      </w:r>
      <w:r w:rsidR="00A90E6A" w:rsidRPr="00A90E6A">
        <w:rPr>
          <w:rFonts w:hint="eastAsia"/>
          <w:sz w:val="24"/>
        </w:rPr>
        <w:t>由多个对象组成</w:t>
      </w:r>
      <w:r w:rsidRPr="00A90E6A">
        <w:rPr>
          <w:sz w:val="24"/>
        </w:rPr>
        <w:t>。</w:t>
      </w:r>
    </w:p>
    <w:p w:rsidR="00A90E6A" w:rsidRDefault="00A90E6A" w:rsidP="00A90E6A">
      <w:pPr>
        <w:spacing w:line="400" w:lineRule="atLeast"/>
        <w:ind w:left="567" w:firstLine="566"/>
        <w:rPr>
          <w:sz w:val="24"/>
        </w:rPr>
      </w:pPr>
      <w:r w:rsidRPr="00A90E6A">
        <w:rPr>
          <w:rFonts w:hint="eastAsia"/>
          <w:sz w:val="24"/>
        </w:rPr>
        <w:t>模板是指预先设计了外观、标题、文本图形格式、位置、颜色以及演播动画的幻灯片的待用文档。样本模板包含了预定义的格式、配色方案、字体样式和效果，可以用来创建特殊外观的幻灯片，还加上了带有文本的幻灯片，这些文本包含了针对特定主题提供的建议。</w:t>
      </w:r>
    </w:p>
    <w:p w:rsidR="00A90E6A" w:rsidRDefault="00A90E6A" w:rsidP="00A90E6A">
      <w:pPr>
        <w:spacing w:line="400" w:lineRule="atLeast"/>
        <w:ind w:left="567" w:firstLine="566"/>
        <w:rPr>
          <w:sz w:val="24"/>
        </w:rPr>
      </w:pPr>
      <w:r w:rsidRPr="00A90E6A">
        <w:rPr>
          <w:rFonts w:hint="eastAsia"/>
          <w:sz w:val="24"/>
        </w:rPr>
        <w:t>版式指的是幻灯片的结构，通常一张幻灯片都是由几个基本的部分组成，如标题区、正文区或者其他的图形对象区等。</w:t>
      </w:r>
    </w:p>
    <w:p w:rsidR="00A90E6A" w:rsidRPr="00A90E6A" w:rsidRDefault="00A90E6A" w:rsidP="00A90E6A">
      <w:pPr>
        <w:spacing w:line="400" w:lineRule="atLeast"/>
        <w:ind w:left="567" w:firstLine="566"/>
        <w:rPr>
          <w:sz w:val="24"/>
        </w:rPr>
      </w:pPr>
      <w:r w:rsidRPr="00A90E6A">
        <w:rPr>
          <w:rFonts w:hint="eastAsia"/>
          <w:sz w:val="24"/>
        </w:rPr>
        <w:t>母版视图包括幻灯片母版视图、讲义母版视图和备注母版视图。它们是存储有关演示文稿的信息的特殊幻灯片，其中包括已经预设了背景、颜色、字体、效果、大小和位置的占位符。</w:t>
      </w:r>
    </w:p>
    <w:p w:rsidR="007E49C5" w:rsidRDefault="007E49C5" w:rsidP="007E49C5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2. </w:t>
      </w:r>
      <w:r>
        <w:rPr>
          <w:rFonts w:hint="eastAsia"/>
          <w:b/>
          <w:sz w:val="24"/>
        </w:rPr>
        <w:t>实验过程（</w:t>
      </w:r>
      <w:r w:rsidR="00A90E6A">
        <w:rPr>
          <w:b/>
          <w:sz w:val="24"/>
        </w:rPr>
        <w:t>80</w:t>
      </w:r>
      <w:r>
        <w:rPr>
          <w:rFonts w:hint="eastAsia"/>
          <w:b/>
          <w:sz w:val="24"/>
        </w:rPr>
        <w:t>分钟）</w:t>
      </w:r>
    </w:p>
    <w:p w:rsidR="007E49C5" w:rsidRPr="00FA2D4A" w:rsidRDefault="007E49C5" w:rsidP="007E49C5">
      <w:pPr>
        <w:spacing w:line="400" w:lineRule="atLeast"/>
        <w:ind w:left="709"/>
        <w:rPr>
          <w:sz w:val="24"/>
        </w:rPr>
      </w:pPr>
      <w:r>
        <w:rPr>
          <w:rFonts w:hint="eastAsia"/>
          <w:sz w:val="24"/>
        </w:rPr>
        <w:t>学生根据《</w:t>
      </w:r>
      <w:r w:rsidRPr="00A041D7">
        <w:rPr>
          <w:rFonts w:hint="eastAsia"/>
          <w:sz w:val="24"/>
        </w:rPr>
        <w:t>大学计算机基础实验指导</w:t>
      </w:r>
      <w:r>
        <w:rPr>
          <w:rFonts w:hint="eastAsia"/>
          <w:sz w:val="24"/>
        </w:rPr>
        <w:t>》中的实验十</w:t>
      </w:r>
      <w:r w:rsidR="00A90E6A">
        <w:rPr>
          <w:rFonts w:hint="eastAsia"/>
          <w:sz w:val="24"/>
        </w:rPr>
        <w:t>一</w:t>
      </w:r>
      <w:r>
        <w:rPr>
          <w:rFonts w:hint="eastAsia"/>
          <w:sz w:val="24"/>
        </w:rPr>
        <w:t>的任务来完成实验内容</w:t>
      </w:r>
    </w:p>
    <w:p w:rsidR="007E49C5" w:rsidRPr="008C4B0E" w:rsidRDefault="007E49C5" w:rsidP="007E49C5">
      <w:pPr>
        <w:spacing w:line="400" w:lineRule="exact"/>
        <w:ind w:leftChars="200" w:left="420" w:firstLineChars="150" w:firstLine="361"/>
        <w:rPr>
          <w:rFonts w:eastAsia="楷体_GB2312"/>
          <w:sz w:val="24"/>
        </w:rPr>
      </w:pPr>
      <w:r w:rsidRPr="008C4B0E">
        <w:rPr>
          <w:rFonts w:eastAsia="楷体_GB2312" w:hint="eastAsia"/>
          <w:b/>
          <w:sz w:val="24"/>
        </w:rPr>
        <w:t>[</w:t>
      </w:r>
      <w:r w:rsidRPr="008C4B0E">
        <w:rPr>
          <w:rFonts w:eastAsia="楷体_GB2312" w:hint="eastAsia"/>
          <w:b/>
          <w:sz w:val="24"/>
        </w:rPr>
        <w:t>教学提示</w:t>
      </w:r>
      <w:r w:rsidRPr="008C4B0E">
        <w:rPr>
          <w:rFonts w:eastAsia="楷体_GB2312" w:hint="eastAsia"/>
          <w:b/>
          <w:sz w:val="24"/>
        </w:rPr>
        <w:t>]</w:t>
      </w:r>
      <w:r w:rsidRPr="008C4B0E">
        <w:rPr>
          <w:rFonts w:eastAsia="楷体_GB2312" w:hint="eastAsia"/>
          <w:b/>
          <w:sz w:val="24"/>
        </w:rPr>
        <w:t>：</w:t>
      </w:r>
      <w:r w:rsidRPr="008C4B0E">
        <w:rPr>
          <w:rFonts w:eastAsia="楷体_GB2312" w:hint="eastAsia"/>
          <w:sz w:val="24"/>
        </w:rPr>
        <w:t>实验过程中教师注意观察学生实验完成情况、适时给予辅导。</w:t>
      </w:r>
    </w:p>
    <w:p w:rsidR="007E49C5" w:rsidRDefault="007E49C5" w:rsidP="007E49C5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3. </w:t>
      </w:r>
      <w:r>
        <w:rPr>
          <w:rFonts w:hint="eastAsia"/>
          <w:b/>
          <w:sz w:val="24"/>
        </w:rPr>
        <w:t>小结（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分钟）</w:t>
      </w:r>
      <w:r>
        <w:rPr>
          <w:rFonts w:hint="eastAsia"/>
          <w:b/>
          <w:sz w:val="24"/>
        </w:rPr>
        <w:t xml:space="preserve"> </w:t>
      </w:r>
    </w:p>
    <w:p w:rsidR="007E49C5" w:rsidRDefault="007E49C5" w:rsidP="007E49C5">
      <w:pPr>
        <w:spacing w:line="400" w:lineRule="exact"/>
        <w:ind w:leftChars="200" w:left="420" w:firstLineChars="150" w:firstLine="360"/>
        <w:rPr>
          <w:rFonts w:hAnsi="宋体"/>
          <w:sz w:val="24"/>
        </w:rPr>
      </w:pPr>
      <w:r>
        <w:rPr>
          <w:rFonts w:hAnsi="宋体" w:hint="eastAsia"/>
          <w:sz w:val="24"/>
        </w:rPr>
        <w:t>该实验</w:t>
      </w:r>
      <w:r w:rsidR="00A90E6A">
        <w:rPr>
          <w:rFonts w:hAnsi="宋体" w:hint="eastAsia"/>
          <w:sz w:val="24"/>
        </w:rPr>
        <w:t>简单</w:t>
      </w:r>
      <w:r>
        <w:rPr>
          <w:rFonts w:hAnsi="宋体" w:hint="eastAsia"/>
          <w:sz w:val="24"/>
        </w:rPr>
        <w:t>，</w:t>
      </w:r>
      <w:r w:rsidR="00A90E6A">
        <w:rPr>
          <w:rFonts w:hAnsi="宋体" w:hint="eastAsia"/>
          <w:sz w:val="24"/>
        </w:rPr>
        <w:t>分清演示文稿、</w:t>
      </w:r>
      <w:r w:rsidR="00345D94">
        <w:rPr>
          <w:rFonts w:hAnsi="宋体" w:hint="eastAsia"/>
          <w:sz w:val="24"/>
        </w:rPr>
        <w:t>幻灯片、对象，清楚是对什么进行</w:t>
      </w:r>
      <w:r w:rsidRPr="002E2375">
        <w:rPr>
          <w:rFonts w:hint="eastAsia"/>
          <w:sz w:val="24"/>
        </w:rPr>
        <w:t>操作</w:t>
      </w:r>
      <w:r>
        <w:rPr>
          <w:rFonts w:hAnsi="宋体" w:hint="eastAsia"/>
          <w:sz w:val="24"/>
        </w:rPr>
        <w:t>。</w:t>
      </w:r>
      <w:r>
        <w:rPr>
          <w:rFonts w:hint="eastAsia"/>
          <w:sz w:val="24"/>
        </w:rPr>
        <w:t>要求预习《</w:t>
      </w:r>
      <w:r w:rsidRPr="00A041D7">
        <w:rPr>
          <w:rFonts w:hint="eastAsia"/>
          <w:sz w:val="24"/>
        </w:rPr>
        <w:t>大学计算机基础实验指导</w:t>
      </w:r>
      <w:r>
        <w:rPr>
          <w:rFonts w:hint="eastAsia"/>
          <w:sz w:val="24"/>
        </w:rPr>
        <w:t>》中的实验十</w:t>
      </w:r>
      <w:r w:rsidR="00345D94">
        <w:rPr>
          <w:rFonts w:hint="eastAsia"/>
          <w:sz w:val="24"/>
        </w:rPr>
        <w:t>二</w:t>
      </w:r>
      <w:r>
        <w:rPr>
          <w:rFonts w:hint="eastAsia"/>
          <w:sz w:val="24"/>
        </w:rPr>
        <w:t>。</w:t>
      </w:r>
    </w:p>
    <w:p w:rsidR="007E49C5" w:rsidRPr="001F7096" w:rsidRDefault="007E49C5" w:rsidP="007E49C5">
      <w:pPr>
        <w:spacing w:line="400" w:lineRule="exact"/>
        <w:ind w:leftChars="200" w:left="420" w:firstLineChars="150" w:firstLine="361"/>
        <w:rPr>
          <w:rFonts w:eastAsia="楷体_GB2312"/>
          <w:b/>
          <w:sz w:val="24"/>
        </w:rPr>
      </w:pPr>
      <w:r w:rsidRPr="00290080">
        <w:rPr>
          <w:rFonts w:eastAsia="楷体_GB2312" w:hint="eastAsia"/>
          <w:b/>
          <w:sz w:val="24"/>
        </w:rPr>
        <w:lastRenderedPageBreak/>
        <w:t>[</w:t>
      </w:r>
      <w:r w:rsidRPr="00290080">
        <w:rPr>
          <w:rFonts w:eastAsia="楷体_GB2312" w:hint="eastAsia"/>
          <w:b/>
          <w:sz w:val="24"/>
        </w:rPr>
        <w:t>教学提示</w:t>
      </w:r>
      <w:r w:rsidRPr="00290080">
        <w:rPr>
          <w:rFonts w:eastAsia="楷体_GB2312" w:hint="eastAsia"/>
          <w:b/>
          <w:sz w:val="24"/>
        </w:rPr>
        <w:t>]</w:t>
      </w:r>
      <w:r w:rsidRPr="00290080">
        <w:rPr>
          <w:rFonts w:eastAsia="楷体_GB2312" w:hint="eastAsia"/>
          <w:b/>
          <w:sz w:val="24"/>
        </w:rPr>
        <w:t>：</w:t>
      </w:r>
      <w:r>
        <w:rPr>
          <w:rFonts w:eastAsia="楷体_GB2312" w:hint="eastAsia"/>
          <w:sz w:val="24"/>
        </w:rPr>
        <w:t>提醒同学将完成的文件上交到作业系统下面，以便评分</w:t>
      </w:r>
      <w:r w:rsidRPr="007E2B15">
        <w:rPr>
          <w:rFonts w:eastAsia="楷体_GB2312" w:hint="eastAsia"/>
          <w:sz w:val="24"/>
        </w:rPr>
        <w:t>。</w:t>
      </w:r>
    </w:p>
    <w:p w:rsidR="007E49C5" w:rsidRPr="000510F3" w:rsidRDefault="007E49C5" w:rsidP="007E49C5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0510F3">
        <w:rPr>
          <w:rFonts w:ascii="宋体" w:hAnsi="宋体" w:hint="eastAsia"/>
          <w:b/>
          <w:sz w:val="28"/>
          <w:szCs w:val="28"/>
        </w:rPr>
        <w:t>五、思考题及其它</w:t>
      </w:r>
    </w:p>
    <w:p w:rsidR="007E49C5" w:rsidRPr="00887407" w:rsidRDefault="007E49C5" w:rsidP="007E49C5">
      <w:pPr>
        <w:spacing w:line="400" w:lineRule="atLeast"/>
        <w:ind w:firstLineChars="236" w:firstLine="566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345D94">
        <w:rPr>
          <w:rFonts w:hint="eastAsia"/>
          <w:sz w:val="24"/>
        </w:rPr>
        <w:t>如何在</w:t>
      </w:r>
      <w:r w:rsidR="00345D94">
        <w:rPr>
          <w:rFonts w:hAnsi="宋体" w:hint="eastAsia"/>
          <w:sz w:val="24"/>
        </w:rPr>
        <w:t>演示文稿</w:t>
      </w:r>
      <w:r w:rsidR="00345D94">
        <w:rPr>
          <w:rFonts w:hint="eastAsia"/>
          <w:sz w:val="24"/>
        </w:rPr>
        <w:t>中设置</w:t>
      </w:r>
      <w:r w:rsidR="00345D94">
        <w:rPr>
          <w:rFonts w:hint="eastAsia"/>
          <w:sz w:val="24"/>
        </w:rPr>
        <w:t>LOGO</w:t>
      </w:r>
      <w:r>
        <w:rPr>
          <w:rFonts w:hint="eastAsia"/>
          <w:sz w:val="24"/>
        </w:rPr>
        <w:t>。</w:t>
      </w:r>
    </w:p>
    <w:p w:rsidR="007E49C5" w:rsidRDefault="007E49C5" w:rsidP="007E49C5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0510F3">
        <w:rPr>
          <w:rFonts w:ascii="宋体" w:hAnsi="宋体" w:hint="eastAsia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>课堂中出现的其它问题</w:t>
      </w:r>
    </w:p>
    <w:p w:rsidR="00A636D7" w:rsidRDefault="00A636D7">
      <w:pPr>
        <w:widowControl/>
        <w:jc w:val="left"/>
        <w:rPr>
          <w:rFonts w:ascii="Arial" w:eastAsia="黑体" w:hAnsi="Arial" w:cs="Arial"/>
          <w:b/>
          <w:kern w:val="0"/>
          <w:sz w:val="24"/>
          <w:szCs w:val="39"/>
          <w:lang w:val="zh-CN"/>
        </w:rPr>
      </w:pPr>
      <w:r>
        <w:rPr>
          <w:rFonts w:ascii="Arial" w:hAnsi="Arial" w:cs="Arial"/>
          <w:sz w:val="24"/>
        </w:rPr>
        <w:br w:type="page"/>
      </w:r>
    </w:p>
    <w:p w:rsidR="00A636D7" w:rsidRPr="00020D39" w:rsidRDefault="00A636D7" w:rsidP="00A636D7">
      <w:pPr>
        <w:jc w:val="center"/>
        <w:rPr>
          <w:rFonts w:ascii="宋体" w:hAnsi="宋体"/>
          <w:b/>
          <w:sz w:val="32"/>
          <w:szCs w:val="20"/>
        </w:rPr>
      </w:pPr>
      <w:r w:rsidRPr="00020D39">
        <w:rPr>
          <w:rFonts w:ascii="宋体" w:hAnsi="宋体" w:hint="eastAsia"/>
          <w:b/>
          <w:sz w:val="32"/>
          <w:szCs w:val="20"/>
        </w:rPr>
        <w:lastRenderedPageBreak/>
        <w:t>实验十</w:t>
      </w:r>
      <w:r>
        <w:rPr>
          <w:rFonts w:ascii="宋体" w:hAnsi="宋体" w:hint="eastAsia"/>
          <w:b/>
          <w:sz w:val="32"/>
          <w:szCs w:val="20"/>
        </w:rPr>
        <w:t>一</w:t>
      </w:r>
      <w:r w:rsidRPr="00020D39">
        <w:rPr>
          <w:rFonts w:ascii="宋体" w:hAnsi="宋体" w:hint="eastAsia"/>
          <w:b/>
          <w:sz w:val="32"/>
          <w:szCs w:val="20"/>
        </w:rPr>
        <w:t xml:space="preserve"> PowerPoint 20</w:t>
      </w:r>
      <w:r>
        <w:rPr>
          <w:rFonts w:ascii="宋体" w:hAnsi="宋体" w:hint="eastAsia"/>
          <w:b/>
          <w:sz w:val="32"/>
          <w:szCs w:val="20"/>
        </w:rPr>
        <w:t>10</w:t>
      </w:r>
      <w:r w:rsidRPr="00020D39">
        <w:rPr>
          <w:rFonts w:ascii="宋体" w:hAnsi="宋体" w:hint="eastAsia"/>
          <w:b/>
          <w:sz w:val="32"/>
          <w:szCs w:val="20"/>
        </w:rPr>
        <w:t>的高级操作</w:t>
      </w:r>
    </w:p>
    <w:p w:rsidR="00A636D7" w:rsidRPr="00020D39" w:rsidRDefault="00A636D7" w:rsidP="00A636D7">
      <w:pPr>
        <w:rPr>
          <w:rFonts w:ascii="宋体" w:hAnsi="宋体"/>
          <w:b/>
          <w:sz w:val="28"/>
          <w:szCs w:val="20"/>
        </w:rPr>
      </w:pPr>
      <w:r w:rsidRPr="00020D39">
        <w:rPr>
          <w:rFonts w:ascii="宋体" w:hAnsi="宋体" w:hint="eastAsia"/>
          <w:b/>
          <w:sz w:val="28"/>
          <w:szCs w:val="20"/>
        </w:rPr>
        <w:t>一、实验目的：</w:t>
      </w:r>
    </w:p>
    <w:p w:rsidR="00A636D7" w:rsidRPr="00A636D7" w:rsidRDefault="00A636D7" w:rsidP="00A636D7">
      <w:pPr>
        <w:spacing w:line="400" w:lineRule="exact"/>
        <w:ind w:firstLineChars="271" w:firstLine="650"/>
        <w:rPr>
          <w:sz w:val="24"/>
        </w:rPr>
      </w:pPr>
      <w:r w:rsidRPr="00A636D7">
        <w:rPr>
          <w:rFonts w:hint="eastAsia"/>
          <w:sz w:val="24"/>
        </w:rPr>
        <w:t xml:space="preserve">  </w:t>
      </w:r>
      <w:r w:rsidRPr="00A636D7">
        <w:rPr>
          <w:sz w:val="24"/>
        </w:rPr>
        <w:fldChar w:fldCharType="begin"/>
      </w:r>
      <w:r w:rsidRPr="00A636D7">
        <w:rPr>
          <w:sz w:val="24"/>
        </w:rPr>
        <w:instrText xml:space="preserve"> </w:instrText>
      </w:r>
      <w:r w:rsidRPr="00A636D7">
        <w:rPr>
          <w:rFonts w:hint="eastAsia"/>
          <w:sz w:val="24"/>
        </w:rPr>
        <w:instrText>= 1 \* GB2</w:instrText>
      </w:r>
      <w:r w:rsidRPr="00A636D7">
        <w:rPr>
          <w:sz w:val="24"/>
        </w:rPr>
        <w:instrText xml:space="preserve"> </w:instrText>
      </w:r>
      <w:r w:rsidRPr="00A636D7">
        <w:rPr>
          <w:sz w:val="24"/>
        </w:rPr>
        <w:fldChar w:fldCharType="separate"/>
      </w:r>
      <w:r w:rsidRPr="00A636D7">
        <w:rPr>
          <w:rFonts w:hint="eastAsia"/>
          <w:sz w:val="24"/>
        </w:rPr>
        <w:t>⑴</w:t>
      </w:r>
      <w:r w:rsidRPr="00A636D7">
        <w:rPr>
          <w:sz w:val="24"/>
        </w:rPr>
        <w:fldChar w:fldCharType="end"/>
      </w:r>
      <w:r w:rsidRPr="00A636D7">
        <w:rPr>
          <w:rFonts w:hint="eastAsia"/>
          <w:sz w:val="24"/>
        </w:rPr>
        <w:t xml:space="preserve"> </w:t>
      </w:r>
      <w:r w:rsidRPr="00A636D7">
        <w:rPr>
          <w:rFonts w:hint="eastAsia"/>
          <w:sz w:val="24"/>
        </w:rPr>
        <w:t>掌握调整设计模板的方法。</w:t>
      </w:r>
    </w:p>
    <w:p w:rsidR="00A636D7" w:rsidRPr="00A636D7" w:rsidRDefault="00A636D7" w:rsidP="00A636D7">
      <w:pPr>
        <w:spacing w:line="400" w:lineRule="exact"/>
        <w:ind w:firstLineChars="271" w:firstLine="650"/>
        <w:rPr>
          <w:sz w:val="24"/>
        </w:rPr>
      </w:pPr>
      <w:r w:rsidRPr="00A636D7">
        <w:rPr>
          <w:rFonts w:hint="eastAsia"/>
          <w:sz w:val="24"/>
        </w:rPr>
        <w:t xml:space="preserve">  </w:t>
      </w:r>
      <w:r w:rsidRPr="00A636D7">
        <w:rPr>
          <w:sz w:val="24"/>
        </w:rPr>
        <w:fldChar w:fldCharType="begin"/>
      </w:r>
      <w:r w:rsidRPr="00A636D7">
        <w:rPr>
          <w:sz w:val="24"/>
        </w:rPr>
        <w:instrText xml:space="preserve"> </w:instrText>
      </w:r>
      <w:r w:rsidRPr="00A636D7">
        <w:rPr>
          <w:rFonts w:hint="eastAsia"/>
          <w:sz w:val="24"/>
        </w:rPr>
        <w:instrText>= 2 \* GB2</w:instrText>
      </w:r>
      <w:r w:rsidRPr="00A636D7">
        <w:rPr>
          <w:sz w:val="24"/>
        </w:rPr>
        <w:instrText xml:space="preserve"> </w:instrText>
      </w:r>
      <w:r w:rsidRPr="00A636D7">
        <w:rPr>
          <w:sz w:val="24"/>
        </w:rPr>
        <w:fldChar w:fldCharType="separate"/>
      </w:r>
      <w:r w:rsidRPr="00A636D7">
        <w:rPr>
          <w:rFonts w:hint="eastAsia"/>
          <w:sz w:val="24"/>
        </w:rPr>
        <w:t>⑵</w:t>
      </w:r>
      <w:r w:rsidRPr="00A636D7">
        <w:rPr>
          <w:sz w:val="24"/>
        </w:rPr>
        <w:fldChar w:fldCharType="end"/>
      </w:r>
      <w:r w:rsidRPr="00A636D7">
        <w:rPr>
          <w:rFonts w:hint="eastAsia"/>
          <w:sz w:val="24"/>
        </w:rPr>
        <w:t xml:space="preserve"> </w:t>
      </w:r>
      <w:r w:rsidRPr="00A636D7">
        <w:rPr>
          <w:rFonts w:hint="eastAsia"/>
          <w:sz w:val="24"/>
        </w:rPr>
        <w:t>学会改变幻灯片的配色方案。</w:t>
      </w:r>
    </w:p>
    <w:p w:rsidR="00A636D7" w:rsidRPr="00A636D7" w:rsidRDefault="00A636D7" w:rsidP="00A636D7">
      <w:pPr>
        <w:spacing w:line="400" w:lineRule="exact"/>
        <w:ind w:firstLineChars="271" w:firstLine="650"/>
        <w:rPr>
          <w:sz w:val="24"/>
        </w:rPr>
      </w:pPr>
      <w:r w:rsidRPr="00A636D7">
        <w:rPr>
          <w:rFonts w:hint="eastAsia"/>
          <w:sz w:val="24"/>
        </w:rPr>
        <w:t xml:space="preserve">  </w:t>
      </w:r>
      <w:r w:rsidRPr="00A636D7">
        <w:rPr>
          <w:sz w:val="24"/>
        </w:rPr>
        <w:fldChar w:fldCharType="begin"/>
      </w:r>
      <w:r w:rsidRPr="00A636D7">
        <w:rPr>
          <w:sz w:val="24"/>
        </w:rPr>
        <w:instrText xml:space="preserve"> </w:instrText>
      </w:r>
      <w:r w:rsidRPr="00A636D7">
        <w:rPr>
          <w:rFonts w:hint="eastAsia"/>
          <w:sz w:val="24"/>
        </w:rPr>
        <w:instrText>= 3 \* GB2</w:instrText>
      </w:r>
      <w:r w:rsidRPr="00A636D7">
        <w:rPr>
          <w:sz w:val="24"/>
        </w:rPr>
        <w:instrText xml:space="preserve"> </w:instrText>
      </w:r>
      <w:r w:rsidRPr="00A636D7">
        <w:rPr>
          <w:sz w:val="24"/>
        </w:rPr>
        <w:fldChar w:fldCharType="separate"/>
      </w:r>
      <w:r w:rsidRPr="00A636D7">
        <w:rPr>
          <w:rFonts w:hint="eastAsia"/>
          <w:sz w:val="24"/>
        </w:rPr>
        <w:t>⑶</w:t>
      </w:r>
      <w:r w:rsidRPr="00A636D7">
        <w:rPr>
          <w:sz w:val="24"/>
        </w:rPr>
        <w:fldChar w:fldCharType="end"/>
      </w:r>
      <w:r w:rsidRPr="00A636D7">
        <w:rPr>
          <w:rFonts w:hint="eastAsia"/>
          <w:sz w:val="24"/>
        </w:rPr>
        <w:t xml:space="preserve"> </w:t>
      </w:r>
      <w:r w:rsidRPr="00A636D7">
        <w:rPr>
          <w:rFonts w:hint="eastAsia"/>
          <w:sz w:val="24"/>
        </w:rPr>
        <w:t>学会为幻灯片添加切换和动画。</w:t>
      </w:r>
    </w:p>
    <w:p w:rsidR="00A636D7" w:rsidRPr="00A636D7" w:rsidRDefault="00A636D7" w:rsidP="00A636D7">
      <w:pPr>
        <w:spacing w:line="400" w:lineRule="exact"/>
        <w:ind w:firstLineChars="271" w:firstLine="650"/>
        <w:rPr>
          <w:sz w:val="24"/>
        </w:rPr>
      </w:pPr>
      <w:r w:rsidRPr="00A636D7">
        <w:rPr>
          <w:rFonts w:hint="eastAsia"/>
          <w:sz w:val="24"/>
        </w:rPr>
        <w:t xml:space="preserve">  </w:t>
      </w:r>
      <w:r w:rsidRPr="00A636D7">
        <w:rPr>
          <w:sz w:val="24"/>
        </w:rPr>
        <w:fldChar w:fldCharType="begin"/>
      </w:r>
      <w:r w:rsidRPr="00A636D7">
        <w:rPr>
          <w:sz w:val="24"/>
        </w:rPr>
        <w:instrText xml:space="preserve"> </w:instrText>
      </w:r>
      <w:r w:rsidRPr="00A636D7">
        <w:rPr>
          <w:rFonts w:hint="eastAsia"/>
          <w:sz w:val="24"/>
        </w:rPr>
        <w:instrText>= 4 \* GB2</w:instrText>
      </w:r>
      <w:r w:rsidRPr="00A636D7">
        <w:rPr>
          <w:sz w:val="24"/>
        </w:rPr>
        <w:instrText xml:space="preserve"> </w:instrText>
      </w:r>
      <w:r w:rsidRPr="00A636D7">
        <w:rPr>
          <w:sz w:val="24"/>
        </w:rPr>
        <w:fldChar w:fldCharType="separate"/>
      </w:r>
      <w:r w:rsidRPr="00A636D7">
        <w:rPr>
          <w:rFonts w:hint="eastAsia"/>
          <w:sz w:val="24"/>
        </w:rPr>
        <w:t>⑷</w:t>
      </w:r>
      <w:r w:rsidRPr="00A636D7">
        <w:rPr>
          <w:sz w:val="24"/>
        </w:rPr>
        <w:fldChar w:fldCharType="end"/>
      </w:r>
      <w:r w:rsidRPr="00A636D7">
        <w:rPr>
          <w:rFonts w:hint="eastAsia"/>
          <w:sz w:val="24"/>
        </w:rPr>
        <w:t xml:space="preserve"> </w:t>
      </w:r>
      <w:r w:rsidRPr="00A636D7">
        <w:rPr>
          <w:rFonts w:hint="eastAsia"/>
          <w:sz w:val="24"/>
        </w:rPr>
        <w:t>学会建立演示文稿的超级链接。</w:t>
      </w:r>
    </w:p>
    <w:p w:rsidR="00A636D7" w:rsidRDefault="00A636D7" w:rsidP="00A636D7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二、实验课时</w:t>
      </w:r>
    </w:p>
    <w:p w:rsidR="00A636D7" w:rsidRPr="008C4B0E" w:rsidRDefault="00A636D7" w:rsidP="00A636D7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>2</w:t>
      </w:r>
      <w:r w:rsidRPr="008C4B0E">
        <w:rPr>
          <w:rFonts w:hint="eastAsia"/>
          <w:sz w:val="24"/>
        </w:rPr>
        <w:t>课时</w:t>
      </w:r>
    </w:p>
    <w:p w:rsidR="00A636D7" w:rsidRDefault="00A636D7" w:rsidP="00A636D7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三、实验环境</w:t>
      </w:r>
    </w:p>
    <w:p w:rsidR="00A636D7" w:rsidRPr="008C4B0E" w:rsidRDefault="00A636D7" w:rsidP="00A636D7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 xml:space="preserve">Windows7 </w:t>
      </w:r>
      <w:r w:rsidRPr="008C4B0E">
        <w:rPr>
          <w:rFonts w:hint="eastAsia"/>
          <w:sz w:val="24"/>
        </w:rPr>
        <w:t>操作系统</w:t>
      </w:r>
      <w:r>
        <w:rPr>
          <w:rFonts w:hint="eastAsia"/>
          <w:sz w:val="24"/>
        </w:rPr>
        <w:t>，</w:t>
      </w:r>
      <w:r w:rsidRPr="007E49C5">
        <w:rPr>
          <w:rFonts w:hint="eastAsia"/>
          <w:sz w:val="24"/>
        </w:rPr>
        <w:t>PowerPoint 2010</w:t>
      </w:r>
    </w:p>
    <w:p w:rsidR="00A636D7" w:rsidRPr="003C3F89" w:rsidRDefault="00A636D7" w:rsidP="00A636D7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3C3F89">
        <w:rPr>
          <w:rFonts w:ascii="宋体" w:hAnsi="宋体" w:hint="eastAsia"/>
          <w:b/>
          <w:sz w:val="28"/>
          <w:szCs w:val="28"/>
        </w:rPr>
        <w:t>四、</w:t>
      </w:r>
      <w:r>
        <w:rPr>
          <w:rFonts w:ascii="宋体" w:hAnsi="宋体" w:hint="eastAsia"/>
          <w:b/>
          <w:sz w:val="28"/>
          <w:szCs w:val="28"/>
        </w:rPr>
        <w:t>实验内容及教学</w:t>
      </w:r>
      <w:r w:rsidRPr="003C3F89">
        <w:rPr>
          <w:rFonts w:ascii="宋体" w:hAnsi="宋体" w:hint="eastAsia"/>
          <w:b/>
          <w:sz w:val="28"/>
          <w:szCs w:val="28"/>
        </w:rPr>
        <w:t>过程</w:t>
      </w:r>
    </w:p>
    <w:p w:rsidR="00A636D7" w:rsidRDefault="00A636D7" w:rsidP="00A636D7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1. </w:t>
      </w:r>
      <w:r>
        <w:rPr>
          <w:rFonts w:hint="eastAsia"/>
          <w:b/>
          <w:sz w:val="24"/>
        </w:rPr>
        <w:t>实验内容介绍（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分钟）</w:t>
      </w:r>
    </w:p>
    <w:p w:rsidR="00A636D7" w:rsidRDefault="00A636D7" w:rsidP="00A636D7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介绍本次实验的主要内容和要求。</w:t>
      </w:r>
    </w:p>
    <w:p w:rsidR="000B2EDA" w:rsidRPr="000B2EDA" w:rsidRDefault="000B2EDA" w:rsidP="000B2EDA">
      <w:pPr>
        <w:pStyle w:val="a9"/>
        <w:numPr>
          <w:ilvl w:val="0"/>
          <w:numId w:val="20"/>
        </w:numPr>
        <w:spacing w:line="400" w:lineRule="exact"/>
        <w:ind w:firstLineChars="0"/>
        <w:rPr>
          <w:sz w:val="24"/>
        </w:rPr>
      </w:pPr>
      <w:r w:rsidRPr="000B2EDA">
        <w:rPr>
          <w:rFonts w:hint="eastAsia"/>
          <w:sz w:val="24"/>
        </w:rPr>
        <w:t>为幻灯片添加切换、动画和超级链接</w:t>
      </w:r>
    </w:p>
    <w:p w:rsidR="000B2EDA" w:rsidRPr="000B2EDA" w:rsidRDefault="000B2EDA" w:rsidP="000B2EDA">
      <w:pPr>
        <w:spacing w:line="400" w:lineRule="atLeast"/>
        <w:ind w:left="567" w:firstLine="566"/>
        <w:rPr>
          <w:sz w:val="24"/>
        </w:rPr>
      </w:pPr>
      <w:r w:rsidRPr="000B2EDA">
        <w:rPr>
          <w:rFonts w:hint="eastAsia"/>
          <w:sz w:val="24"/>
        </w:rPr>
        <w:t>介绍插入音乐、设置播放效果、设置动画、设置幻灯片切换方式和设置超级链接操作</w:t>
      </w:r>
      <w:r>
        <w:rPr>
          <w:rFonts w:hint="eastAsia"/>
          <w:sz w:val="24"/>
        </w:rPr>
        <w:t>并演示相关操作</w:t>
      </w:r>
    </w:p>
    <w:p w:rsidR="00A636D7" w:rsidRPr="000B2EDA" w:rsidRDefault="000B2EDA" w:rsidP="00267681">
      <w:pPr>
        <w:pStyle w:val="a9"/>
        <w:numPr>
          <w:ilvl w:val="0"/>
          <w:numId w:val="20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设计放映方式</w:t>
      </w:r>
    </w:p>
    <w:p w:rsidR="00A636D7" w:rsidRPr="00A90E6A" w:rsidRDefault="000B2EDA" w:rsidP="00A636D7">
      <w:pPr>
        <w:spacing w:line="400" w:lineRule="atLeast"/>
        <w:ind w:left="567" w:firstLine="566"/>
        <w:rPr>
          <w:sz w:val="24"/>
        </w:rPr>
      </w:pPr>
      <w:r>
        <w:rPr>
          <w:rFonts w:hint="eastAsia"/>
          <w:sz w:val="24"/>
        </w:rPr>
        <w:t>演示巩固练习：</w:t>
      </w:r>
      <w:r w:rsidRPr="000B2EDA">
        <w:rPr>
          <w:rFonts w:hint="eastAsia"/>
          <w:sz w:val="24"/>
        </w:rPr>
        <w:t>以演示文稿“美丽的风景区—黄山”中的第</w:t>
      </w:r>
      <w:r w:rsidRPr="000B2EDA">
        <w:rPr>
          <w:rFonts w:hint="eastAsia"/>
          <w:sz w:val="24"/>
        </w:rPr>
        <w:t>1</w:t>
      </w:r>
      <w:r w:rsidRPr="000B2EDA">
        <w:rPr>
          <w:rFonts w:hint="eastAsia"/>
          <w:sz w:val="24"/>
        </w:rPr>
        <w:t>～</w:t>
      </w:r>
      <w:r w:rsidRPr="000B2EDA">
        <w:rPr>
          <w:rFonts w:hint="eastAsia"/>
          <w:sz w:val="24"/>
        </w:rPr>
        <w:t>6</w:t>
      </w:r>
      <w:r w:rsidRPr="000B2EDA">
        <w:rPr>
          <w:rFonts w:hint="eastAsia"/>
          <w:sz w:val="24"/>
        </w:rPr>
        <w:t>，第</w:t>
      </w:r>
      <w:r w:rsidRPr="000B2EDA">
        <w:rPr>
          <w:rFonts w:hint="eastAsia"/>
          <w:sz w:val="24"/>
        </w:rPr>
        <w:t>9</w:t>
      </w:r>
      <w:r w:rsidRPr="000B2EDA">
        <w:rPr>
          <w:rFonts w:hint="eastAsia"/>
          <w:sz w:val="24"/>
        </w:rPr>
        <w:t>共</w:t>
      </w:r>
      <w:r w:rsidRPr="000B2EDA">
        <w:rPr>
          <w:rFonts w:hint="eastAsia"/>
          <w:sz w:val="24"/>
        </w:rPr>
        <w:t>7</w:t>
      </w:r>
      <w:r w:rsidRPr="000B2EDA">
        <w:rPr>
          <w:rFonts w:hint="eastAsia"/>
          <w:sz w:val="24"/>
        </w:rPr>
        <w:t>张幻灯片组成一个名称为“黄山简介”自定义放映。</w:t>
      </w:r>
    </w:p>
    <w:p w:rsidR="00A636D7" w:rsidRDefault="00A636D7" w:rsidP="00A636D7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2. </w:t>
      </w:r>
      <w:r>
        <w:rPr>
          <w:rFonts w:hint="eastAsia"/>
          <w:b/>
          <w:sz w:val="24"/>
        </w:rPr>
        <w:t>实验过程（</w:t>
      </w:r>
      <w:r>
        <w:rPr>
          <w:b/>
          <w:sz w:val="24"/>
        </w:rPr>
        <w:t>80</w:t>
      </w:r>
      <w:r>
        <w:rPr>
          <w:rFonts w:hint="eastAsia"/>
          <w:b/>
          <w:sz w:val="24"/>
        </w:rPr>
        <w:t>分钟）</w:t>
      </w:r>
    </w:p>
    <w:p w:rsidR="00A636D7" w:rsidRPr="00FA2D4A" w:rsidRDefault="00A636D7" w:rsidP="00A636D7">
      <w:pPr>
        <w:spacing w:line="400" w:lineRule="atLeast"/>
        <w:ind w:left="709"/>
        <w:rPr>
          <w:sz w:val="24"/>
        </w:rPr>
      </w:pPr>
      <w:r>
        <w:rPr>
          <w:rFonts w:hint="eastAsia"/>
          <w:sz w:val="24"/>
        </w:rPr>
        <w:t>学生根据《</w:t>
      </w:r>
      <w:r w:rsidRPr="00A041D7">
        <w:rPr>
          <w:rFonts w:hint="eastAsia"/>
          <w:sz w:val="24"/>
        </w:rPr>
        <w:t>大学计算机基础实验指导</w:t>
      </w:r>
      <w:r>
        <w:rPr>
          <w:rFonts w:hint="eastAsia"/>
          <w:sz w:val="24"/>
        </w:rPr>
        <w:t>》中的实验十</w:t>
      </w:r>
      <w:r w:rsidR="000B2EDA">
        <w:rPr>
          <w:rFonts w:hint="eastAsia"/>
          <w:sz w:val="24"/>
        </w:rPr>
        <w:t>二</w:t>
      </w:r>
      <w:r>
        <w:rPr>
          <w:rFonts w:hint="eastAsia"/>
          <w:sz w:val="24"/>
        </w:rPr>
        <w:t>的任务来完成实验内容</w:t>
      </w:r>
    </w:p>
    <w:p w:rsidR="00A636D7" w:rsidRPr="008C4B0E" w:rsidRDefault="00A636D7" w:rsidP="00A636D7">
      <w:pPr>
        <w:spacing w:line="400" w:lineRule="exact"/>
        <w:ind w:leftChars="200" w:left="420" w:firstLineChars="150" w:firstLine="361"/>
        <w:rPr>
          <w:rFonts w:eastAsia="楷体_GB2312"/>
          <w:sz w:val="24"/>
        </w:rPr>
      </w:pPr>
      <w:r w:rsidRPr="008C4B0E">
        <w:rPr>
          <w:rFonts w:eastAsia="楷体_GB2312" w:hint="eastAsia"/>
          <w:b/>
          <w:sz w:val="24"/>
        </w:rPr>
        <w:t>[</w:t>
      </w:r>
      <w:r w:rsidRPr="008C4B0E">
        <w:rPr>
          <w:rFonts w:eastAsia="楷体_GB2312" w:hint="eastAsia"/>
          <w:b/>
          <w:sz w:val="24"/>
        </w:rPr>
        <w:t>教学提示</w:t>
      </w:r>
      <w:r w:rsidRPr="008C4B0E">
        <w:rPr>
          <w:rFonts w:eastAsia="楷体_GB2312" w:hint="eastAsia"/>
          <w:b/>
          <w:sz w:val="24"/>
        </w:rPr>
        <w:t>]</w:t>
      </w:r>
      <w:r w:rsidRPr="008C4B0E">
        <w:rPr>
          <w:rFonts w:eastAsia="楷体_GB2312" w:hint="eastAsia"/>
          <w:b/>
          <w:sz w:val="24"/>
        </w:rPr>
        <w:t>：</w:t>
      </w:r>
      <w:r w:rsidRPr="008C4B0E">
        <w:rPr>
          <w:rFonts w:eastAsia="楷体_GB2312" w:hint="eastAsia"/>
          <w:sz w:val="24"/>
        </w:rPr>
        <w:t>实验过程中教师注意观察学生实验完成情况、适时给予辅导。</w:t>
      </w:r>
    </w:p>
    <w:p w:rsidR="00A636D7" w:rsidRDefault="00A636D7" w:rsidP="00A636D7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3. </w:t>
      </w:r>
      <w:r>
        <w:rPr>
          <w:rFonts w:hint="eastAsia"/>
          <w:b/>
          <w:sz w:val="24"/>
        </w:rPr>
        <w:t>小结（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分钟）</w:t>
      </w:r>
      <w:r>
        <w:rPr>
          <w:rFonts w:hint="eastAsia"/>
          <w:b/>
          <w:sz w:val="24"/>
        </w:rPr>
        <w:t xml:space="preserve"> </w:t>
      </w:r>
    </w:p>
    <w:p w:rsidR="00A636D7" w:rsidRDefault="00A636D7" w:rsidP="00A636D7">
      <w:pPr>
        <w:spacing w:line="400" w:lineRule="exact"/>
        <w:ind w:leftChars="200" w:left="420" w:firstLineChars="150" w:firstLine="360"/>
        <w:rPr>
          <w:rFonts w:hAnsi="宋体"/>
          <w:sz w:val="24"/>
        </w:rPr>
      </w:pPr>
      <w:r>
        <w:rPr>
          <w:rFonts w:hAnsi="宋体" w:hint="eastAsia"/>
          <w:sz w:val="24"/>
        </w:rPr>
        <w:t>该实验</w:t>
      </w:r>
      <w:r w:rsidR="000B2EDA">
        <w:rPr>
          <w:rFonts w:hAnsi="宋体" w:hint="eastAsia"/>
          <w:sz w:val="24"/>
        </w:rPr>
        <w:t>较为</w:t>
      </w:r>
      <w:r>
        <w:rPr>
          <w:rFonts w:hAnsi="宋体" w:hint="eastAsia"/>
          <w:sz w:val="24"/>
        </w:rPr>
        <w:t>简单</w:t>
      </w:r>
      <w:r w:rsidR="000B2EDA">
        <w:rPr>
          <w:rFonts w:hAnsi="宋体" w:hint="eastAsia"/>
          <w:sz w:val="24"/>
        </w:rPr>
        <w:t>，多加练习就能掌握</w:t>
      </w:r>
      <w:r>
        <w:rPr>
          <w:rFonts w:hAnsi="宋体" w:hint="eastAsia"/>
          <w:sz w:val="24"/>
        </w:rPr>
        <w:t>。</w:t>
      </w:r>
    </w:p>
    <w:p w:rsidR="00A636D7" w:rsidRPr="001F7096" w:rsidRDefault="00A636D7" w:rsidP="00A636D7">
      <w:pPr>
        <w:spacing w:line="400" w:lineRule="exact"/>
        <w:ind w:leftChars="200" w:left="420" w:firstLineChars="150" w:firstLine="361"/>
        <w:rPr>
          <w:rFonts w:eastAsia="楷体_GB2312"/>
          <w:b/>
          <w:sz w:val="24"/>
        </w:rPr>
      </w:pPr>
      <w:r w:rsidRPr="00290080">
        <w:rPr>
          <w:rFonts w:eastAsia="楷体_GB2312" w:hint="eastAsia"/>
          <w:b/>
          <w:sz w:val="24"/>
        </w:rPr>
        <w:t>[</w:t>
      </w:r>
      <w:r w:rsidRPr="00290080">
        <w:rPr>
          <w:rFonts w:eastAsia="楷体_GB2312" w:hint="eastAsia"/>
          <w:b/>
          <w:sz w:val="24"/>
        </w:rPr>
        <w:t>教学提示</w:t>
      </w:r>
      <w:r w:rsidRPr="00290080">
        <w:rPr>
          <w:rFonts w:eastAsia="楷体_GB2312" w:hint="eastAsia"/>
          <w:b/>
          <w:sz w:val="24"/>
        </w:rPr>
        <w:t>]</w:t>
      </w:r>
      <w:r w:rsidRPr="00290080">
        <w:rPr>
          <w:rFonts w:eastAsia="楷体_GB2312" w:hint="eastAsia"/>
          <w:b/>
          <w:sz w:val="24"/>
        </w:rPr>
        <w:t>：</w:t>
      </w:r>
      <w:r>
        <w:rPr>
          <w:rFonts w:eastAsia="楷体_GB2312" w:hint="eastAsia"/>
          <w:sz w:val="24"/>
        </w:rPr>
        <w:t>提醒同学将完成的文件上交到作业系统下面，以便评分</w:t>
      </w:r>
      <w:r w:rsidRPr="007E2B15">
        <w:rPr>
          <w:rFonts w:eastAsia="楷体_GB2312" w:hint="eastAsia"/>
          <w:sz w:val="24"/>
        </w:rPr>
        <w:t>。</w:t>
      </w:r>
    </w:p>
    <w:p w:rsidR="00A636D7" w:rsidRPr="000510F3" w:rsidRDefault="00A636D7" w:rsidP="00A636D7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0510F3">
        <w:rPr>
          <w:rFonts w:ascii="宋体" w:hAnsi="宋体" w:hint="eastAsia"/>
          <w:b/>
          <w:sz w:val="28"/>
          <w:szCs w:val="28"/>
        </w:rPr>
        <w:t>五、思考题及其它</w:t>
      </w:r>
    </w:p>
    <w:p w:rsidR="00A636D7" w:rsidRPr="00887407" w:rsidRDefault="00A636D7" w:rsidP="00A636D7">
      <w:pPr>
        <w:spacing w:line="400" w:lineRule="atLeast"/>
        <w:ind w:firstLineChars="236" w:firstLine="566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、如何设置</w:t>
      </w:r>
      <w:r w:rsidR="000B2EDA">
        <w:rPr>
          <w:rFonts w:hint="eastAsia"/>
          <w:sz w:val="24"/>
        </w:rPr>
        <w:t>自定义放映？</w:t>
      </w:r>
    </w:p>
    <w:p w:rsidR="000A5200" w:rsidRDefault="00A636D7" w:rsidP="000B2EDA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0510F3">
        <w:rPr>
          <w:rFonts w:ascii="宋体" w:hAnsi="宋体" w:hint="eastAsia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>课堂中出现的其它问题</w:t>
      </w:r>
    </w:p>
    <w:p w:rsidR="000A5200" w:rsidRPr="00020D39" w:rsidRDefault="000A5200" w:rsidP="000A5200">
      <w:pPr>
        <w:jc w:val="center"/>
        <w:rPr>
          <w:rFonts w:ascii="宋体" w:hAnsi="宋体"/>
          <w:b/>
          <w:sz w:val="32"/>
          <w:szCs w:val="20"/>
        </w:rPr>
      </w:pPr>
      <w:r w:rsidRPr="00020D39">
        <w:rPr>
          <w:rFonts w:ascii="宋体" w:hAnsi="宋体" w:hint="eastAsia"/>
          <w:b/>
          <w:sz w:val="32"/>
          <w:szCs w:val="20"/>
        </w:rPr>
        <w:lastRenderedPageBreak/>
        <w:t>实验十</w:t>
      </w:r>
      <w:r>
        <w:rPr>
          <w:rFonts w:ascii="宋体" w:hAnsi="宋体" w:hint="eastAsia"/>
          <w:b/>
          <w:sz w:val="32"/>
          <w:szCs w:val="20"/>
        </w:rPr>
        <w:t>二</w:t>
      </w:r>
      <w:r w:rsidRPr="00020D39">
        <w:rPr>
          <w:rFonts w:ascii="宋体" w:hAnsi="宋体" w:hint="eastAsia"/>
          <w:b/>
          <w:sz w:val="32"/>
          <w:szCs w:val="20"/>
        </w:rPr>
        <w:t xml:space="preserve"> </w:t>
      </w:r>
      <w:r>
        <w:rPr>
          <w:rFonts w:ascii="宋体" w:hAnsi="宋体" w:hint="eastAsia"/>
          <w:b/>
          <w:sz w:val="32"/>
          <w:szCs w:val="20"/>
        </w:rPr>
        <w:t>综合练习</w:t>
      </w:r>
    </w:p>
    <w:p w:rsidR="00267681" w:rsidRPr="00020D39" w:rsidRDefault="00267681" w:rsidP="00267681">
      <w:pPr>
        <w:rPr>
          <w:rFonts w:ascii="宋体" w:hAnsi="宋体"/>
          <w:b/>
          <w:sz w:val="28"/>
          <w:szCs w:val="20"/>
        </w:rPr>
      </w:pPr>
      <w:r w:rsidRPr="00020D39">
        <w:rPr>
          <w:rFonts w:ascii="宋体" w:hAnsi="宋体" w:hint="eastAsia"/>
          <w:b/>
          <w:sz w:val="28"/>
          <w:szCs w:val="20"/>
        </w:rPr>
        <w:t>一、实验目的：</w:t>
      </w:r>
    </w:p>
    <w:p w:rsidR="00267681" w:rsidRPr="00A636D7" w:rsidRDefault="00267681" w:rsidP="00267681">
      <w:pPr>
        <w:spacing w:line="400" w:lineRule="exact"/>
        <w:ind w:firstLineChars="271" w:firstLine="650"/>
        <w:rPr>
          <w:sz w:val="24"/>
        </w:rPr>
      </w:pPr>
      <w:r>
        <w:rPr>
          <w:rFonts w:hint="eastAsia"/>
          <w:sz w:val="24"/>
        </w:rPr>
        <w:t>熟悉</w:t>
      </w:r>
      <w:r w:rsidRPr="00267681">
        <w:rPr>
          <w:sz w:val="24"/>
        </w:rPr>
        <w:t>省考模拟系统</w:t>
      </w:r>
      <w:r>
        <w:rPr>
          <w:rFonts w:hint="eastAsia"/>
          <w:sz w:val="24"/>
        </w:rPr>
        <w:t>，综合掌握本学期所学知识。</w:t>
      </w:r>
    </w:p>
    <w:p w:rsidR="00267681" w:rsidRDefault="00267681" w:rsidP="00267681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二、实验课时</w:t>
      </w:r>
    </w:p>
    <w:p w:rsidR="00267681" w:rsidRPr="008C4B0E" w:rsidRDefault="00267681" w:rsidP="00267681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>2</w:t>
      </w:r>
      <w:r w:rsidRPr="008C4B0E">
        <w:rPr>
          <w:rFonts w:hint="eastAsia"/>
          <w:sz w:val="24"/>
        </w:rPr>
        <w:t>课时</w:t>
      </w:r>
    </w:p>
    <w:p w:rsidR="00267681" w:rsidRDefault="00267681" w:rsidP="00267681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三、实验环境</w:t>
      </w:r>
    </w:p>
    <w:p w:rsidR="00267681" w:rsidRPr="008C4B0E" w:rsidRDefault="00267681" w:rsidP="00267681">
      <w:pPr>
        <w:spacing w:line="400" w:lineRule="exact"/>
        <w:ind w:firstLineChars="271" w:firstLine="650"/>
        <w:rPr>
          <w:sz w:val="24"/>
        </w:rPr>
      </w:pPr>
      <w:r w:rsidRPr="008C4B0E">
        <w:rPr>
          <w:rFonts w:hint="eastAsia"/>
          <w:sz w:val="24"/>
        </w:rPr>
        <w:t xml:space="preserve">Windows7 </w:t>
      </w:r>
      <w:r w:rsidRPr="008C4B0E">
        <w:rPr>
          <w:rFonts w:hint="eastAsia"/>
          <w:sz w:val="24"/>
        </w:rPr>
        <w:t>操作系统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Word2010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Excel2010</w:t>
      </w:r>
      <w:r>
        <w:rPr>
          <w:rFonts w:hint="eastAsia"/>
          <w:sz w:val="24"/>
        </w:rPr>
        <w:t>、</w:t>
      </w:r>
      <w:r w:rsidRPr="007E49C5">
        <w:rPr>
          <w:rFonts w:hint="eastAsia"/>
          <w:sz w:val="24"/>
        </w:rPr>
        <w:t>PowerPoint 2010</w:t>
      </w:r>
    </w:p>
    <w:p w:rsidR="00267681" w:rsidRPr="003C3F89" w:rsidRDefault="00267681" w:rsidP="00267681">
      <w:pPr>
        <w:spacing w:beforeLines="50" w:before="156"/>
        <w:jc w:val="left"/>
        <w:rPr>
          <w:rFonts w:ascii="宋体" w:hAnsi="宋体"/>
          <w:b/>
          <w:sz w:val="28"/>
          <w:szCs w:val="28"/>
        </w:rPr>
      </w:pPr>
      <w:r w:rsidRPr="003C3F89">
        <w:rPr>
          <w:rFonts w:ascii="宋体" w:hAnsi="宋体" w:hint="eastAsia"/>
          <w:b/>
          <w:sz w:val="28"/>
          <w:szCs w:val="28"/>
        </w:rPr>
        <w:t>四、</w:t>
      </w:r>
      <w:r>
        <w:rPr>
          <w:rFonts w:ascii="宋体" w:hAnsi="宋体" w:hint="eastAsia"/>
          <w:b/>
          <w:sz w:val="28"/>
          <w:szCs w:val="28"/>
        </w:rPr>
        <w:t>实验内容及教学</w:t>
      </w:r>
      <w:r w:rsidRPr="003C3F89">
        <w:rPr>
          <w:rFonts w:ascii="宋体" w:hAnsi="宋体" w:hint="eastAsia"/>
          <w:b/>
          <w:sz w:val="28"/>
          <w:szCs w:val="28"/>
        </w:rPr>
        <w:t>过程</w:t>
      </w:r>
    </w:p>
    <w:p w:rsidR="00267681" w:rsidRDefault="00267681" w:rsidP="00267681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1. </w:t>
      </w:r>
      <w:r>
        <w:rPr>
          <w:rFonts w:hint="eastAsia"/>
          <w:b/>
          <w:sz w:val="24"/>
        </w:rPr>
        <w:t>实验内容介绍（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分钟）</w:t>
      </w:r>
    </w:p>
    <w:p w:rsidR="00267681" w:rsidRDefault="00267681" w:rsidP="00267681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介绍本次实验的主要内容和要求。</w:t>
      </w:r>
    </w:p>
    <w:p w:rsidR="00267681" w:rsidRPr="00267681" w:rsidRDefault="00267681" w:rsidP="00267681">
      <w:pPr>
        <w:pStyle w:val="a9"/>
        <w:numPr>
          <w:ilvl w:val="0"/>
          <w:numId w:val="21"/>
        </w:numPr>
        <w:spacing w:line="400" w:lineRule="exact"/>
        <w:ind w:firstLineChars="0"/>
        <w:rPr>
          <w:sz w:val="24"/>
        </w:rPr>
      </w:pPr>
      <w:r w:rsidRPr="00267681">
        <w:rPr>
          <w:sz w:val="24"/>
        </w:rPr>
        <w:t>下载安装</w:t>
      </w:r>
      <w:r>
        <w:rPr>
          <w:rFonts w:hint="eastAsia"/>
          <w:sz w:val="24"/>
        </w:rPr>
        <w:t>最新版</w:t>
      </w:r>
      <w:r w:rsidRPr="00267681">
        <w:rPr>
          <w:sz w:val="24"/>
        </w:rPr>
        <w:t>省考模拟系统</w:t>
      </w:r>
      <w:r w:rsidRPr="00267681">
        <w:rPr>
          <w:sz w:val="24"/>
        </w:rPr>
        <w:t>.</w:t>
      </w:r>
      <w:proofErr w:type="spellStart"/>
      <w:r w:rsidRPr="00267681">
        <w:rPr>
          <w:sz w:val="24"/>
        </w:rPr>
        <w:t>rar</w:t>
      </w:r>
      <w:proofErr w:type="spellEnd"/>
      <w:r>
        <w:t>。</w:t>
      </w:r>
      <w:r>
        <w:t xml:space="preserve"> </w:t>
      </w:r>
    </w:p>
    <w:p w:rsidR="00267681" w:rsidRPr="00267681" w:rsidRDefault="00267681" w:rsidP="00267681">
      <w:pPr>
        <w:pStyle w:val="a9"/>
        <w:numPr>
          <w:ilvl w:val="0"/>
          <w:numId w:val="21"/>
        </w:numPr>
        <w:spacing w:line="400" w:lineRule="exact"/>
        <w:ind w:firstLineChars="0"/>
        <w:rPr>
          <w:sz w:val="24"/>
        </w:rPr>
      </w:pPr>
      <w:r w:rsidRPr="00267681">
        <w:rPr>
          <w:sz w:val="24"/>
        </w:rPr>
        <w:t>登录后输入</w:t>
      </w:r>
      <w:r w:rsidRPr="00267681">
        <w:rPr>
          <w:sz w:val="24"/>
        </w:rPr>
        <w:t>11111100101</w:t>
      </w:r>
      <w:r w:rsidRPr="00267681">
        <w:rPr>
          <w:sz w:val="24"/>
        </w:rPr>
        <w:t>到</w:t>
      </w:r>
      <w:r w:rsidRPr="00267681">
        <w:rPr>
          <w:sz w:val="24"/>
        </w:rPr>
        <w:t>11111100130</w:t>
      </w:r>
      <w:r w:rsidRPr="00267681">
        <w:rPr>
          <w:sz w:val="24"/>
        </w:rPr>
        <w:t>的中的一个考号进入。</w:t>
      </w:r>
    </w:p>
    <w:p w:rsidR="00267681" w:rsidRDefault="00267681" w:rsidP="00267681">
      <w:pPr>
        <w:pStyle w:val="a9"/>
        <w:numPr>
          <w:ilvl w:val="0"/>
          <w:numId w:val="21"/>
        </w:numPr>
        <w:spacing w:line="400" w:lineRule="exact"/>
        <w:ind w:firstLineChars="0"/>
        <w:rPr>
          <w:rFonts w:hint="eastAsia"/>
          <w:sz w:val="24"/>
        </w:rPr>
      </w:pPr>
      <w:r w:rsidRPr="00267681">
        <w:rPr>
          <w:sz w:val="24"/>
        </w:rPr>
        <w:t>每做完一题请关闭窗口，</w:t>
      </w:r>
      <w:r w:rsidRPr="00267681">
        <w:rPr>
          <w:sz w:val="24"/>
        </w:rPr>
        <w:t>WORD</w:t>
      </w:r>
      <w:r w:rsidRPr="00267681">
        <w:rPr>
          <w:sz w:val="24"/>
        </w:rPr>
        <w:t>、</w:t>
      </w:r>
      <w:r w:rsidRPr="00267681">
        <w:rPr>
          <w:sz w:val="24"/>
        </w:rPr>
        <w:t>EXCEL</w:t>
      </w:r>
      <w:r w:rsidRPr="00267681">
        <w:rPr>
          <w:sz w:val="24"/>
        </w:rPr>
        <w:t>、</w:t>
      </w:r>
      <w:r w:rsidRPr="00267681">
        <w:rPr>
          <w:sz w:val="24"/>
        </w:rPr>
        <w:t>POWERPOINT</w:t>
      </w:r>
      <w:r w:rsidRPr="00267681">
        <w:rPr>
          <w:sz w:val="24"/>
        </w:rPr>
        <w:t>三题做完要记住保存。</w:t>
      </w:r>
    </w:p>
    <w:p w:rsidR="00267681" w:rsidRPr="00267681" w:rsidRDefault="00267681" w:rsidP="00267681">
      <w:pPr>
        <w:pStyle w:val="a9"/>
        <w:numPr>
          <w:ilvl w:val="0"/>
          <w:numId w:val="21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对一些基础知识进行简单的讲解。</w:t>
      </w:r>
    </w:p>
    <w:p w:rsidR="00267681" w:rsidRDefault="00267681" w:rsidP="00267681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2. </w:t>
      </w:r>
      <w:r>
        <w:rPr>
          <w:rFonts w:hint="eastAsia"/>
          <w:b/>
          <w:sz w:val="24"/>
        </w:rPr>
        <w:t>实验过程（</w:t>
      </w:r>
      <w:r>
        <w:rPr>
          <w:rFonts w:hint="eastAsia"/>
          <w:b/>
          <w:sz w:val="24"/>
        </w:rPr>
        <w:t>80</w:t>
      </w:r>
      <w:r>
        <w:rPr>
          <w:rFonts w:hint="eastAsia"/>
          <w:b/>
          <w:sz w:val="24"/>
        </w:rPr>
        <w:t>分钟）</w:t>
      </w:r>
    </w:p>
    <w:p w:rsidR="00267681" w:rsidRPr="00FA2D4A" w:rsidRDefault="00267681" w:rsidP="00267681">
      <w:pPr>
        <w:spacing w:line="400" w:lineRule="atLeast"/>
        <w:ind w:left="709"/>
        <w:rPr>
          <w:sz w:val="24"/>
        </w:rPr>
      </w:pPr>
      <w:r>
        <w:rPr>
          <w:rFonts w:hint="eastAsia"/>
          <w:sz w:val="24"/>
        </w:rPr>
        <w:t>学生从模拟系统中抽取一套完成。</w:t>
      </w:r>
    </w:p>
    <w:p w:rsidR="00267681" w:rsidRPr="008C4B0E" w:rsidRDefault="00267681" w:rsidP="00267681">
      <w:pPr>
        <w:spacing w:line="400" w:lineRule="exact"/>
        <w:ind w:leftChars="200" w:left="420" w:firstLineChars="150" w:firstLine="361"/>
        <w:rPr>
          <w:rFonts w:eastAsia="楷体_GB2312"/>
          <w:sz w:val="24"/>
        </w:rPr>
      </w:pPr>
      <w:r w:rsidRPr="008C4B0E">
        <w:rPr>
          <w:rFonts w:eastAsia="楷体_GB2312" w:hint="eastAsia"/>
          <w:b/>
          <w:sz w:val="24"/>
        </w:rPr>
        <w:t>[</w:t>
      </w:r>
      <w:r w:rsidRPr="008C4B0E">
        <w:rPr>
          <w:rFonts w:eastAsia="楷体_GB2312" w:hint="eastAsia"/>
          <w:b/>
          <w:sz w:val="24"/>
        </w:rPr>
        <w:t>教学提示</w:t>
      </w:r>
      <w:r w:rsidRPr="008C4B0E">
        <w:rPr>
          <w:rFonts w:eastAsia="楷体_GB2312" w:hint="eastAsia"/>
          <w:b/>
          <w:sz w:val="24"/>
        </w:rPr>
        <w:t>]</w:t>
      </w:r>
      <w:r w:rsidRPr="008C4B0E">
        <w:rPr>
          <w:rFonts w:eastAsia="楷体_GB2312" w:hint="eastAsia"/>
          <w:b/>
          <w:sz w:val="24"/>
        </w:rPr>
        <w:t>：</w:t>
      </w:r>
      <w:r w:rsidRPr="008C4B0E">
        <w:rPr>
          <w:rFonts w:eastAsia="楷体_GB2312" w:hint="eastAsia"/>
          <w:sz w:val="24"/>
        </w:rPr>
        <w:t>实验过程中教师注意观察学生实验完成情况、适时给予辅导。</w:t>
      </w:r>
    </w:p>
    <w:p w:rsidR="00267681" w:rsidRDefault="00267681" w:rsidP="00267681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3. </w:t>
      </w:r>
      <w:r>
        <w:rPr>
          <w:rFonts w:hint="eastAsia"/>
          <w:b/>
          <w:sz w:val="24"/>
        </w:rPr>
        <w:t>小结（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分钟）</w:t>
      </w:r>
      <w:r>
        <w:rPr>
          <w:rFonts w:hint="eastAsia"/>
          <w:b/>
          <w:sz w:val="24"/>
        </w:rPr>
        <w:t xml:space="preserve"> </w:t>
      </w:r>
    </w:p>
    <w:p w:rsidR="00267681" w:rsidRDefault="00267681" w:rsidP="00267681">
      <w:pPr>
        <w:spacing w:line="400" w:lineRule="exact"/>
        <w:ind w:leftChars="200" w:left="420" w:firstLineChars="150" w:firstLine="36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要求学生课后多加练习</w:t>
      </w:r>
      <w:r w:rsidR="007D7F41">
        <w:rPr>
          <w:rFonts w:hAnsi="宋体" w:hint="eastAsia"/>
          <w:sz w:val="24"/>
        </w:rPr>
        <w:t>，准备参加省考</w:t>
      </w:r>
      <w:r>
        <w:rPr>
          <w:rFonts w:hAnsi="宋体" w:hint="eastAsia"/>
          <w:sz w:val="24"/>
        </w:rPr>
        <w:t>。</w:t>
      </w:r>
    </w:p>
    <w:bookmarkEnd w:id="0"/>
    <w:p w:rsidR="00267681" w:rsidRPr="00267681" w:rsidRDefault="00267681" w:rsidP="000B2EDA">
      <w:pPr>
        <w:spacing w:beforeLines="50" w:before="156"/>
        <w:jc w:val="left"/>
        <w:rPr>
          <w:rFonts w:ascii="Arial" w:hAnsi="Arial" w:cs="Arial"/>
          <w:sz w:val="24"/>
        </w:rPr>
      </w:pPr>
    </w:p>
    <w:sectPr w:rsidR="00267681" w:rsidRPr="00267681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681" w:rsidRDefault="00267681">
      <w:r>
        <w:separator/>
      </w:r>
    </w:p>
  </w:endnote>
  <w:endnote w:type="continuationSeparator" w:id="0">
    <w:p w:rsidR="00267681" w:rsidRDefault="00267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681" w:rsidRDefault="00267681" w:rsidP="000B626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67681" w:rsidRDefault="00267681" w:rsidP="000B6269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681" w:rsidRDefault="00267681" w:rsidP="000B626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D7F41">
      <w:rPr>
        <w:rStyle w:val="a6"/>
        <w:noProof/>
      </w:rPr>
      <w:t>24</w:t>
    </w:r>
    <w:r>
      <w:rPr>
        <w:rStyle w:val="a6"/>
      </w:rPr>
      <w:fldChar w:fldCharType="end"/>
    </w:r>
  </w:p>
  <w:p w:rsidR="00267681" w:rsidRDefault="00267681" w:rsidP="000B626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681" w:rsidRDefault="00267681">
      <w:r>
        <w:separator/>
      </w:r>
    </w:p>
  </w:footnote>
  <w:footnote w:type="continuationSeparator" w:id="0">
    <w:p w:rsidR="00267681" w:rsidRDefault="002676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681" w:rsidRDefault="00267681" w:rsidP="000B6269">
    <w:pPr>
      <w:pStyle w:val="a7"/>
      <w:jc w:val="both"/>
    </w:pPr>
    <w:r>
      <w:rPr>
        <w:rFonts w:hint="eastAsia"/>
      </w:rPr>
      <w:t>信息工程学院</w:t>
    </w:r>
    <w:r>
      <w:rPr>
        <w:rFonts w:hint="eastAsia"/>
      </w:rPr>
      <w:t>---</w:t>
    </w:r>
    <w:r>
      <w:rPr>
        <w:rFonts w:hint="eastAsia"/>
      </w:rPr>
      <w:t>大学计算机基础实验教案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decimal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decimal"/>
      <w:lvlText w:val="(%3)"/>
      <w:lvlJc w:val="left"/>
      <w:pPr>
        <w:tabs>
          <w:tab w:val="num" w:pos="1140"/>
        </w:tabs>
        <w:ind w:left="11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>
    <w:nsid w:val="0000000D"/>
    <w:multiLevelType w:val="multilevel"/>
    <w:tmpl w:val="0000000D"/>
    <w:lvl w:ilvl="0">
      <w:start w:val="1"/>
      <w:numFmt w:val="decimal"/>
      <w:lvlText w:val="(%1)"/>
      <w:lvlJc w:val="left"/>
      <w:pPr>
        <w:tabs>
          <w:tab w:val="num" w:pos="1740"/>
        </w:tabs>
        <w:ind w:left="17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2160"/>
        </w:tabs>
        <w:ind w:left="2160" w:hanging="42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42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420"/>
      </w:pPr>
    </w:lvl>
    <w:lvl w:ilvl="4">
      <w:start w:val="1"/>
      <w:numFmt w:val="lowerLetter"/>
      <w:lvlText w:val="%5)"/>
      <w:lvlJc w:val="left"/>
      <w:pPr>
        <w:tabs>
          <w:tab w:val="num" w:pos="3420"/>
        </w:tabs>
        <w:ind w:left="3420" w:hanging="420"/>
      </w:p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20"/>
      </w:pPr>
    </w:lvl>
    <w:lvl w:ilvl="6">
      <w:start w:val="1"/>
      <w:numFmt w:val="decimal"/>
      <w:lvlText w:val="%7."/>
      <w:lvlJc w:val="left"/>
      <w:pPr>
        <w:tabs>
          <w:tab w:val="num" w:pos="4260"/>
        </w:tabs>
        <w:ind w:left="4260" w:hanging="420"/>
      </w:pPr>
    </w:lvl>
    <w:lvl w:ilvl="7">
      <w:start w:val="1"/>
      <w:numFmt w:val="lowerLetter"/>
      <w:lvlText w:val="%8)"/>
      <w:lvlJc w:val="left"/>
      <w:pPr>
        <w:tabs>
          <w:tab w:val="num" w:pos="4680"/>
        </w:tabs>
        <w:ind w:left="4680" w:hanging="420"/>
      </w:pPr>
    </w:lvl>
    <w:lvl w:ilvl="8">
      <w:start w:val="1"/>
      <w:numFmt w:val="lowerRoman"/>
      <w:lvlText w:val="%9."/>
      <w:lvlJc w:val="right"/>
      <w:pPr>
        <w:tabs>
          <w:tab w:val="num" w:pos="5100"/>
        </w:tabs>
        <w:ind w:left="5100" w:hanging="420"/>
      </w:pPr>
    </w:lvl>
  </w:abstractNum>
  <w:abstractNum w:abstractNumId="3">
    <w:nsid w:val="05165F0D"/>
    <w:multiLevelType w:val="hybridMultilevel"/>
    <w:tmpl w:val="6052A5D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0554232A"/>
    <w:multiLevelType w:val="hybridMultilevel"/>
    <w:tmpl w:val="7AC41FF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>
    <w:nsid w:val="0A0C1D24"/>
    <w:multiLevelType w:val="hybridMultilevel"/>
    <w:tmpl w:val="25E8BB6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>
    <w:nsid w:val="0DBD2E3D"/>
    <w:multiLevelType w:val="hybridMultilevel"/>
    <w:tmpl w:val="0D8AA35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>
    <w:nsid w:val="11C911E1"/>
    <w:multiLevelType w:val="hybridMultilevel"/>
    <w:tmpl w:val="BB982ED0"/>
    <w:lvl w:ilvl="0" w:tplc="8B66705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4EC6708"/>
    <w:multiLevelType w:val="hybridMultilevel"/>
    <w:tmpl w:val="B762CCEC"/>
    <w:lvl w:ilvl="0" w:tplc="04090011">
      <w:start w:val="1"/>
      <w:numFmt w:val="decimal"/>
      <w:lvlText w:val="%1)"/>
      <w:lvlJc w:val="left"/>
      <w:pPr>
        <w:tabs>
          <w:tab w:val="num" w:pos="1320"/>
        </w:tabs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9">
    <w:nsid w:val="282A1D38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C186319"/>
    <w:multiLevelType w:val="hybridMultilevel"/>
    <w:tmpl w:val="2586F1F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>
    <w:nsid w:val="337A7BDA"/>
    <w:multiLevelType w:val="hybridMultilevel"/>
    <w:tmpl w:val="2572CFF0"/>
    <w:lvl w:ilvl="0" w:tplc="04090001">
      <w:start w:val="1"/>
      <w:numFmt w:val="bullet"/>
      <w:lvlText w:val=""/>
      <w:lvlJc w:val="left"/>
      <w:pPr>
        <w:ind w:left="15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3" w:hanging="420"/>
      </w:pPr>
      <w:rPr>
        <w:rFonts w:ascii="Wingdings" w:hAnsi="Wingdings" w:hint="default"/>
      </w:rPr>
    </w:lvl>
  </w:abstractNum>
  <w:abstractNum w:abstractNumId="12">
    <w:nsid w:val="360F1808"/>
    <w:multiLevelType w:val="hybridMultilevel"/>
    <w:tmpl w:val="41884B5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>
    <w:nsid w:val="42421F99"/>
    <w:multiLevelType w:val="multilevel"/>
    <w:tmpl w:val="42421F99"/>
    <w:lvl w:ilvl="0">
      <w:start w:val="1"/>
      <w:numFmt w:val="decimal"/>
      <w:lvlText w:val="（%1）"/>
      <w:lvlJc w:val="left"/>
      <w:pPr>
        <w:tabs>
          <w:tab w:val="num" w:pos="1271"/>
        </w:tabs>
        <w:ind w:left="1271" w:hanging="704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  <w:rPr>
        <w:rFonts w:cs="Times New Roman"/>
      </w:rPr>
    </w:lvl>
  </w:abstractNum>
  <w:abstractNum w:abstractNumId="14">
    <w:nsid w:val="46FC05BE"/>
    <w:multiLevelType w:val="hybridMultilevel"/>
    <w:tmpl w:val="EEFE3516"/>
    <w:lvl w:ilvl="0" w:tplc="F4F4E49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8D37D4B"/>
    <w:multiLevelType w:val="hybridMultilevel"/>
    <w:tmpl w:val="BB982ED0"/>
    <w:lvl w:ilvl="0" w:tplc="8B66705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543F3AF6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FED4DFD"/>
    <w:multiLevelType w:val="hybridMultilevel"/>
    <w:tmpl w:val="9FFAB348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lang w:val="en-US"/>
      </w:rPr>
    </w:lvl>
    <w:lvl w:ilvl="1" w:tplc="F4F4E49C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3F45803"/>
    <w:multiLevelType w:val="hybridMultilevel"/>
    <w:tmpl w:val="8000E636"/>
    <w:lvl w:ilvl="0" w:tplc="8F147C42">
      <w:start w:val="1"/>
      <w:numFmt w:val="decimal"/>
      <w:lvlText w:val="(%1)"/>
      <w:lvlJc w:val="left"/>
      <w:pPr>
        <w:tabs>
          <w:tab w:val="num" w:pos="1740"/>
        </w:tabs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60"/>
        </w:tabs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420"/>
        </w:tabs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80"/>
        </w:tabs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0"/>
        </w:tabs>
        <w:ind w:left="5100" w:hanging="420"/>
      </w:pPr>
    </w:lvl>
  </w:abstractNum>
  <w:abstractNum w:abstractNumId="19">
    <w:nsid w:val="70B34BDB"/>
    <w:multiLevelType w:val="hybridMultilevel"/>
    <w:tmpl w:val="C4A0B7A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>
    <w:nsid w:val="751153CA"/>
    <w:multiLevelType w:val="hybridMultilevel"/>
    <w:tmpl w:val="784EED0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17"/>
  </w:num>
  <w:num w:numId="2">
    <w:abstractNumId w:val="18"/>
  </w:num>
  <w:num w:numId="3">
    <w:abstractNumId w:val="8"/>
  </w:num>
  <w:num w:numId="4">
    <w:abstractNumId w:val="14"/>
  </w:num>
  <w:num w:numId="5">
    <w:abstractNumId w:val="2"/>
  </w:num>
  <w:num w:numId="6">
    <w:abstractNumId w:val="1"/>
  </w:num>
  <w:num w:numId="7">
    <w:abstractNumId w:val="0"/>
  </w:num>
  <w:num w:numId="8">
    <w:abstractNumId w:val="19"/>
  </w:num>
  <w:num w:numId="9">
    <w:abstractNumId w:val="3"/>
  </w:num>
  <w:num w:numId="10">
    <w:abstractNumId w:val="4"/>
  </w:num>
  <w:num w:numId="11">
    <w:abstractNumId w:val="10"/>
  </w:num>
  <w:num w:numId="12">
    <w:abstractNumId w:val="20"/>
  </w:num>
  <w:num w:numId="13">
    <w:abstractNumId w:val="12"/>
  </w:num>
  <w:num w:numId="14">
    <w:abstractNumId w:val="6"/>
  </w:num>
  <w:num w:numId="15">
    <w:abstractNumId w:val="5"/>
  </w:num>
  <w:num w:numId="16">
    <w:abstractNumId w:val="16"/>
  </w:num>
  <w:num w:numId="17">
    <w:abstractNumId w:val="9"/>
  </w:num>
  <w:num w:numId="18">
    <w:abstractNumId w:val="13"/>
  </w:num>
  <w:num w:numId="19">
    <w:abstractNumId w:val="11"/>
  </w:num>
  <w:num w:numId="20">
    <w:abstractNumId w:val="15"/>
  </w:num>
  <w:num w:numId="21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EDC"/>
    <w:rsid w:val="00001840"/>
    <w:rsid w:val="00007FBF"/>
    <w:rsid w:val="000227CC"/>
    <w:rsid w:val="000344CA"/>
    <w:rsid w:val="00044986"/>
    <w:rsid w:val="0004559E"/>
    <w:rsid w:val="000510F3"/>
    <w:rsid w:val="00066D3F"/>
    <w:rsid w:val="00070AAA"/>
    <w:rsid w:val="00091EC5"/>
    <w:rsid w:val="000A5200"/>
    <w:rsid w:val="000A5C36"/>
    <w:rsid w:val="000B2EDA"/>
    <w:rsid w:val="000B6269"/>
    <w:rsid w:val="000D1B90"/>
    <w:rsid w:val="000E34C0"/>
    <w:rsid w:val="000E6542"/>
    <w:rsid w:val="00105B18"/>
    <w:rsid w:val="00111112"/>
    <w:rsid w:val="00113954"/>
    <w:rsid w:val="00134AE0"/>
    <w:rsid w:val="00144F16"/>
    <w:rsid w:val="00173678"/>
    <w:rsid w:val="001759C3"/>
    <w:rsid w:val="001D1F1D"/>
    <w:rsid w:val="001D7DDE"/>
    <w:rsid w:val="001F41EC"/>
    <w:rsid w:val="001F7096"/>
    <w:rsid w:val="002352DA"/>
    <w:rsid w:val="00256FB1"/>
    <w:rsid w:val="00267681"/>
    <w:rsid w:val="00273A59"/>
    <w:rsid w:val="00290080"/>
    <w:rsid w:val="002971D1"/>
    <w:rsid w:val="002A7386"/>
    <w:rsid w:val="002C5E4B"/>
    <w:rsid w:val="002E2375"/>
    <w:rsid w:val="002E3966"/>
    <w:rsid w:val="003006E6"/>
    <w:rsid w:val="00340C6C"/>
    <w:rsid w:val="00345D94"/>
    <w:rsid w:val="00387A90"/>
    <w:rsid w:val="00394315"/>
    <w:rsid w:val="003A6FE0"/>
    <w:rsid w:val="003C3F89"/>
    <w:rsid w:val="003C4859"/>
    <w:rsid w:val="003D3B37"/>
    <w:rsid w:val="00402F31"/>
    <w:rsid w:val="00406EAF"/>
    <w:rsid w:val="004071F9"/>
    <w:rsid w:val="0042082C"/>
    <w:rsid w:val="00431D7A"/>
    <w:rsid w:val="00444A0A"/>
    <w:rsid w:val="00460798"/>
    <w:rsid w:val="0047320A"/>
    <w:rsid w:val="0047723D"/>
    <w:rsid w:val="00497D19"/>
    <w:rsid w:val="004E3B12"/>
    <w:rsid w:val="004F26AC"/>
    <w:rsid w:val="005031A9"/>
    <w:rsid w:val="00565872"/>
    <w:rsid w:val="0056686B"/>
    <w:rsid w:val="00571A79"/>
    <w:rsid w:val="00571BF6"/>
    <w:rsid w:val="005A0E79"/>
    <w:rsid w:val="005C085F"/>
    <w:rsid w:val="005C3C64"/>
    <w:rsid w:val="005D3854"/>
    <w:rsid w:val="005F6A33"/>
    <w:rsid w:val="00635C50"/>
    <w:rsid w:val="0069602C"/>
    <w:rsid w:val="006B267F"/>
    <w:rsid w:val="006B2EFC"/>
    <w:rsid w:val="006E4EDC"/>
    <w:rsid w:val="006F2677"/>
    <w:rsid w:val="007106C9"/>
    <w:rsid w:val="00714111"/>
    <w:rsid w:val="007230EC"/>
    <w:rsid w:val="00724E26"/>
    <w:rsid w:val="00761D51"/>
    <w:rsid w:val="0077309D"/>
    <w:rsid w:val="00774D52"/>
    <w:rsid w:val="00794032"/>
    <w:rsid w:val="00795FA1"/>
    <w:rsid w:val="007A1450"/>
    <w:rsid w:val="007D5274"/>
    <w:rsid w:val="007D7F41"/>
    <w:rsid w:val="007E2B15"/>
    <w:rsid w:val="007E36CF"/>
    <w:rsid w:val="007E49C5"/>
    <w:rsid w:val="00806AB1"/>
    <w:rsid w:val="00810F8C"/>
    <w:rsid w:val="0081693F"/>
    <w:rsid w:val="00824E60"/>
    <w:rsid w:val="0082534D"/>
    <w:rsid w:val="008273D4"/>
    <w:rsid w:val="0084175E"/>
    <w:rsid w:val="00887407"/>
    <w:rsid w:val="008951FF"/>
    <w:rsid w:val="008B6A03"/>
    <w:rsid w:val="008B6ADF"/>
    <w:rsid w:val="008C17BF"/>
    <w:rsid w:val="008C4B0E"/>
    <w:rsid w:val="008C64F9"/>
    <w:rsid w:val="008D7A7F"/>
    <w:rsid w:val="008E154B"/>
    <w:rsid w:val="00911EA6"/>
    <w:rsid w:val="009472F7"/>
    <w:rsid w:val="00956800"/>
    <w:rsid w:val="0096348E"/>
    <w:rsid w:val="009647B8"/>
    <w:rsid w:val="00985F2B"/>
    <w:rsid w:val="00990C78"/>
    <w:rsid w:val="009E32DA"/>
    <w:rsid w:val="009E4B14"/>
    <w:rsid w:val="00A041D7"/>
    <w:rsid w:val="00A41090"/>
    <w:rsid w:val="00A565B6"/>
    <w:rsid w:val="00A636D7"/>
    <w:rsid w:val="00A90E6A"/>
    <w:rsid w:val="00A913F4"/>
    <w:rsid w:val="00A937BB"/>
    <w:rsid w:val="00AA33B4"/>
    <w:rsid w:val="00AB449B"/>
    <w:rsid w:val="00AC568F"/>
    <w:rsid w:val="00AE1B14"/>
    <w:rsid w:val="00AF5494"/>
    <w:rsid w:val="00B00962"/>
    <w:rsid w:val="00B050EB"/>
    <w:rsid w:val="00B21CB0"/>
    <w:rsid w:val="00B61EF4"/>
    <w:rsid w:val="00B77435"/>
    <w:rsid w:val="00B87E57"/>
    <w:rsid w:val="00B9042E"/>
    <w:rsid w:val="00BA380C"/>
    <w:rsid w:val="00BB730B"/>
    <w:rsid w:val="00BC52E2"/>
    <w:rsid w:val="00BC5D93"/>
    <w:rsid w:val="00BE45EF"/>
    <w:rsid w:val="00BF062D"/>
    <w:rsid w:val="00C302F2"/>
    <w:rsid w:val="00C72930"/>
    <w:rsid w:val="00C75514"/>
    <w:rsid w:val="00C877D0"/>
    <w:rsid w:val="00CA5746"/>
    <w:rsid w:val="00CB06FC"/>
    <w:rsid w:val="00CB5DC8"/>
    <w:rsid w:val="00CC7F2F"/>
    <w:rsid w:val="00CD23FB"/>
    <w:rsid w:val="00D41B90"/>
    <w:rsid w:val="00D67BE2"/>
    <w:rsid w:val="00D754D2"/>
    <w:rsid w:val="00D81491"/>
    <w:rsid w:val="00DA0CB9"/>
    <w:rsid w:val="00DA2340"/>
    <w:rsid w:val="00DC430A"/>
    <w:rsid w:val="00DE37C9"/>
    <w:rsid w:val="00E174D1"/>
    <w:rsid w:val="00E30DD0"/>
    <w:rsid w:val="00E3690B"/>
    <w:rsid w:val="00E36946"/>
    <w:rsid w:val="00E45F55"/>
    <w:rsid w:val="00E525BB"/>
    <w:rsid w:val="00E67AC0"/>
    <w:rsid w:val="00E73E0E"/>
    <w:rsid w:val="00E7544B"/>
    <w:rsid w:val="00E754AD"/>
    <w:rsid w:val="00EA31DC"/>
    <w:rsid w:val="00EB731D"/>
    <w:rsid w:val="00EC2873"/>
    <w:rsid w:val="00ED2EF3"/>
    <w:rsid w:val="00F34FD0"/>
    <w:rsid w:val="00F56F2F"/>
    <w:rsid w:val="00F64D05"/>
    <w:rsid w:val="00F66AF7"/>
    <w:rsid w:val="00F7520B"/>
    <w:rsid w:val="00FA2D4A"/>
    <w:rsid w:val="00FA47AF"/>
    <w:rsid w:val="00FA6E0C"/>
    <w:rsid w:val="00FD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ED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autoRedefine/>
    <w:qFormat/>
    <w:rsid w:val="00D67BE2"/>
    <w:pPr>
      <w:autoSpaceDE w:val="0"/>
      <w:autoSpaceDN w:val="0"/>
      <w:adjustRightInd w:val="0"/>
      <w:ind w:firstLine="494"/>
      <w:outlineLvl w:val="0"/>
    </w:pPr>
    <w:rPr>
      <w:rFonts w:ascii="Arial Narrow" w:eastAsia="黑体"/>
      <w:b/>
      <w:kern w:val="0"/>
      <w:sz w:val="30"/>
      <w:szCs w:val="39"/>
      <w:lang w:val="zh-CN"/>
    </w:rPr>
  </w:style>
  <w:style w:type="paragraph" w:styleId="2">
    <w:name w:val="heading 2"/>
    <w:basedOn w:val="a"/>
    <w:next w:val="a"/>
    <w:qFormat/>
    <w:rsid w:val="000B626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E4EDC"/>
    <w:rPr>
      <w:color w:val="0000FF"/>
      <w:u w:val="single"/>
    </w:rPr>
  </w:style>
  <w:style w:type="paragraph" w:styleId="HTML">
    <w:name w:val="HTML Preformatted"/>
    <w:basedOn w:val="a"/>
    <w:rsid w:val="006E4E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paragraph" w:styleId="a4">
    <w:name w:val="Normal (Web)"/>
    <w:basedOn w:val="a"/>
    <w:uiPriority w:val="99"/>
    <w:rsid w:val="006E4EDC"/>
    <w:pPr>
      <w:widowControl/>
      <w:spacing w:before="100" w:beforeAutospacing="1" w:after="100" w:afterAutospacing="1" w:line="360" w:lineRule="atLeast"/>
      <w:ind w:firstLine="360"/>
      <w:jc w:val="left"/>
    </w:pPr>
    <w:rPr>
      <w:color w:val="000000"/>
      <w:spacing w:val="20"/>
      <w:kern w:val="0"/>
      <w:sz w:val="18"/>
      <w:szCs w:val="18"/>
    </w:rPr>
  </w:style>
  <w:style w:type="paragraph" w:styleId="a5">
    <w:name w:val="footer"/>
    <w:basedOn w:val="a"/>
    <w:rsid w:val="006E4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6E4EDC"/>
  </w:style>
  <w:style w:type="paragraph" w:customStyle="1" w:styleId="ParaChar">
    <w:name w:val="默认段落字体 Para Char"/>
    <w:basedOn w:val="a"/>
    <w:rsid w:val="006E4EDC"/>
    <w:rPr>
      <w:rFonts w:ascii="Tahoma" w:hAnsi="Tahoma"/>
      <w:sz w:val="24"/>
      <w:szCs w:val="20"/>
    </w:rPr>
  </w:style>
  <w:style w:type="character" w:customStyle="1" w:styleId="1Char">
    <w:name w:val="标题 1 Char"/>
    <w:link w:val="1"/>
    <w:rsid w:val="00D67BE2"/>
    <w:rPr>
      <w:rFonts w:ascii="Arial Narrow" w:eastAsia="黑体"/>
      <w:b/>
      <w:sz w:val="30"/>
      <w:szCs w:val="39"/>
      <w:lang w:val="zh-CN"/>
    </w:rPr>
  </w:style>
  <w:style w:type="paragraph" w:styleId="a7">
    <w:name w:val="header"/>
    <w:basedOn w:val="a"/>
    <w:rsid w:val="006E4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8">
    <w:name w:val="样式正文"/>
    <w:basedOn w:val="a"/>
    <w:link w:val="Char"/>
    <w:rsid w:val="00DC430A"/>
    <w:pPr>
      <w:topLinePunct/>
      <w:adjustRightInd w:val="0"/>
      <w:snapToGrid w:val="0"/>
      <w:spacing w:line="360" w:lineRule="exact"/>
      <w:ind w:firstLine="425"/>
    </w:pPr>
    <w:rPr>
      <w:rFonts w:ascii="宋体" w:hAnsi="宋体"/>
    </w:rPr>
  </w:style>
  <w:style w:type="character" w:customStyle="1" w:styleId="Char">
    <w:name w:val="样式正文 Char"/>
    <w:basedOn w:val="a0"/>
    <w:link w:val="a8"/>
    <w:rsid w:val="00DC430A"/>
    <w:rPr>
      <w:rFonts w:ascii="宋体" w:hAnsi="宋体"/>
      <w:kern w:val="2"/>
      <w:sz w:val="21"/>
      <w:szCs w:val="24"/>
    </w:rPr>
  </w:style>
  <w:style w:type="paragraph" w:customStyle="1" w:styleId="10">
    <w:name w:val="列出段落1"/>
    <w:basedOn w:val="a"/>
    <w:uiPriority w:val="34"/>
    <w:qFormat/>
    <w:rsid w:val="00D67BE2"/>
    <w:pPr>
      <w:ind w:firstLineChars="200" w:firstLine="420"/>
    </w:pPr>
    <w:rPr>
      <w:rFonts w:ascii="Calibri" w:hAnsi="Calibri"/>
      <w:kern w:val="0"/>
      <w:sz w:val="20"/>
      <w:szCs w:val="20"/>
    </w:rPr>
  </w:style>
  <w:style w:type="paragraph" w:customStyle="1" w:styleId="20">
    <w:name w:val="列出段落2"/>
    <w:basedOn w:val="a"/>
    <w:uiPriority w:val="34"/>
    <w:qFormat/>
    <w:rsid w:val="005C3C64"/>
    <w:pPr>
      <w:ind w:firstLineChars="200" w:firstLine="420"/>
    </w:pPr>
    <w:rPr>
      <w:rFonts w:ascii="Calibri" w:hAnsi="Calibri"/>
      <w:kern w:val="0"/>
      <w:sz w:val="20"/>
      <w:szCs w:val="20"/>
    </w:rPr>
  </w:style>
  <w:style w:type="paragraph" w:styleId="a9">
    <w:name w:val="List Paragraph"/>
    <w:basedOn w:val="a"/>
    <w:uiPriority w:val="34"/>
    <w:qFormat/>
    <w:rsid w:val="004772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ED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autoRedefine/>
    <w:qFormat/>
    <w:rsid w:val="00D67BE2"/>
    <w:pPr>
      <w:autoSpaceDE w:val="0"/>
      <w:autoSpaceDN w:val="0"/>
      <w:adjustRightInd w:val="0"/>
      <w:ind w:firstLine="494"/>
      <w:outlineLvl w:val="0"/>
    </w:pPr>
    <w:rPr>
      <w:rFonts w:ascii="Arial Narrow" w:eastAsia="黑体"/>
      <w:b/>
      <w:kern w:val="0"/>
      <w:sz w:val="30"/>
      <w:szCs w:val="39"/>
      <w:lang w:val="zh-CN"/>
    </w:rPr>
  </w:style>
  <w:style w:type="paragraph" w:styleId="2">
    <w:name w:val="heading 2"/>
    <w:basedOn w:val="a"/>
    <w:next w:val="a"/>
    <w:qFormat/>
    <w:rsid w:val="000B626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E4EDC"/>
    <w:rPr>
      <w:color w:val="0000FF"/>
      <w:u w:val="single"/>
    </w:rPr>
  </w:style>
  <w:style w:type="paragraph" w:styleId="HTML">
    <w:name w:val="HTML Preformatted"/>
    <w:basedOn w:val="a"/>
    <w:rsid w:val="006E4E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paragraph" w:styleId="a4">
    <w:name w:val="Normal (Web)"/>
    <w:basedOn w:val="a"/>
    <w:uiPriority w:val="99"/>
    <w:rsid w:val="006E4EDC"/>
    <w:pPr>
      <w:widowControl/>
      <w:spacing w:before="100" w:beforeAutospacing="1" w:after="100" w:afterAutospacing="1" w:line="360" w:lineRule="atLeast"/>
      <w:ind w:firstLine="360"/>
      <w:jc w:val="left"/>
    </w:pPr>
    <w:rPr>
      <w:color w:val="000000"/>
      <w:spacing w:val="20"/>
      <w:kern w:val="0"/>
      <w:sz w:val="18"/>
      <w:szCs w:val="18"/>
    </w:rPr>
  </w:style>
  <w:style w:type="paragraph" w:styleId="a5">
    <w:name w:val="footer"/>
    <w:basedOn w:val="a"/>
    <w:rsid w:val="006E4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6E4EDC"/>
  </w:style>
  <w:style w:type="paragraph" w:customStyle="1" w:styleId="ParaChar">
    <w:name w:val="默认段落字体 Para Char"/>
    <w:basedOn w:val="a"/>
    <w:rsid w:val="006E4EDC"/>
    <w:rPr>
      <w:rFonts w:ascii="Tahoma" w:hAnsi="Tahoma"/>
      <w:sz w:val="24"/>
      <w:szCs w:val="20"/>
    </w:rPr>
  </w:style>
  <w:style w:type="character" w:customStyle="1" w:styleId="1Char">
    <w:name w:val="标题 1 Char"/>
    <w:link w:val="1"/>
    <w:rsid w:val="00D67BE2"/>
    <w:rPr>
      <w:rFonts w:ascii="Arial Narrow" w:eastAsia="黑体"/>
      <w:b/>
      <w:sz w:val="30"/>
      <w:szCs w:val="39"/>
      <w:lang w:val="zh-CN"/>
    </w:rPr>
  </w:style>
  <w:style w:type="paragraph" w:styleId="a7">
    <w:name w:val="header"/>
    <w:basedOn w:val="a"/>
    <w:rsid w:val="006E4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8">
    <w:name w:val="样式正文"/>
    <w:basedOn w:val="a"/>
    <w:link w:val="Char"/>
    <w:rsid w:val="00DC430A"/>
    <w:pPr>
      <w:topLinePunct/>
      <w:adjustRightInd w:val="0"/>
      <w:snapToGrid w:val="0"/>
      <w:spacing w:line="360" w:lineRule="exact"/>
      <w:ind w:firstLine="425"/>
    </w:pPr>
    <w:rPr>
      <w:rFonts w:ascii="宋体" w:hAnsi="宋体"/>
    </w:rPr>
  </w:style>
  <w:style w:type="character" w:customStyle="1" w:styleId="Char">
    <w:name w:val="样式正文 Char"/>
    <w:basedOn w:val="a0"/>
    <w:link w:val="a8"/>
    <w:rsid w:val="00DC430A"/>
    <w:rPr>
      <w:rFonts w:ascii="宋体" w:hAnsi="宋体"/>
      <w:kern w:val="2"/>
      <w:sz w:val="21"/>
      <w:szCs w:val="24"/>
    </w:rPr>
  </w:style>
  <w:style w:type="paragraph" w:customStyle="1" w:styleId="10">
    <w:name w:val="列出段落1"/>
    <w:basedOn w:val="a"/>
    <w:uiPriority w:val="34"/>
    <w:qFormat/>
    <w:rsid w:val="00D67BE2"/>
    <w:pPr>
      <w:ind w:firstLineChars="200" w:firstLine="420"/>
    </w:pPr>
    <w:rPr>
      <w:rFonts w:ascii="Calibri" w:hAnsi="Calibri"/>
      <w:kern w:val="0"/>
      <w:sz w:val="20"/>
      <w:szCs w:val="20"/>
    </w:rPr>
  </w:style>
  <w:style w:type="paragraph" w:customStyle="1" w:styleId="20">
    <w:name w:val="列出段落2"/>
    <w:basedOn w:val="a"/>
    <w:uiPriority w:val="34"/>
    <w:qFormat/>
    <w:rsid w:val="005C3C64"/>
    <w:pPr>
      <w:ind w:firstLineChars="200" w:firstLine="420"/>
    </w:pPr>
    <w:rPr>
      <w:rFonts w:ascii="Calibri" w:hAnsi="Calibri"/>
      <w:kern w:val="0"/>
      <w:sz w:val="20"/>
      <w:szCs w:val="20"/>
    </w:rPr>
  </w:style>
  <w:style w:type="paragraph" w:styleId="a9">
    <w:name w:val="List Paragraph"/>
    <w:basedOn w:val="a"/>
    <w:uiPriority w:val="34"/>
    <w:qFormat/>
    <w:rsid w:val="004772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25</Pages>
  <Words>8371</Words>
  <Characters>1650</Characters>
  <Application>Microsoft Office Word</Application>
  <DocSecurity>0</DocSecurity>
  <Lines>13</Lines>
  <Paragraphs>20</Paragraphs>
  <ScaleCrop>false</ScaleCrop>
  <Company>Microsoft</Company>
  <LinksUpToDate>false</LinksUpToDate>
  <CharactersWithSpaces>10001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黄山学院信息工程学院</dc:title>
  <dc:creator>hj</dc:creator>
  <cp:lastModifiedBy>AutoBVT</cp:lastModifiedBy>
  <cp:revision>22</cp:revision>
  <cp:lastPrinted>2013-09-22T12:48:00Z</cp:lastPrinted>
  <dcterms:created xsi:type="dcterms:W3CDTF">2018-08-15T08:36:00Z</dcterms:created>
  <dcterms:modified xsi:type="dcterms:W3CDTF">2018-09-27T01:32:00Z</dcterms:modified>
</cp:coreProperties>
</file>